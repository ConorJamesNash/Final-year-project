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864B7" w14:textId="77777777" w:rsidR="007D1478" w:rsidRDefault="007D1478" w:rsidP="007D1478"/>
    <w:p w14:paraId="705C887C" w14:textId="77777777" w:rsidR="007D1478" w:rsidRDefault="007D1478" w:rsidP="007D1478"/>
    <w:p w14:paraId="28ECEC3E" w14:textId="77777777" w:rsidR="007D1478" w:rsidRPr="00AB7A1B" w:rsidRDefault="007D1478" w:rsidP="007D1478"/>
    <w:p w14:paraId="242FCF48" w14:textId="77777777" w:rsidR="007D1478" w:rsidRDefault="007D1478" w:rsidP="007D1478">
      <w:pPr>
        <w:jc w:val="center"/>
      </w:pPr>
      <w:r>
        <w:t>Conor Nash</w:t>
      </w:r>
    </w:p>
    <w:p w14:paraId="592FBEF1" w14:textId="77777777" w:rsidR="007D1478" w:rsidRDefault="007D1478" w:rsidP="007D1478">
      <w:pPr>
        <w:jc w:val="center"/>
      </w:pPr>
      <w:r>
        <w:t>K00278909</w:t>
      </w:r>
    </w:p>
    <w:p w14:paraId="17BD0FD3" w14:textId="77777777" w:rsidR="007D1478" w:rsidRPr="00AB7A1B" w:rsidRDefault="007D1478" w:rsidP="007D1478">
      <w:pPr>
        <w:jc w:val="center"/>
      </w:pPr>
    </w:p>
    <w:p w14:paraId="4B14D72F" w14:textId="77777777" w:rsidR="007D1478" w:rsidRPr="00AB7A1B" w:rsidRDefault="007D1478" w:rsidP="007D1478">
      <w:pPr>
        <w:jc w:val="center"/>
      </w:pPr>
      <w:r>
        <w:t>Technological University of the Shannon</w:t>
      </w:r>
    </w:p>
    <w:p w14:paraId="7990157D" w14:textId="77777777" w:rsidR="007D1478" w:rsidRPr="00AB7A1B" w:rsidRDefault="007D1478" w:rsidP="007D1478"/>
    <w:p w14:paraId="27956070" w14:textId="77777777" w:rsidR="007D1478" w:rsidRPr="00AB7A1B" w:rsidRDefault="007D1478" w:rsidP="007D1478"/>
    <w:p w14:paraId="28A15E43" w14:textId="77777777" w:rsidR="007D1478" w:rsidRPr="00AB7A1B" w:rsidRDefault="007D1478" w:rsidP="007D1478"/>
    <w:p w14:paraId="51AA054F" w14:textId="77777777" w:rsidR="007D1478" w:rsidRDefault="007D1478" w:rsidP="007D1478"/>
    <w:p w14:paraId="029A80CB" w14:textId="77777777" w:rsidR="007D1478" w:rsidRDefault="007D1478" w:rsidP="007D1478">
      <w:pPr>
        <w:pStyle w:val="Title"/>
        <w:rPr>
          <w:lang w:val="en-GB"/>
        </w:rPr>
      </w:pPr>
    </w:p>
    <w:p w14:paraId="7C4B9E18" w14:textId="58561F86" w:rsidR="007D1478" w:rsidRDefault="007D1478" w:rsidP="007D1478">
      <w:pPr>
        <w:jc w:val="center"/>
      </w:pPr>
      <w:r>
        <w:t>FYP</w:t>
      </w:r>
    </w:p>
    <w:p w14:paraId="7BFD0151" w14:textId="58DE3FBC" w:rsidR="007D1478" w:rsidRPr="00AB7A1B" w:rsidRDefault="007D1478" w:rsidP="007D1478">
      <w:pPr>
        <w:jc w:val="center"/>
      </w:pPr>
      <w:r>
        <w:t>Use case documentation</w:t>
      </w:r>
    </w:p>
    <w:p w14:paraId="34288846" w14:textId="77777777" w:rsidR="007D1478" w:rsidRDefault="007D1478" w:rsidP="007D1478">
      <w:pPr>
        <w:rPr>
          <w:lang w:val="en-GB"/>
        </w:rPr>
      </w:pPr>
    </w:p>
    <w:p w14:paraId="1200A50C" w14:textId="77777777" w:rsidR="007D1478" w:rsidRDefault="007D1478" w:rsidP="007D1478">
      <w:pPr>
        <w:rPr>
          <w:lang w:val="en-GB"/>
        </w:rPr>
      </w:pPr>
    </w:p>
    <w:p w14:paraId="3DC87901" w14:textId="77777777" w:rsidR="007D1478" w:rsidRDefault="007D1478" w:rsidP="007D1478">
      <w:pPr>
        <w:rPr>
          <w:lang w:val="en-GB"/>
        </w:rPr>
      </w:pPr>
    </w:p>
    <w:p w14:paraId="4ED6E551" w14:textId="77777777" w:rsidR="007D1478" w:rsidRDefault="007D1478" w:rsidP="007D1478">
      <w:pPr>
        <w:rPr>
          <w:lang w:val="en-GB"/>
        </w:rPr>
      </w:pPr>
    </w:p>
    <w:p w14:paraId="252838FB" w14:textId="77777777" w:rsidR="007D1478" w:rsidRDefault="007D1478" w:rsidP="007D1478">
      <w:pPr>
        <w:rPr>
          <w:lang w:val="en-GB"/>
        </w:rPr>
      </w:pPr>
    </w:p>
    <w:p w14:paraId="131EC5E2" w14:textId="77777777" w:rsidR="007D1478" w:rsidRDefault="007D1478" w:rsidP="007D1478">
      <w:pPr>
        <w:rPr>
          <w:lang w:val="en-GB"/>
        </w:rPr>
      </w:pPr>
    </w:p>
    <w:p w14:paraId="1E9A3AA2" w14:textId="77777777" w:rsidR="007D1478" w:rsidRDefault="007D1478" w:rsidP="007D1478">
      <w:pPr>
        <w:rPr>
          <w:lang w:val="en-GB"/>
        </w:rPr>
      </w:pPr>
    </w:p>
    <w:p w14:paraId="1DC80FED" w14:textId="77777777" w:rsidR="007D1478" w:rsidRDefault="007D1478" w:rsidP="007D1478">
      <w:pPr>
        <w:rPr>
          <w:lang w:val="en-GB"/>
        </w:rPr>
      </w:pPr>
    </w:p>
    <w:p w14:paraId="1F17BDFB" w14:textId="77777777" w:rsidR="007D1478" w:rsidRDefault="007D1478" w:rsidP="007D1478">
      <w:pPr>
        <w:rPr>
          <w:lang w:val="en-GB"/>
        </w:rPr>
      </w:pPr>
    </w:p>
    <w:p w14:paraId="40384A06" w14:textId="0CD25002" w:rsidR="00481FE3" w:rsidRDefault="00481FE3" w:rsidP="007D1478">
      <w:pPr>
        <w:rPr>
          <w:lang w:val="en-GB"/>
        </w:rPr>
      </w:pPr>
    </w:p>
    <w:p w14:paraId="7B5411B3" w14:textId="77777777" w:rsidR="00481FE3" w:rsidRDefault="00481FE3" w:rsidP="007D1478">
      <w:pPr>
        <w:rPr>
          <w:lang w:val="en-GB"/>
        </w:rPr>
      </w:pPr>
    </w:p>
    <w:sdt>
      <w:sdtPr>
        <w:rPr>
          <w:rFonts w:asciiTheme="minorHAnsi" w:eastAsiaTheme="minorHAnsi" w:hAnsiTheme="minorHAnsi" w:cstheme="minorBidi"/>
          <w:b/>
          <w:bCs/>
          <w:color w:val="auto"/>
          <w:sz w:val="24"/>
          <w:szCs w:val="24"/>
          <w:lang w:val="en-IE"/>
        </w:rPr>
        <w:id w:val="1857613026"/>
        <w:docPartObj>
          <w:docPartGallery w:val="Table of Contents"/>
          <w:docPartUnique/>
        </w:docPartObj>
      </w:sdtPr>
      <w:sdtEndPr>
        <w:rPr>
          <w:rFonts w:eastAsiaTheme="minorEastAsia"/>
          <w:b w:val="0"/>
          <w:bCs w:val="0"/>
          <w:caps w:val="0"/>
          <w:noProof/>
          <w:spacing w:val="0"/>
          <w:sz w:val="22"/>
          <w:szCs w:val="22"/>
          <w:lang w:val="en-US"/>
        </w:rPr>
      </w:sdtEndPr>
      <w:sdtContent>
        <w:p w14:paraId="1E9C4FBC" w14:textId="77777777" w:rsidR="007D1478" w:rsidRDefault="007D1478" w:rsidP="007D1478">
          <w:pPr>
            <w:pStyle w:val="TOCHeading"/>
          </w:pPr>
          <w:r>
            <w:t>Table of Contents</w:t>
          </w:r>
        </w:p>
        <w:p w14:paraId="4F41EE2C" w14:textId="407C6CA2" w:rsidR="00481FE3" w:rsidRDefault="007D1478">
          <w:pPr>
            <w:pStyle w:val="TOC2"/>
            <w:tabs>
              <w:tab w:val="right" w:leader="dot" w:pos="9350"/>
            </w:tabs>
            <w:rPr>
              <w:noProof/>
              <w:sz w:val="24"/>
              <w:szCs w:val="24"/>
              <w:lang w:val="en-IE" w:eastAsia="en-GB"/>
            </w:rPr>
          </w:pPr>
          <w:r>
            <w:rPr>
              <w:rFonts w:cstheme="minorHAnsi"/>
              <w:i/>
              <w:iCs/>
            </w:rPr>
            <w:fldChar w:fldCharType="begin"/>
          </w:r>
          <w:r>
            <w:instrText xml:space="preserve"> TOC \o "1-3" \h \z \u </w:instrText>
          </w:r>
          <w:r>
            <w:rPr>
              <w:rFonts w:cstheme="minorHAnsi"/>
              <w:i/>
              <w:iCs/>
            </w:rPr>
            <w:fldChar w:fldCharType="separate"/>
          </w:r>
          <w:hyperlink w:anchor="_Toc125470459" w:history="1">
            <w:r w:rsidR="00481FE3" w:rsidRPr="00510418">
              <w:rPr>
                <w:rStyle w:val="Hyperlink"/>
                <w:noProof/>
                <w:lang w:val="en-GB"/>
              </w:rPr>
              <w:t>Use Case No.1a, 1b</w:t>
            </w:r>
            <w:r w:rsidR="00481FE3">
              <w:rPr>
                <w:noProof/>
                <w:webHidden/>
              </w:rPr>
              <w:tab/>
            </w:r>
            <w:r w:rsidR="00481FE3">
              <w:rPr>
                <w:noProof/>
                <w:webHidden/>
              </w:rPr>
              <w:fldChar w:fldCharType="begin"/>
            </w:r>
            <w:r w:rsidR="00481FE3">
              <w:rPr>
                <w:noProof/>
                <w:webHidden/>
              </w:rPr>
              <w:instrText xml:space="preserve"> PAGEREF _Toc125470459 \h </w:instrText>
            </w:r>
            <w:r w:rsidR="00481FE3">
              <w:rPr>
                <w:noProof/>
                <w:webHidden/>
              </w:rPr>
            </w:r>
            <w:r w:rsidR="00481FE3">
              <w:rPr>
                <w:noProof/>
                <w:webHidden/>
              </w:rPr>
              <w:fldChar w:fldCharType="separate"/>
            </w:r>
            <w:r w:rsidR="0077278C">
              <w:rPr>
                <w:noProof/>
                <w:webHidden/>
              </w:rPr>
              <w:t>4</w:t>
            </w:r>
            <w:r w:rsidR="00481FE3">
              <w:rPr>
                <w:noProof/>
                <w:webHidden/>
              </w:rPr>
              <w:fldChar w:fldCharType="end"/>
            </w:r>
          </w:hyperlink>
        </w:p>
        <w:p w14:paraId="2F5AE20E" w14:textId="71D3735B" w:rsidR="00481FE3" w:rsidRDefault="00481FE3">
          <w:pPr>
            <w:pStyle w:val="TOC2"/>
            <w:tabs>
              <w:tab w:val="right" w:leader="dot" w:pos="9350"/>
            </w:tabs>
            <w:rPr>
              <w:noProof/>
              <w:sz w:val="24"/>
              <w:szCs w:val="24"/>
              <w:lang w:val="en-IE" w:eastAsia="en-GB"/>
            </w:rPr>
          </w:pPr>
          <w:hyperlink w:anchor="_Toc125470460" w:history="1">
            <w:r w:rsidRPr="00510418">
              <w:rPr>
                <w:rStyle w:val="Hyperlink"/>
                <w:noProof/>
                <w:lang w:val="en-GB"/>
              </w:rPr>
              <w:t>Use Case No.2</w:t>
            </w:r>
            <w:r>
              <w:rPr>
                <w:noProof/>
                <w:webHidden/>
              </w:rPr>
              <w:tab/>
            </w:r>
            <w:r>
              <w:rPr>
                <w:noProof/>
                <w:webHidden/>
              </w:rPr>
              <w:fldChar w:fldCharType="begin"/>
            </w:r>
            <w:r>
              <w:rPr>
                <w:noProof/>
                <w:webHidden/>
              </w:rPr>
              <w:instrText xml:space="preserve"> PAGEREF _Toc125470460 \h </w:instrText>
            </w:r>
            <w:r>
              <w:rPr>
                <w:noProof/>
                <w:webHidden/>
              </w:rPr>
            </w:r>
            <w:r>
              <w:rPr>
                <w:noProof/>
                <w:webHidden/>
              </w:rPr>
              <w:fldChar w:fldCharType="separate"/>
            </w:r>
            <w:r w:rsidR="0077278C">
              <w:rPr>
                <w:noProof/>
                <w:webHidden/>
              </w:rPr>
              <w:t>6</w:t>
            </w:r>
            <w:r>
              <w:rPr>
                <w:noProof/>
                <w:webHidden/>
              </w:rPr>
              <w:fldChar w:fldCharType="end"/>
            </w:r>
          </w:hyperlink>
        </w:p>
        <w:p w14:paraId="4C9F0548" w14:textId="3080770D" w:rsidR="00481FE3" w:rsidRDefault="00481FE3">
          <w:pPr>
            <w:pStyle w:val="TOC2"/>
            <w:tabs>
              <w:tab w:val="right" w:leader="dot" w:pos="9350"/>
            </w:tabs>
            <w:rPr>
              <w:noProof/>
              <w:sz w:val="24"/>
              <w:szCs w:val="24"/>
              <w:lang w:val="en-IE" w:eastAsia="en-GB"/>
            </w:rPr>
          </w:pPr>
          <w:hyperlink w:anchor="_Toc125470461" w:history="1">
            <w:r w:rsidRPr="00510418">
              <w:rPr>
                <w:rStyle w:val="Hyperlink"/>
                <w:noProof/>
                <w:lang w:val="en-GB"/>
              </w:rPr>
              <w:t>Use Case No.3</w:t>
            </w:r>
            <w:r>
              <w:rPr>
                <w:noProof/>
                <w:webHidden/>
              </w:rPr>
              <w:tab/>
            </w:r>
            <w:r>
              <w:rPr>
                <w:noProof/>
                <w:webHidden/>
              </w:rPr>
              <w:fldChar w:fldCharType="begin"/>
            </w:r>
            <w:r>
              <w:rPr>
                <w:noProof/>
                <w:webHidden/>
              </w:rPr>
              <w:instrText xml:space="preserve"> PAGEREF _Toc125470461 \h </w:instrText>
            </w:r>
            <w:r>
              <w:rPr>
                <w:noProof/>
                <w:webHidden/>
              </w:rPr>
            </w:r>
            <w:r>
              <w:rPr>
                <w:noProof/>
                <w:webHidden/>
              </w:rPr>
              <w:fldChar w:fldCharType="separate"/>
            </w:r>
            <w:r w:rsidR="0077278C">
              <w:rPr>
                <w:noProof/>
                <w:webHidden/>
              </w:rPr>
              <w:t>7</w:t>
            </w:r>
            <w:r>
              <w:rPr>
                <w:noProof/>
                <w:webHidden/>
              </w:rPr>
              <w:fldChar w:fldCharType="end"/>
            </w:r>
          </w:hyperlink>
        </w:p>
        <w:p w14:paraId="0B9A7EF7" w14:textId="544FB5D7" w:rsidR="00481FE3" w:rsidRDefault="00481FE3">
          <w:pPr>
            <w:pStyle w:val="TOC2"/>
            <w:tabs>
              <w:tab w:val="right" w:leader="dot" w:pos="9350"/>
            </w:tabs>
            <w:rPr>
              <w:noProof/>
              <w:sz w:val="24"/>
              <w:szCs w:val="24"/>
              <w:lang w:val="en-IE" w:eastAsia="en-GB"/>
            </w:rPr>
          </w:pPr>
          <w:hyperlink w:anchor="_Toc125470462" w:history="1">
            <w:r w:rsidRPr="00510418">
              <w:rPr>
                <w:rStyle w:val="Hyperlink"/>
                <w:noProof/>
                <w:lang w:val="en-GB"/>
              </w:rPr>
              <w:t>Use Case No.4</w:t>
            </w:r>
            <w:r>
              <w:rPr>
                <w:noProof/>
                <w:webHidden/>
              </w:rPr>
              <w:tab/>
            </w:r>
            <w:r>
              <w:rPr>
                <w:noProof/>
                <w:webHidden/>
              </w:rPr>
              <w:fldChar w:fldCharType="begin"/>
            </w:r>
            <w:r>
              <w:rPr>
                <w:noProof/>
                <w:webHidden/>
              </w:rPr>
              <w:instrText xml:space="preserve"> PAGEREF _Toc125470462 \h </w:instrText>
            </w:r>
            <w:r>
              <w:rPr>
                <w:noProof/>
                <w:webHidden/>
              </w:rPr>
            </w:r>
            <w:r>
              <w:rPr>
                <w:noProof/>
                <w:webHidden/>
              </w:rPr>
              <w:fldChar w:fldCharType="separate"/>
            </w:r>
            <w:r w:rsidR="0077278C">
              <w:rPr>
                <w:noProof/>
                <w:webHidden/>
              </w:rPr>
              <w:t>8</w:t>
            </w:r>
            <w:r>
              <w:rPr>
                <w:noProof/>
                <w:webHidden/>
              </w:rPr>
              <w:fldChar w:fldCharType="end"/>
            </w:r>
          </w:hyperlink>
        </w:p>
        <w:p w14:paraId="41057B1C" w14:textId="44C497A0" w:rsidR="00481FE3" w:rsidRDefault="00481FE3">
          <w:pPr>
            <w:pStyle w:val="TOC2"/>
            <w:tabs>
              <w:tab w:val="right" w:leader="dot" w:pos="9350"/>
            </w:tabs>
            <w:rPr>
              <w:noProof/>
              <w:sz w:val="24"/>
              <w:szCs w:val="24"/>
              <w:lang w:val="en-IE" w:eastAsia="en-GB"/>
            </w:rPr>
          </w:pPr>
          <w:hyperlink w:anchor="_Toc125470463" w:history="1">
            <w:r w:rsidRPr="00510418">
              <w:rPr>
                <w:rStyle w:val="Hyperlink"/>
                <w:noProof/>
                <w:lang w:val="en-GB"/>
              </w:rPr>
              <w:t>Use Case No.5</w:t>
            </w:r>
            <w:r>
              <w:rPr>
                <w:noProof/>
                <w:webHidden/>
              </w:rPr>
              <w:tab/>
            </w:r>
            <w:r>
              <w:rPr>
                <w:noProof/>
                <w:webHidden/>
              </w:rPr>
              <w:fldChar w:fldCharType="begin"/>
            </w:r>
            <w:r>
              <w:rPr>
                <w:noProof/>
                <w:webHidden/>
              </w:rPr>
              <w:instrText xml:space="preserve"> PAGEREF _Toc125470463 \h </w:instrText>
            </w:r>
            <w:r>
              <w:rPr>
                <w:noProof/>
                <w:webHidden/>
              </w:rPr>
            </w:r>
            <w:r>
              <w:rPr>
                <w:noProof/>
                <w:webHidden/>
              </w:rPr>
              <w:fldChar w:fldCharType="separate"/>
            </w:r>
            <w:r w:rsidR="0077278C">
              <w:rPr>
                <w:noProof/>
                <w:webHidden/>
              </w:rPr>
              <w:t>10</w:t>
            </w:r>
            <w:r>
              <w:rPr>
                <w:noProof/>
                <w:webHidden/>
              </w:rPr>
              <w:fldChar w:fldCharType="end"/>
            </w:r>
          </w:hyperlink>
        </w:p>
        <w:p w14:paraId="0A50AF8D" w14:textId="388C38FB" w:rsidR="00481FE3" w:rsidRDefault="00481FE3">
          <w:pPr>
            <w:pStyle w:val="TOC2"/>
            <w:tabs>
              <w:tab w:val="right" w:leader="dot" w:pos="9350"/>
            </w:tabs>
            <w:rPr>
              <w:noProof/>
              <w:sz w:val="24"/>
              <w:szCs w:val="24"/>
              <w:lang w:val="en-IE" w:eastAsia="en-GB"/>
            </w:rPr>
          </w:pPr>
          <w:hyperlink w:anchor="_Toc125470464" w:history="1">
            <w:r w:rsidRPr="00510418">
              <w:rPr>
                <w:rStyle w:val="Hyperlink"/>
                <w:noProof/>
                <w:lang w:val="en-GB"/>
              </w:rPr>
              <w:t>Use Case No.6</w:t>
            </w:r>
            <w:r>
              <w:rPr>
                <w:noProof/>
                <w:webHidden/>
              </w:rPr>
              <w:tab/>
            </w:r>
            <w:r>
              <w:rPr>
                <w:noProof/>
                <w:webHidden/>
              </w:rPr>
              <w:fldChar w:fldCharType="begin"/>
            </w:r>
            <w:r>
              <w:rPr>
                <w:noProof/>
                <w:webHidden/>
              </w:rPr>
              <w:instrText xml:space="preserve"> PAGEREF _Toc125470464 \h </w:instrText>
            </w:r>
            <w:r>
              <w:rPr>
                <w:noProof/>
                <w:webHidden/>
              </w:rPr>
            </w:r>
            <w:r>
              <w:rPr>
                <w:noProof/>
                <w:webHidden/>
              </w:rPr>
              <w:fldChar w:fldCharType="separate"/>
            </w:r>
            <w:r w:rsidR="0077278C">
              <w:rPr>
                <w:noProof/>
                <w:webHidden/>
              </w:rPr>
              <w:t>11</w:t>
            </w:r>
            <w:r>
              <w:rPr>
                <w:noProof/>
                <w:webHidden/>
              </w:rPr>
              <w:fldChar w:fldCharType="end"/>
            </w:r>
          </w:hyperlink>
        </w:p>
        <w:p w14:paraId="546B678C" w14:textId="2F06B923" w:rsidR="00481FE3" w:rsidRDefault="00481FE3">
          <w:pPr>
            <w:pStyle w:val="TOC2"/>
            <w:tabs>
              <w:tab w:val="right" w:leader="dot" w:pos="9350"/>
            </w:tabs>
            <w:rPr>
              <w:noProof/>
              <w:sz w:val="24"/>
              <w:szCs w:val="24"/>
              <w:lang w:val="en-IE" w:eastAsia="en-GB"/>
            </w:rPr>
          </w:pPr>
          <w:hyperlink w:anchor="_Toc125470465" w:history="1">
            <w:r w:rsidRPr="00510418">
              <w:rPr>
                <w:rStyle w:val="Hyperlink"/>
                <w:noProof/>
                <w:lang w:val="en-GB"/>
              </w:rPr>
              <w:t>Use Case No.7</w:t>
            </w:r>
            <w:r>
              <w:rPr>
                <w:noProof/>
                <w:webHidden/>
              </w:rPr>
              <w:tab/>
            </w:r>
            <w:r>
              <w:rPr>
                <w:noProof/>
                <w:webHidden/>
              </w:rPr>
              <w:fldChar w:fldCharType="begin"/>
            </w:r>
            <w:r>
              <w:rPr>
                <w:noProof/>
                <w:webHidden/>
              </w:rPr>
              <w:instrText xml:space="preserve"> PAGEREF _Toc125470465 \h </w:instrText>
            </w:r>
            <w:r>
              <w:rPr>
                <w:noProof/>
                <w:webHidden/>
              </w:rPr>
            </w:r>
            <w:r>
              <w:rPr>
                <w:noProof/>
                <w:webHidden/>
              </w:rPr>
              <w:fldChar w:fldCharType="separate"/>
            </w:r>
            <w:r w:rsidR="0077278C">
              <w:rPr>
                <w:noProof/>
                <w:webHidden/>
              </w:rPr>
              <w:t>12</w:t>
            </w:r>
            <w:r>
              <w:rPr>
                <w:noProof/>
                <w:webHidden/>
              </w:rPr>
              <w:fldChar w:fldCharType="end"/>
            </w:r>
          </w:hyperlink>
        </w:p>
        <w:p w14:paraId="37704FF5" w14:textId="05F3C25F" w:rsidR="00481FE3" w:rsidRDefault="00481FE3">
          <w:pPr>
            <w:pStyle w:val="TOC2"/>
            <w:tabs>
              <w:tab w:val="right" w:leader="dot" w:pos="9350"/>
            </w:tabs>
            <w:rPr>
              <w:noProof/>
              <w:sz w:val="24"/>
              <w:szCs w:val="24"/>
              <w:lang w:val="en-IE" w:eastAsia="en-GB"/>
            </w:rPr>
          </w:pPr>
          <w:hyperlink w:anchor="_Toc125470466" w:history="1">
            <w:r w:rsidRPr="00510418">
              <w:rPr>
                <w:rStyle w:val="Hyperlink"/>
                <w:noProof/>
                <w:lang w:val="en-GB"/>
              </w:rPr>
              <w:t>Use Case No.8</w:t>
            </w:r>
            <w:r>
              <w:rPr>
                <w:noProof/>
                <w:webHidden/>
              </w:rPr>
              <w:tab/>
            </w:r>
            <w:r>
              <w:rPr>
                <w:noProof/>
                <w:webHidden/>
              </w:rPr>
              <w:fldChar w:fldCharType="begin"/>
            </w:r>
            <w:r>
              <w:rPr>
                <w:noProof/>
                <w:webHidden/>
              </w:rPr>
              <w:instrText xml:space="preserve"> PAGEREF _Toc125470466 \h </w:instrText>
            </w:r>
            <w:r>
              <w:rPr>
                <w:noProof/>
                <w:webHidden/>
              </w:rPr>
            </w:r>
            <w:r>
              <w:rPr>
                <w:noProof/>
                <w:webHidden/>
              </w:rPr>
              <w:fldChar w:fldCharType="separate"/>
            </w:r>
            <w:r w:rsidR="0077278C">
              <w:rPr>
                <w:noProof/>
                <w:webHidden/>
              </w:rPr>
              <w:t>13</w:t>
            </w:r>
            <w:r>
              <w:rPr>
                <w:noProof/>
                <w:webHidden/>
              </w:rPr>
              <w:fldChar w:fldCharType="end"/>
            </w:r>
          </w:hyperlink>
        </w:p>
        <w:p w14:paraId="6AB84BA2" w14:textId="53C823F2" w:rsidR="00481FE3" w:rsidRDefault="00481FE3">
          <w:pPr>
            <w:pStyle w:val="TOC2"/>
            <w:tabs>
              <w:tab w:val="right" w:leader="dot" w:pos="9350"/>
            </w:tabs>
            <w:rPr>
              <w:noProof/>
              <w:sz w:val="24"/>
              <w:szCs w:val="24"/>
              <w:lang w:val="en-IE" w:eastAsia="en-GB"/>
            </w:rPr>
          </w:pPr>
          <w:hyperlink w:anchor="_Toc125470467" w:history="1">
            <w:r w:rsidRPr="00510418">
              <w:rPr>
                <w:rStyle w:val="Hyperlink"/>
                <w:noProof/>
                <w:lang w:val="en-GB"/>
              </w:rPr>
              <w:t>Use Case No.9</w:t>
            </w:r>
            <w:r>
              <w:rPr>
                <w:noProof/>
                <w:webHidden/>
              </w:rPr>
              <w:tab/>
            </w:r>
            <w:r>
              <w:rPr>
                <w:noProof/>
                <w:webHidden/>
              </w:rPr>
              <w:fldChar w:fldCharType="begin"/>
            </w:r>
            <w:r>
              <w:rPr>
                <w:noProof/>
                <w:webHidden/>
              </w:rPr>
              <w:instrText xml:space="preserve"> PAGEREF _Toc125470467 \h </w:instrText>
            </w:r>
            <w:r>
              <w:rPr>
                <w:noProof/>
                <w:webHidden/>
              </w:rPr>
            </w:r>
            <w:r>
              <w:rPr>
                <w:noProof/>
                <w:webHidden/>
              </w:rPr>
              <w:fldChar w:fldCharType="separate"/>
            </w:r>
            <w:r w:rsidR="0077278C">
              <w:rPr>
                <w:noProof/>
                <w:webHidden/>
              </w:rPr>
              <w:t>15</w:t>
            </w:r>
            <w:r>
              <w:rPr>
                <w:noProof/>
                <w:webHidden/>
              </w:rPr>
              <w:fldChar w:fldCharType="end"/>
            </w:r>
          </w:hyperlink>
        </w:p>
        <w:p w14:paraId="3B3A79B1" w14:textId="6C07D044" w:rsidR="00481FE3" w:rsidRDefault="00481FE3">
          <w:pPr>
            <w:pStyle w:val="TOC2"/>
            <w:tabs>
              <w:tab w:val="right" w:leader="dot" w:pos="9350"/>
            </w:tabs>
            <w:rPr>
              <w:noProof/>
              <w:sz w:val="24"/>
              <w:szCs w:val="24"/>
              <w:lang w:val="en-IE" w:eastAsia="en-GB"/>
            </w:rPr>
          </w:pPr>
          <w:hyperlink w:anchor="_Toc125470468" w:history="1">
            <w:r w:rsidRPr="00510418">
              <w:rPr>
                <w:rStyle w:val="Hyperlink"/>
                <w:noProof/>
                <w:lang w:val="en-GB"/>
              </w:rPr>
              <w:t>Use Case No.9</w:t>
            </w:r>
            <w:r>
              <w:rPr>
                <w:noProof/>
                <w:webHidden/>
              </w:rPr>
              <w:tab/>
            </w:r>
            <w:r>
              <w:rPr>
                <w:noProof/>
                <w:webHidden/>
              </w:rPr>
              <w:fldChar w:fldCharType="begin"/>
            </w:r>
            <w:r>
              <w:rPr>
                <w:noProof/>
                <w:webHidden/>
              </w:rPr>
              <w:instrText xml:space="preserve"> PAGEREF _Toc125470468 \h </w:instrText>
            </w:r>
            <w:r>
              <w:rPr>
                <w:noProof/>
                <w:webHidden/>
              </w:rPr>
            </w:r>
            <w:r>
              <w:rPr>
                <w:noProof/>
                <w:webHidden/>
              </w:rPr>
              <w:fldChar w:fldCharType="separate"/>
            </w:r>
            <w:r w:rsidR="0077278C">
              <w:rPr>
                <w:noProof/>
                <w:webHidden/>
              </w:rPr>
              <w:t>17</w:t>
            </w:r>
            <w:r>
              <w:rPr>
                <w:noProof/>
                <w:webHidden/>
              </w:rPr>
              <w:fldChar w:fldCharType="end"/>
            </w:r>
          </w:hyperlink>
        </w:p>
        <w:p w14:paraId="4D5B4E19" w14:textId="2A8B14BD" w:rsidR="00481FE3" w:rsidRDefault="00481FE3">
          <w:pPr>
            <w:pStyle w:val="TOC2"/>
            <w:tabs>
              <w:tab w:val="right" w:leader="dot" w:pos="9350"/>
            </w:tabs>
            <w:rPr>
              <w:noProof/>
              <w:sz w:val="24"/>
              <w:szCs w:val="24"/>
              <w:lang w:val="en-IE" w:eastAsia="en-GB"/>
            </w:rPr>
          </w:pPr>
          <w:hyperlink w:anchor="_Toc125470469" w:history="1">
            <w:r w:rsidRPr="00510418">
              <w:rPr>
                <w:rStyle w:val="Hyperlink"/>
                <w:noProof/>
                <w:lang w:val="en-GB"/>
              </w:rPr>
              <w:t>Use Case No.10</w:t>
            </w:r>
            <w:r>
              <w:rPr>
                <w:noProof/>
                <w:webHidden/>
              </w:rPr>
              <w:tab/>
            </w:r>
            <w:r>
              <w:rPr>
                <w:noProof/>
                <w:webHidden/>
              </w:rPr>
              <w:fldChar w:fldCharType="begin"/>
            </w:r>
            <w:r>
              <w:rPr>
                <w:noProof/>
                <w:webHidden/>
              </w:rPr>
              <w:instrText xml:space="preserve"> PAGEREF _Toc125470469 \h </w:instrText>
            </w:r>
            <w:r>
              <w:rPr>
                <w:noProof/>
                <w:webHidden/>
              </w:rPr>
            </w:r>
            <w:r>
              <w:rPr>
                <w:noProof/>
                <w:webHidden/>
              </w:rPr>
              <w:fldChar w:fldCharType="separate"/>
            </w:r>
            <w:r w:rsidR="0077278C">
              <w:rPr>
                <w:noProof/>
                <w:webHidden/>
              </w:rPr>
              <w:t>18</w:t>
            </w:r>
            <w:r>
              <w:rPr>
                <w:noProof/>
                <w:webHidden/>
              </w:rPr>
              <w:fldChar w:fldCharType="end"/>
            </w:r>
          </w:hyperlink>
        </w:p>
        <w:p w14:paraId="42CFE3E8" w14:textId="1160E30E" w:rsidR="00481FE3" w:rsidRDefault="00481FE3">
          <w:pPr>
            <w:pStyle w:val="TOC2"/>
            <w:tabs>
              <w:tab w:val="right" w:leader="dot" w:pos="9350"/>
            </w:tabs>
            <w:rPr>
              <w:noProof/>
              <w:sz w:val="24"/>
              <w:szCs w:val="24"/>
              <w:lang w:val="en-IE" w:eastAsia="en-GB"/>
            </w:rPr>
          </w:pPr>
          <w:hyperlink w:anchor="_Toc125470470" w:history="1">
            <w:r w:rsidRPr="00510418">
              <w:rPr>
                <w:rStyle w:val="Hyperlink"/>
                <w:noProof/>
                <w:lang w:val="en-GB"/>
              </w:rPr>
              <w:t>Use Case No.11</w:t>
            </w:r>
            <w:r>
              <w:rPr>
                <w:noProof/>
                <w:webHidden/>
              </w:rPr>
              <w:tab/>
            </w:r>
            <w:r>
              <w:rPr>
                <w:noProof/>
                <w:webHidden/>
              </w:rPr>
              <w:fldChar w:fldCharType="begin"/>
            </w:r>
            <w:r>
              <w:rPr>
                <w:noProof/>
                <w:webHidden/>
              </w:rPr>
              <w:instrText xml:space="preserve"> PAGEREF _Toc125470470 \h </w:instrText>
            </w:r>
            <w:r>
              <w:rPr>
                <w:noProof/>
                <w:webHidden/>
              </w:rPr>
            </w:r>
            <w:r>
              <w:rPr>
                <w:noProof/>
                <w:webHidden/>
              </w:rPr>
              <w:fldChar w:fldCharType="separate"/>
            </w:r>
            <w:r w:rsidR="0077278C">
              <w:rPr>
                <w:noProof/>
                <w:webHidden/>
              </w:rPr>
              <w:t>19</w:t>
            </w:r>
            <w:r>
              <w:rPr>
                <w:noProof/>
                <w:webHidden/>
              </w:rPr>
              <w:fldChar w:fldCharType="end"/>
            </w:r>
          </w:hyperlink>
        </w:p>
        <w:p w14:paraId="3C67186B" w14:textId="2E425CA7" w:rsidR="00481FE3" w:rsidRDefault="00481FE3">
          <w:pPr>
            <w:pStyle w:val="TOC2"/>
            <w:tabs>
              <w:tab w:val="right" w:leader="dot" w:pos="9350"/>
            </w:tabs>
            <w:rPr>
              <w:noProof/>
              <w:sz w:val="24"/>
              <w:szCs w:val="24"/>
              <w:lang w:val="en-IE" w:eastAsia="en-GB"/>
            </w:rPr>
          </w:pPr>
          <w:hyperlink w:anchor="_Toc125470471" w:history="1">
            <w:r w:rsidRPr="00510418">
              <w:rPr>
                <w:rStyle w:val="Hyperlink"/>
                <w:noProof/>
                <w:lang w:val="en-GB"/>
              </w:rPr>
              <w:t>Use Case No.12</w:t>
            </w:r>
            <w:r>
              <w:rPr>
                <w:noProof/>
                <w:webHidden/>
              </w:rPr>
              <w:tab/>
            </w:r>
            <w:r>
              <w:rPr>
                <w:noProof/>
                <w:webHidden/>
              </w:rPr>
              <w:fldChar w:fldCharType="begin"/>
            </w:r>
            <w:r>
              <w:rPr>
                <w:noProof/>
                <w:webHidden/>
              </w:rPr>
              <w:instrText xml:space="preserve"> PAGEREF _Toc125470471 \h </w:instrText>
            </w:r>
            <w:r>
              <w:rPr>
                <w:noProof/>
                <w:webHidden/>
              </w:rPr>
            </w:r>
            <w:r>
              <w:rPr>
                <w:noProof/>
                <w:webHidden/>
              </w:rPr>
              <w:fldChar w:fldCharType="separate"/>
            </w:r>
            <w:r w:rsidR="0077278C">
              <w:rPr>
                <w:noProof/>
                <w:webHidden/>
              </w:rPr>
              <w:t>20</w:t>
            </w:r>
            <w:r>
              <w:rPr>
                <w:noProof/>
                <w:webHidden/>
              </w:rPr>
              <w:fldChar w:fldCharType="end"/>
            </w:r>
          </w:hyperlink>
        </w:p>
        <w:p w14:paraId="30457ABF" w14:textId="5A20923E" w:rsidR="006E6016" w:rsidRDefault="007D1478" w:rsidP="007D1478">
          <w:pPr>
            <w:spacing w:after="0" w:line="240" w:lineRule="auto"/>
            <w:rPr>
              <w:sz w:val="10"/>
              <w:szCs w:val="10"/>
            </w:rPr>
          </w:pPr>
          <w:r>
            <w:rPr>
              <w:b/>
              <w:bCs/>
              <w:noProof/>
            </w:rPr>
            <w:fldChar w:fldCharType="end"/>
          </w:r>
        </w:p>
      </w:sdtContent>
    </w:sdt>
    <w:p w14:paraId="57AA2E07" w14:textId="36B4A3E0" w:rsidR="006E6016" w:rsidRDefault="006E6016" w:rsidP="00F916AA">
      <w:pPr>
        <w:spacing w:after="0" w:line="240" w:lineRule="auto"/>
        <w:rPr>
          <w:sz w:val="10"/>
          <w:szCs w:val="10"/>
        </w:rPr>
      </w:pPr>
    </w:p>
    <w:p w14:paraId="4AFFA057" w14:textId="4BB70CE3" w:rsidR="006E6016" w:rsidRDefault="006E6016" w:rsidP="00F916AA">
      <w:pPr>
        <w:spacing w:after="0" w:line="240" w:lineRule="auto"/>
        <w:rPr>
          <w:sz w:val="10"/>
          <w:szCs w:val="10"/>
        </w:rPr>
      </w:pPr>
    </w:p>
    <w:p w14:paraId="48762DCA" w14:textId="78C7899A" w:rsidR="006E6016" w:rsidRDefault="006E6016" w:rsidP="00F916AA">
      <w:pPr>
        <w:spacing w:after="0" w:line="240" w:lineRule="auto"/>
        <w:rPr>
          <w:sz w:val="10"/>
          <w:szCs w:val="10"/>
        </w:rPr>
      </w:pPr>
    </w:p>
    <w:p w14:paraId="19F6D661" w14:textId="2D8AFD6A" w:rsidR="006E6016" w:rsidRDefault="006E6016" w:rsidP="00F916AA">
      <w:pPr>
        <w:spacing w:after="0" w:line="240" w:lineRule="auto"/>
        <w:rPr>
          <w:sz w:val="10"/>
          <w:szCs w:val="10"/>
        </w:rPr>
      </w:pPr>
    </w:p>
    <w:p w14:paraId="48288B7F" w14:textId="567C659F" w:rsidR="006E6016" w:rsidRDefault="006E6016" w:rsidP="00F916AA">
      <w:pPr>
        <w:spacing w:after="0" w:line="240" w:lineRule="auto"/>
        <w:rPr>
          <w:sz w:val="10"/>
          <w:szCs w:val="10"/>
        </w:rPr>
      </w:pPr>
    </w:p>
    <w:p w14:paraId="7D536078" w14:textId="02A8E863" w:rsidR="006E6016" w:rsidRDefault="006E6016" w:rsidP="00F916AA">
      <w:pPr>
        <w:spacing w:after="0" w:line="240" w:lineRule="auto"/>
        <w:rPr>
          <w:sz w:val="10"/>
          <w:szCs w:val="10"/>
        </w:rPr>
      </w:pPr>
    </w:p>
    <w:p w14:paraId="24E7DD22" w14:textId="6E1B198C" w:rsidR="006E6016" w:rsidRDefault="006E6016" w:rsidP="00F916AA">
      <w:pPr>
        <w:spacing w:after="0" w:line="240" w:lineRule="auto"/>
        <w:rPr>
          <w:sz w:val="10"/>
          <w:szCs w:val="10"/>
        </w:rPr>
      </w:pPr>
    </w:p>
    <w:p w14:paraId="20B0098C" w14:textId="1C6AF2BD" w:rsidR="006E6016" w:rsidRDefault="006E6016" w:rsidP="00F916AA">
      <w:pPr>
        <w:spacing w:after="0" w:line="240" w:lineRule="auto"/>
        <w:rPr>
          <w:sz w:val="10"/>
          <w:szCs w:val="10"/>
        </w:rPr>
      </w:pPr>
    </w:p>
    <w:p w14:paraId="4DEEFCF3" w14:textId="646ACA45" w:rsidR="006E6016" w:rsidRDefault="006E6016" w:rsidP="00F916AA">
      <w:pPr>
        <w:spacing w:after="0" w:line="240" w:lineRule="auto"/>
        <w:rPr>
          <w:sz w:val="10"/>
          <w:szCs w:val="10"/>
        </w:rPr>
      </w:pPr>
    </w:p>
    <w:p w14:paraId="6FDEAAA8" w14:textId="4C45D6F5" w:rsidR="006E6016" w:rsidRDefault="006E6016" w:rsidP="00F916AA">
      <w:pPr>
        <w:spacing w:after="0" w:line="240" w:lineRule="auto"/>
        <w:rPr>
          <w:sz w:val="10"/>
          <w:szCs w:val="10"/>
        </w:rPr>
      </w:pPr>
    </w:p>
    <w:p w14:paraId="2E544C72" w14:textId="73058A47" w:rsidR="006E6016" w:rsidRDefault="006E6016" w:rsidP="00F916AA">
      <w:pPr>
        <w:spacing w:after="0" w:line="240" w:lineRule="auto"/>
        <w:rPr>
          <w:sz w:val="10"/>
          <w:szCs w:val="10"/>
        </w:rPr>
      </w:pPr>
    </w:p>
    <w:p w14:paraId="3696AFF8" w14:textId="4DE97F68" w:rsidR="006E6016" w:rsidRDefault="006E6016" w:rsidP="00F916AA">
      <w:pPr>
        <w:spacing w:after="0" w:line="240" w:lineRule="auto"/>
        <w:rPr>
          <w:sz w:val="10"/>
          <w:szCs w:val="10"/>
        </w:rPr>
      </w:pPr>
    </w:p>
    <w:p w14:paraId="11C9891C" w14:textId="7B9D9FDB" w:rsidR="006E6016" w:rsidRDefault="006E6016" w:rsidP="00F916AA">
      <w:pPr>
        <w:spacing w:after="0" w:line="240" w:lineRule="auto"/>
        <w:rPr>
          <w:sz w:val="10"/>
          <w:szCs w:val="10"/>
        </w:rPr>
      </w:pPr>
    </w:p>
    <w:p w14:paraId="690A8699" w14:textId="53DA871A" w:rsidR="006E6016" w:rsidRDefault="006E6016" w:rsidP="00F916AA">
      <w:pPr>
        <w:spacing w:after="0" w:line="240" w:lineRule="auto"/>
        <w:rPr>
          <w:sz w:val="10"/>
          <w:szCs w:val="10"/>
        </w:rPr>
      </w:pPr>
    </w:p>
    <w:p w14:paraId="017DE364" w14:textId="558918DE" w:rsidR="006E6016" w:rsidRDefault="006E6016" w:rsidP="00F916AA">
      <w:pPr>
        <w:spacing w:after="0" w:line="240" w:lineRule="auto"/>
        <w:rPr>
          <w:sz w:val="10"/>
          <w:szCs w:val="10"/>
        </w:rPr>
      </w:pPr>
    </w:p>
    <w:p w14:paraId="078BD691" w14:textId="1AB3366B" w:rsidR="006E6016" w:rsidRDefault="006E6016" w:rsidP="00F916AA">
      <w:pPr>
        <w:spacing w:after="0" w:line="240" w:lineRule="auto"/>
        <w:rPr>
          <w:sz w:val="10"/>
          <w:szCs w:val="10"/>
        </w:rPr>
      </w:pPr>
    </w:p>
    <w:p w14:paraId="683B741F" w14:textId="4BE2AD84" w:rsidR="006E6016" w:rsidRDefault="006E6016" w:rsidP="00F916AA">
      <w:pPr>
        <w:spacing w:after="0" w:line="240" w:lineRule="auto"/>
        <w:rPr>
          <w:sz w:val="10"/>
          <w:szCs w:val="10"/>
        </w:rPr>
      </w:pPr>
    </w:p>
    <w:p w14:paraId="52277C24" w14:textId="4FD24D17" w:rsidR="006E6016" w:rsidRDefault="006E6016" w:rsidP="00F916AA">
      <w:pPr>
        <w:spacing w:after="0" w:line="240" w:lineRule="auto"/>
        <w:rPr>
          <w:sz w:val="10"/>
          <w:szCs w:val="10"/>
        </w:rPr>
      </w:pPr>
    </w:p>
    <w:p w14:paraId="56E6F50E" w14:textId="75540C0D" w:rsidR="006E6016" w:rsidRDefault="006E6016" w:rsidP="00F916AA">
      <w:pPr>
        <w:spacing w:after="0" w:line="240" w:lineRule="auto"/>
        <w:rPr>
          <w:sz w:val="10"/>
          <w:szCs w:val="10"/>
        </w:rPr>
      </w:pPr>
    </w:p>
    <w:p w14:paraId="3A19C2E6" w14:textId="0C7CA1AC" w:rsidR="00481FE3" w:rsidRDefault="00481FE3" w:rsidP="00F916AA">
      <w:pPr>
        <w:spacing w:after="0" w:line="240" w:lineRule="auto"/>
        <w:rPr>
          <w:sz w:val="10"/>
          <w:szCs w:val="10"/>
        </w:rPr>
      </w:pPr>
    </w:p>
    <w:p w14:paraId="2452FC22" w14:textId="550FDC65" w:rsidR="00481FE3" w:rsidRDefault="00481FE3" w:rsidP="00F916AA">
      <w:pPr>
        <w:spacing w:after="0" w:line="240" w:lineRule="auto"/>
        <w:rPr>
          <w:sz w:val="10"/>
          <w:szCs w:val="10"/>
        </w:rPr>
      </w:pPr>
    </w:p>
    <w:p w14:paraId="5C86F3FE" w14:textId="0B2DF548" w:rsidR="00481FE3" w:rsidRDefault="00481FE3" w:rsidP="00F916AA">
      <w:pPr>
        <w:spacing w:after="0" w:line="240" w:lineRule="auto"/>
        <w:rPr>
          <w:sz w:val="10"/>
          <w:szCs w:val="10"/>
        </w:rPr>
      </w:pPr>
    </w:p>
    <w:p w14:paraId="7D27952F" w14:textId="7B2471BD" w:rsidR="00481FE3" w:rsidRDefault="00481FE3" w:rsidP="00F916AA">
      <w:pPr>
        <w:spacing w:after="0" w:line="240" w:lineRule="auto"/>
        <w:rPr>
          <w:sz w:val="10"/>
          <w:szCs w:val="10"/>
        </w:rPr>
      </w:pPr>
    </w:p>
    <w:p w14:paraId="402C62C9" w14:textId="7E43CE9B" w:rsidR="00481FE3" w:rsidRDefault="00481FE3" w:rsidP="00F916AA">
      <w:pPr>
        <w:spacing w:after="0" w:line="240" w:lineRule="auto"/>
        <w:rPr>
          <w:sz w:val="10"/>
          <w:szCs w:val="10"/>
        </w:rPr>
      </w:pPr>
    </w:p>
    <w:p w14:paraId="0A5A03ED" w14:textId="6B00ADFB" w:rsidR="00481FE3" w:rsidRDefault="00481FE3" w:rsidP="00F916AA">
      <w:pPr>
        <w:spacing w:after="0" w:line="240" w:lineRule="auto"/>
        <w:rPr>
          <w:sz w:val="10"/>
          <w:szCs w:val="10"/>
        </w:rPr>
      </w:pPr>
    </w:p>
    <w:p w14:paraId="141F78F0" w14:textId="138D78EC" w:rsidR="00481FE3" w:rsidRDefault="00481FE3" w:rsidP="00F916AA">
      <w:pPr>
        <w:spacing w:after="0" w:line="240" w:lineRule="auto"/>
        <w:rPr>
          <w:sz w:val="10"/>
          <w:szCs w:val="10"/>
        </w:rPr>
      </w:pPr>
    </w:p>
    <w:p w14:paraId="3564BECA" w14:textId="74F8290A" w:rsidR="0064310A" w:rsidRDefault="0064310A" w:rsidP="00F916AA">
      <w:pPr>
        <w:spacing w:after="0" w:line="240" w:lineRule="auto"/>
        <w:rPr>
          <w:sz w:val="10"/>
          <w:szCs w:val="10"/>
        </w:rPr>
      </w:pPr>
    </w:p>
    <w:p w14:paraId="6F4B66C8" w14:textId="3AB2F421" w:rsidR="0064310A" w:rsidRDefault="0064310A" w:rsidP="00F916AA">
      <w:pPr>
        <w:spacing w:after="0" w:line="240" w:lineRule="auto"/>
        <w:rPr>
          <w:sz w:val="10"/>
          <w:szCs w:val="10"/>
        </w:rPr>
      </w:pPr>
    </w:p>
    <w:p w14:paraId="7E4C57FF" w14:textId="17C8C71A" w:rsidR="0064310A" w:rsidRDefault="009C008B" w:rsidP="0064310A">
      <w:pPr>
        <w:pStyle w:val="Heading1"/>
      </w:pPr>
      <w:r>
        <w:lastRenderedPageBreak/>
        <w:t>Use case diagram</w:t>
      </w:r>
    </w:p>
    <w:p w14:paraId="7AA43C1C" w14:textId="77777777" w:rsidR="00481FE3" w:rsidRDefault="00481FE3" w:rsidP="00481FE3">
      <w:pPr>
        <w:keepNext/>
        <w:spacing w:after="0" w:line="240" w:lineRule="auto"/>
      </w:pPr>
      <w:r>
        <w:rPr>
          <w:noProof/>
          <w:sz w:val="10"/>
          <w:szCs w:val="10"/>
        </w:rPr>
        <w:drawing>
          <wp:inline distT="0" distB="0" distL="0" distR="0" wp14:anchorId="14030E2A" wp14:editId="77D2C363">
            <wp:extent cx="5943600" cy="30010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14:paraId="612EB545" w14:textId="098F07DA" w:rsidR="00481FE3" w:rsidRDefault="00481FE3" w:rsidP="00481FE3">
      <w:pPr>
        <w:pStyle w:val="Caption"/>
        <w:rPr>
          <w:sz w:val="10"/>
          <w:szCs w:val="10"/>
        </w:rPr>
      </w:pPr>
      <w:r>
        <w:t xml:space="preserve">Figure </w:t>
      </w:r>
      <w:r>
        <w:fldChar w:fldCharType="begin"/>
      </w:r>
      <w:r>
        <w:instrText xml:space="preserve"> SEQ Figure \* ARABIC </w:instrText>
      </w:r>
      <w:r>
        <w:fldChar w:fldCharType="separate"/>
      </w:r>
      <w:r w:rsidR="0077278C">
        <w:rPr>
          <w:noProof/>
        </w:rPr>
        <w:t>1</w:t>
      </w:r>
      <w:r>
        <w:fldChar w:fldCharType="end"/>
      </w:r>
      <w:r>
        <w:t xml:space="preserve"> - Use case diagram</w:t>
      </w:r>
    </w:p>
    <w:p w14:paraId="4E88F2BC" w14:textId="05E0BE75" w:rsidR="00481FE3" w:rsidRDefault="00481FE3" w:rsidP="00F916AA">
      <w:pPr>
        <w:spacing w:after="0" w:line="240" w:lineRule="auto"/>
        <w:rPr>
          <w:sz w:val="10"/>
          <w:szCs w:val="10"/>
        </w:rPr>
      </w:pPr>
    </w:p>
    <w:p w14:paraId="19F73C36" w14:textId="2B7A7DE4" w:rsidR="00481FE3" w:rsidRDefault="00481FE3" w:rsidP="00F916AA">
      <w:pPr>
        <w:spacing w:after="0" w:line="240" w:lineRule="auto"/>
        <w:rPr>
          <w:sz w:val="10"/>
          <w:szCs w:val="10"/>
        </w:rPr>
      </w:pPr>
    </w:p>
    <w:p w14:paraId="153C6235" w14:textId="655E08EA" w:rsidR="00481FE3" w:rsidRDefault="00481FE3" w:rsidP="00F916AA">
      <w:pPr>
        <w:spacing w:after="0" w:line="240" w:lineRule="auto"/>
        <w:rPr>
          <w:sz w:val="10"/>
          <w:szCs w:val="10"/>
        </w:rPr>
      </w:pPr>
    </w:p>
    <w:p w14:paraId="6388ECD8" w14:textId="19DE9833" w:rsidR="00481FE3" w:rsidRDefault="00481FE3" w:rsidP="00F916AA">
      <w:pPr>
        <w:spacing w:after="0" w:line="240" w:lineRule="auto"/>
        <w:rPr>
          <w:sz w:val="10"/>
          <w:szCs w:val="10"/>
        </w:rPr>
      </w:pPr>
    </w:p>
    <w:p w14:paraId="0B81ADE7" w14:textId="28F9D486" w:rsidR="00481FE3" w:rsidRDefault="00481FE3" w:rsidP="00F916AA">
      <w:pPr>
        <w:spacing w:after="0" w:line="240" w:lineRule="auto"/>
        <w:rPr>
          <w:sz w:val="10"/>
          <w:szCs w:val="10"/>
        </w:rPr>
      </w:pPr>
    </w:p>
    <w:p w14:paraId="135AF2BF" w14:textId="6DEFD0CE" w:rsidR="00481FE3" w:rsidRDefault="00481FE3" w:rsidP="00F916AA">
      <w:pPr>
        <w:spacing w:after="0" w:line="240" w:lineRule="auto"/>
        <w:rPr>
          <w:sz w:val="10"/>
          <w:szCs w:val="10"/>
        </w:rPr>
      </w:pPr>
    </w:p>
    <w:p w14:paraId="242A5664" w14:textId="1EA38A69" w:rsidR="00481FE3" w:rsidRDefault="00481FE3" w:rsidP="00F916AA">
      <w:pPr>
        <w:spacing w:after="0" w:line="240" w:lineRule="auto"/>
        <w:rPr>
          <w:sz w:val="10"/>
          <w:szCs w:val="10"/>
        </w:rPr>
      </w:pPr>
    </w:p>
    <w:p w14:paraId="0301B1EB" w14:textId="26816A2D" w:rsidR="00481FE3" w:rsidRDefault="00481FE3" w:rsidP="00F916AA">
      <w:pPr>
        <w:spacing w:after="0" w:line="240" w:lineRule="auto"/>
        <w:rPr>
          <w:sz w:val="10"/>
          <w:szCs w:val="10"/>
        </w:rPr>
      </w:pPr>
    </w:p>
    <w:p w14:paraId="4DD31AB6" w14:textId="34686FF5" w:rsidR="00481FE3" w:rsidRDefault="00481FE3" w:rsidP="00F916AA">
      <w:pPr>
        <w:spacing w:after="0" w:line="240" w:lineRule="auto"/>
        <w:rPr>
          <w:sz w:val="10"/>
          <w:szCs w:val="10"/>
        </w:rPr>
      </w:pPr>
    </w:p>
    <w:p w14:paraId="259BE378" w14:textId="36C3DDCE" w:rsidR="00481FE3" w:rsidRDefault="00481FE3" w:rsidP="00F916AA">
      <w:pPr>
        <w:spacing w:after="0" w:line="240" w:lineRule="auto"/>
        <w:rPr>
          <w:sz w:val="10"/>
          <w:szCs w:val="10"/>
        </w:rPr>
      </w:pPr>
    </w:p>
    <w:p w14:paraId="13210534" w14:textId="562C2204" w:rsidR="00481FE3" w:rsidRDefault="00481FE3" w:rsidP="00F916AA">
      <w:pPr>
        <w:spacing w:after="0" w:line="240" w:lineRule="auto"/>
        <w:rPr>
          <w:sz w:val="10"/>
          <w:szCs w:val="10"/>
        </w:rPr>
      </w:pPr>
    </w:p>
    <w:p w14:paraId="7621E065" w14:textId="0F1099A5" w:rsidR="00481FE3" w:rsidRDefault="00481FE3" w:rsidP="00F916AA">
      <w:pPr>
        <w:spacing w:after="0" w:line="240" w:lineRule="auto"/>
        <w:rPr>
          <w:sz w:val="10"/>
          <w:szCs w:val="10"/>
        </w:rPr>
      </w:pPr>
    </w:p>
    <w:p w14:paraId="0AE306EB" w14:textId="2E93ABDB" w:rsidR="00481FE3" w:rsidRDefault="00481FE3" w:rsidP="00F916AA">
      <w:pPr>
        <w:spacing w:after="0" w:line="240" w:lineRule="auto"/>
        <w:rPr>
          <w:sz w:val="10"/>
          <w:szCs w:val="10"/>
        </w:rPr>
      </w:pPr>
    </w:p>
    <w:p w14:paraId="7234CF31" w14:textId="3C80AC63" w:rsidR="00481FE3" w:rsidRDefault="00481FE3" w:rsidP="00F916AA">
      <w:pPr>
        <w:spacing w:after="0" w:line="240" w:lineRule="auto"/>
        <w:rPr>
          <w:sz w:val="10"/>
          <w:szCs w:val="10"/>
        </w:rPr>
      </w:pPr>
    </w:p>
    <w:p w14:paraId="2F62213E" w14:textId="6712DA08" w:rsidR="00481FE3" w:rsidRDefault="00481FE3" w:rsidP="00F916AA">
      <w:pPr>
        <w:spacing w:after="0" w:line="240" w:lineRule="auto"/>
        <w:rPr>
          <w:sz w:val="10"/>
          <w:szCs w:val="10"/>
        </w:rPr>
      </w:pPr>
    </w:p>
    <w:p w14:paraId="594354EC" w14:textId="192C695A" w:rsidR="00481FE3" w:rsidRDefault="00481FE3" w:rsidP="00F916AA">
      <w:pPr>
        <w:spacing w:after="0" w:line="240" w:lineRule="auto"/>
        <w:rPr>
          <w:sz w:val="10"/>
          <w:szCs w:val="10"/>
        </w:rPr>
      </w:pPr>
    </w:p>
    <w:p w14:paraId="57D266DA" w14:textId="2D713550" w:rsidR="00481FE3" w:rsidRDefault="00481FE3" w:rsidP="00F916AA">
      <w:pPr>
        <w:spacing w:after="0" w:line="240" w:lineRule="auto"/>
        <w:rPr>
          <w:sz w:val="10"/>
          <w:szCs w:val="10"/>
        </w:rPr>
      </w:pPr>
    </w:p>
    <w:p w14:paraId="6B1716B3" w14:textId="4AF2E7AF" w:rsidR="00481FE3" w:rsidRDefault="00481FE3" w:rsidP="00F916AA">
      <w:pPr>
        <w:spacing w:after="0" w:line="240" w:lineRule="auto"/>
        <w:rPr>
          <w:sz w:val="10"/>
          <w:szCs w:val="10"/>
        </w:rPr>
      </w:pPr>
    </w:p>
    <w:p w14:paraId="63AF011C" w14:textId="1F744AF9" w:rsidR="00481FE3" w:rsidRDefault="00481FE3" w:rsidP="00F916AA">
      <w:pPr>
        <w:spacing w:after="0" w:line="240" w:lineRule="auto"/>
        <w:rPr>
          <w:sz w:val="10"/>
          <w:szCs w:val="10"/>
        </w:rPr>
      </w:pPr>
    </w:p>
    <w:p w14:paraId="4B6CF285" w14:textId="45021355" w:rsidR="00481FE3" w:rsidRDefault="00481FE3" w:rsidP="00F916AA">
      <w:pPr>
        <w:spacing w:after="0" w:line="240" w:lineRule="auto"/>
        <w:rPr>
          <w:sz w:val="10"/>
          <w:szCs w:val="10"/>
        </w:rPr>
      </w:pPr>
    </w:p>
    <w:p w14:paraId="7BAC85CF" w14:textId="25A305D6" w:rsidR="00481FE3" w:rsidRDefault="00481FE3" w:rsidP="00F916AA">
      <w:pPr>
        <w:spacing w:after="0" w:line="240" w:lineRule="auto"/>
        <w:rPr>
          <w:sz w:val="10"/>
          <w:szCs w:val="10"/>
        </w:rPr>
      </w:pPr>
    </w:p>
    <w:p w14:paraId="7A23A98C" w14:textId="4A7C93EF" w:rsidR="00481FE3" w:rsidRDefault="00481FE3" w:rsidP="00F916AA">
      <w:pPr>
        <w:spacing w:after="0" w:line="240" w:lineRule="auto"/>
        <w:rPr>
          <w:sz w:val="10"/>
          <w:szCs w:val="10"/>
        </w:rPr>
      </w:pPr>
    </w:p>
    <w:p w14:paraId="284403CE" w14:textId="5452B05B" w:rsidR="00481FE3" w:rsidRDefault="00481FE3" w:rsidP="00F916AA">
      <w:pPr>
        <w:spacing w:after="0" w:line="240" w:lineRule="auto"/>
        <w:rPr>
          <w:sz w:val="10"/>
          <w:szCs w:val="10"/>
        </w:rPr>
      </w:pPr>
    </w:p>
    <w:p w14:paraId="03446795" w14:textId="7AFEE4C5" w:rsidR="00481FE3" w:rsidRDefault="00481FE3" w:rsidP="00F916AA">
      <w:pPr>
        <w:spacing w:after="0" w:line="240" w:lineRule="auto"/>
        <w:rPr>
          <w:sz w:val="10"/>
          <w:szCs w:val="10"/>
        </w:rPr>
      </w:pPr>
    </w:p>
    <w:p w14:paraId="1F9B5D71" w14:textId="2D523E63" w:rsidR="00481FE3" w:rsidRDefault="00481FE3" w:rsidP="00F916AA">
      <w:pPr>
        <w:spacing w:after="0" w:line="240" w:lineRule="auto"/>
        <w:rPr>
          <w:sz w:val="10"/>
          <w:szCs w:val="10"/>
        </w:rPr>
      </w:pPr>
    </w:p>
    <w:p w14:paraId="4730149C" w14:textId="2FE26ECD" w:rsidR="00481FE3" w:rsidRDefault="00481FE3" w:rsidP="00F916AA">
      <w:pPr>
        <w:spacing w:after="0" w:line="240" w:lineRule="auto"/>
        <w:rPr>
          <w:sz w:val="10"/>
          <w:szCs w:val="10"/>
        </w:rPr>
      </w:pPr>
    </w:p>
    <w:p w14:paraId="1CC16D6A" w14:textId="125EEC5F" w:rsidR="00481FE3" w:rsidRDefault="00481FE3" w:rsidP="00F916AA">
      <w:pPr>
        <w:spacing w:after="0" w:line="240" w:lineRule="auto"/>
        <w:rPr>
          <w:sz w:val="10"/>
          <w:szCs w:val="10"/>
        </w:rPr>
      </w:pPr>
    </w:p>
    <w:p w14:paraId="20AE0C56" w14:textId="5590BF6A" w:rsidR="00481FE3" w:rsidRDefault="00481FE3" w:rsidP="00F916AA">
      <w:pPr>
        <w:spacing w:after="0" w:line="240" w:lineRule="auto"/>
        <w:rPr>
          <w:sz w:val="10"/>
          <w:szCs w:val="10"/>
        </w:rPr>
      </w:pPr>
    </w:p>
    <w:p w14:paraId="2D0C3467" w14:textId="0C8AFEAD" w:rsidR="00481FE3" w:rsidRDefault="00481FE3" w:rsidP="00F916AA">
      <w:pPr>
        <w:spacing w:after="0" w:line="240" w:lineRule="auto"/>
        <w:rPr>
          <w:sz w:val="10"/>
          <w:szCs w:val="10"/>
        </w:rPr>
      </w:pPr>
    </w:p>
    <w:p w14:paraId="4B58D83D" w14:textId="713B7A02" w:rsidR="009C008B" w:rsidRDefault="009C008B" w:rsidP="009C008B">
      <w:pPr>
        <w:pStyle w:val="Heading1"/>
      </w:pPr>
      <w:r>
        <w:lastRenderedPageBreak/>
        <w:t>Use case documentation</w:t>
      </w:r>
    </w:p>
    <w:p w14:paraId="11C48202" w14:textId="77777777" w:rsidR="009C008B" w:rsidRPr="009C008B" w:rsidRDefault="009C008B" w:rsidP="009C008B"/>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00"/>
        <w:gridCol w:w="3126"/>
        <w:gridCol w:w="3104"/>
      </w:tblGrid>
      <w:tr w:rsidR="00AD00B7" w:rsidRPr="00D40611" w14:paraId="3DEAE5F1" w14:textId="77777777" w:rsidTr="00AD00B7">
        <w:tc>
          <w:tcPr>
            <w:tcW w:w="3100" w:type="dxa"/>
          </w:tcPr>
          <w:p w14:paraId="5329A1C2" w14:textId="38A9C677" w:rsidR="00AD00B7" w:rsidRPr="007D1478" w:rsidRDefault="00AD00B7" w:rsidP="007D1478">
            <w:pPr>
              <w:pStyle w:val="Heading2"/>
              <w:rPr>
                <w:lang w:val="en-GB"/>
              </w:rPr>
            </w:pPr>
            <w:bookmarkStart w:id="0" w:name="_Toc125470459"/>
            <w:r w:rsidRPr="007D1478">
              <w:rPr>
                <w:lang w:val="en-GB"/>
              </w:rPr>
              <w:t>Use Case No.</w:t>
            </w:r>
            <w:r w:rsidR="000F0C93" w:rsidRPr="007D1478">
              <w:rPr>
                <w:lang w:val="en-GB"/>
              </w:rPr>
              <w:t>1</w:t>
            </w:r>
            <w:r w:rsidR="00C63EA1">
              <w:rPr>
                <w:lang w:val="en-GB"/>
              </w:rPr>
              <w:t>a, 1b</w:t>
            </w:r>
            <w:bookmarkEnd w:id="0"/>
            <w:r w:rsidR="00C63EA1">
              <w:rPr>
                <w:lang w:val="en-GB"/>
              </w:rPr>
              <w:t xml:space="preserve"> </w:t>
            </w:r>
          </w:p>
        </w:tc>
        <w:tc>
          <w:tcPr>
            <w:tcW w:w="3126" w:type="dxa"/>
          </w:tcPr>
          <w:p w14:paraId="7F2F7693" w14:textId="37F1C9FA" w:rsidR="00AD00B7" w:rsidRPr="007D1478" w:rsidRDefault="00AD00B7" w:rsidP="00522B42">
            <w:pPr>
              <w:rPr>
                <w:rFonts w:ascii="Calibri" w:hAnsi="Calibri" w:cs="Calibri"/>
                <w:sz w:val="20"/>
                <w:szCs w:val="20"/>
                <w:lang w:val="en-GB"/>
              </w:rPr>
            </w:pPr>
            <w:r w:rsidRPr="007D1478">
              <w:rPr>
                <w:rFonts w:ascii="Calibri" w:hAnsi="Calibri" w:cs="Calibri"/>
                <w:sz w:val="20"/>
                <w:szCs w:val="20"/>
                <w:lang w:val="en-GB"/>
              </w:rPr>
              <w:t>Participating Actor(s):</w:t>
            </w:r>
          </w:p>
          <w:p w14:paraId="51DE58A8" w14:textId="27A2CB25" w:rsidR="00782453" w:rsidRPr="007D1478" w:rsidRDefault="006C0E07" w:rsidP="00522B42">
            <w:pPr>
              <w:rPr>
                <w:rFonts w:ascii="Calibri" w:hAnsi="Calibri" w:cs="Calibri"/>
                <w:sz w:val="20"/>
                <w:szCs w:val="20"/>
                <w:lang w:val="en-GB"/>
              </w:rPr>
            </w:pPr>
            <w:r>
              <w:rPr>
                <w:rFonts w:ascii="Calibri" w:hAnsi="Calibri" w:cs="Calibri"/>
                <w:sz w:val="20"/>
                <w:szCs w:val="20"/>
                <w:lang w:val="en-GB"/>
              </w:rPr>
              <w:t>Website User</w:t>
            </w:r>
          </w:p>
          <w:p w14:paraId="5AE4E335" w14:textId="77777777" w:rsidR="00AD00B7" w:rsidRPr="007D1478" w:rsidRDefault="00AD00B7" w:rsidP="00522B42">
            <w:pPr>
              <w:rPr>
                <w:rFonts w:ascii="Calibri" w:hAnsi="Calibri" w:cs="Calibri"/>
                <w:sz w:val="20"/>
                <w:szCs w:val="20"/>
                <w:lang w:val="en-GB"/>
              </w:rPr>
            </w:pPr>
          </w:p>
        </w:tc>
        <w:tc>
          <w:tcPr>
            <w:tcW w:w="3104" w:type="dxa"/>
          </w:tcPr>
          <w:p w14:paraId="19ED4132" w14:textId="14AE644E" w:rsidR="00AD00B7" w:rsidRPr="007D1478" w:rsidRDefault="00AD00B7" w:rsidP="00522B42">
            <w:pPr>
              <w:rPr>
                <w:rFonts w:ascii="Calibri" w:hAnsi="Calibri" w:cs="Calibri"/>
                <w:sz w:val="20"/>
                <w:szCs w:val="20"/>
                <w:lang w:val="en-GB"/>
              </w:rPr>
            </w:pPr>
            <w:r w:rsidRPr="007D1478">
              <w:rPr>
                <w:rFonts w:ascii="Calibri" w:hAnsi="Calibri" w:cs="Calibri"/>
                <w:sz w:val="20"/>
                <w:szCs w:val="20"/>
                <w:lang w:val="en-GB"/>
              </w:rPr>
              <w:t xml:space="preserve">Sheet </w:t>
            </w:r>
            <w:r w:rsidR="007300BB" w:rsidRPr="007D1478">
              <w:rPr>
                <w:rFonts w:ascii="Calibri" w:hAnsi="Calibri" w:cs="Calibri"/>
                <w:sz w:val="20"/>
                <w:szCs w:val="20"/>
                <w:lang w:val="en-GB"/>
              </w:rPr>
              <w:t>1</w:t>
            </w:r>
            <w:r w:rsidRPr="007D1478">
              <w:rPr>
                <w:rFonts w:ascii="Calibri" w:hAnsi="Calibri" w:cs="Calibri"/>
                <w:sz w:val="20"/>
                <w:szCs w:val="20"/>
                <w:lang w:val="en-GB"/>
              </w:rPr>
              <w:t xml:space="preserve"> </w:t>
            </w:r>
            <w:r w:rsidR="004D7CF4">
              <w:rPr>
                <w:rFonts w:ascii="Calibri" w:hAnsi="Calibri" w:cs="Calibri"/>
                <w:sz w:val="20"/>
                <w:szCs w:val="20"/>
                <w:lang w:val="en-GB"/>
              </w:rPr>
              <w:t>of 12</w:t>
            </w:r>
          </w:p>
        </w:tc>
      </w:tr>
      <w:tr w:rsidR="00AD00B7" w:rsidRPr="00D40611" w14:paraId="25A683A3" w14:textId="77777777" w:rsidTr="00AD00B7">
        <w:tc>
          <w:tcPr>
            <w:tcW w:w="9330" w:type="dxa"/>
            <w:gridSpan w:val="3"/>
          </w:tcPr>
          <w:p w14:paraId="12847090" w14:textId="77777777" w:rsidR="00C63EA1" w:rsidRDefault="00AD00B7" w:rsidP="00522B42">
            <w:pPr>
              <w:rPr>
                <w:rFonts w:ascii="Calibri" w:hAnsi="Calibri" w:cs="Calibri"/>
                <w:sz w:val="20"/>
                <w:szCs w:val="20"/>
                <w:lang w:val="en-GB"/>
              </w:rPr>
            </w:pPr>
            <w:r w:rsidRPr="007D1478">
              <w:rPr>
                <w:rFonts w:ascii="Calibri" w:hAnsi="Calibri" w:cs="Calibri"/>
                <w:sz w:val="20"/>
                <w:szCs w:val="20"/>
                <w:lang w:val="en-GB"/>
              </w:rPr>
              <w:t xml:space="preserve">Use Case Name: </w:t>
            </w:r>
          </w:p>
          <w:p w14:paraId="18875D51" w14:textId="33A315B4" w:rsidR="000747A5" w:rsidRDefault="008E3CD8" w:rsidP="00522B42">
            <w:pPr>
              <w:rPr>
                <w:rFonts w:ascii="Calibri" w:hAnsi="Calibri" w:cs="Calibri"/>
                <w:sz w:val="20"/>
                <w:szCs w:val="20"/>
                <w:lang w:val="en-GB"/>
              </w:rPr>
            </w:pPr>
            <w:r w:rsidRPr="007D1478">
              <w:rPr>
                <w:rFonts w:ascii="Calibri" w:hAnsi="Calibri" w:cs="Calibri"/>
                <w:sz w:val="20"/>
                <w:szCs w:val="20"/>
                <w:lang w:val="en-GB"/>
              </w:rPr>
              <w:t>Register User</w:t>
            </w:r>
          </w:p>
          <w:p w14:paraId="77843307" w14:textId="10BC1CF6" w:rsidR="00AD00B7" w:rsidRPr="007D1478" w:rsidRDefault="000747A5" w:rsidP="00522B42">
            <w:pPr>
              <w:rPr>
                <w:rFonts w:ascii="Calibri" w:hAnsi="Calibri" w:cs="Calibri"/>
                <w:sz w:val="20"/>
                <w:szCs w:val="20"/>
                <w:lang w:val="en-GB"/>
              </w:rPr>
            </w:pPr>
            <w:r>
              <w:rPr>
                <w:rFonts w:ascii="Calibri" w:hAnsi="Calibri" w:cs="Calibri"/>
                <w:sz w:val="20"/>
                <w:szCs w:val="20"/>
                <w:lang w:val="en-GB"/>
              </w:rPr>
              <w:t>Take initialisation test</w:t>
            </w:r>
          </w:p>
        </w:tc>
      </w:tr>
      <w:tr w:rsidR="00AD00B7" w:rsidRPr="00D40611" w14:paraId="110FF3F0" w14:textId="77777777" w:rsidTr="00AD00B7">
        <w:tc>
          <w:tcPr>
            <w:tcW w:w="9330" w:type="dxa"/>
            <w:gridSpan w:val="3"/>
          </w:tcPr>
          <w:p w14:paraId="0014D3DE" w14:textId="077639ED" w:rsidR="00AD00B7" w:rsidRPr="007D1478" w:rsidRDefault="00AD00B7" w:rsidP="00522B42">
            <w:pPr>
              <w:rPr>
                <w:rFonts w:ascii="Calibri" w:hAnsi="Calibri" w:cs="Calibri"/>
                <w:sz w:val="20"/>
                <w:szCs w:val="20"/>
                <w:lang w:val="en-GB"/>
              </w:rPr>
            </w:pPr>
            <w:r w:rsidRPr="007D1478">
              <w:rPr>
                <w:rFonts w:ascii="Calibri" w:hAnsi="Calibri" w:cs="Calibri"/>
                <w:sz w:val="20"/>
                <w:szCs w:val="20"/>
                <w:lang w:val="en-GB"/>
              </w:rPr>
              <w:t xml:space="preserve">Description: </w:t>
            </w:r>
          </w:p>
          <w:p w14:paraId="2B30FABD" w14:textId="0C08C3A2" w:rsidR="00AD00B7" w:rsidRPr="007D1478" w:rsidRDefault="00E655E6" w:rsidP="00522B42">
            <w:pPr>
              <w:rPr>
                <w:rFonts w:ascii="Calibri" w:hAnsi="Calibri" w:cs="Calibri"/>
                <w:sz w:val="20"/>
                <w:szCs w:val="20"/>
                <w:lang w:val="en-GB"/>
              </w:rPr>
            </w:pPr>
            <w:r w:rsidRPr="007D1478">
              <w:rPr>
                <w:rFonts w:ascii="Calibri" w:hAnsi="Calibri" w:cs="Calibri"/>
                <w:sz w:val="20"/>
                <w:szCs w:val="20"/>
                <w:lang w:val="en-GB"/>
              </w:rPr>
              <w:t>User</w:t>
            </w:r>
            <w:r w:rsidR="007D20E2" w:rsidRPr="007D1478">
              <w:rPr>
                <w:rFonts w:ascii="Calibri" w:hAnsi="Calibri" w:cs="Calibri"/>
                <w:sz w:val="20"/>
                <w:szCs w:val="20"/>
                <w:lang w:val="en-GB"/>
              </w:rPr>
              <w:t xml:space="preserve"> </w:t>
            </w:r>
            <w:r w:rsidRPr="007D1478">
              <w:rPr>
                <w:rFonts w:ascii="Calibri" w:hAnsi="Calibri" w:cs="Calibri"/>
                <w:sz w:val="20"/>
                <w:szCs w:val="20"/>
                <w:lang w:val="en-GB"/>
              </w:rPr>
              <w:t>r</w:t>
            </w:r>
            <w:r w:rsidR="007D20E2" w:rsidRPr="007D1478">
              <w:rPr>
                <w:rFonts w:ascii="Calibri" w:hAnsi="Calibri" w:cs="Calibri"/>
                <w:sz w:val="20"/>
                <w:szCs w:val="20"/>
                <w:lang w:val="en-GB"/>
              </w:rPr>
              <w:t xml:space="preserve">egisters </w:t>
            </w:r>
            <w:r w:rsidR="00684C19" w:rsidRPr="007D1478">
              <w:rPr>
                <w:rFonts w:ascii="Calibri" w:hAnsi="Calibri" w:cs="Calibri"/>
                <w:sz w:val="20"/>
                <w:szCs w:val="20"/>
                <w:lang w:val="en-GB"/>
              </w:rPr>
              <w:t>to</w:t>
            </w:r>
            <w:r w:rsidR="00DE6BF4" w:rsidRPr="007D1478">
              <w:rPr>
                <w:rFonts w:ascii="Calibri" w:hAnsi="Calibri" w:cs="Calibri"/>
                <w:sz w:val="20"/>
                <w:szCs w:val="20"/>
                <w:lang w:val="en-GB"/>
              </w:rPr>
              <w:t xml:space="preserve"> system to</w:t>
            </w:r>
            <w:r w:rsidR="00684C19" w:rsidRPr="007D1478">
              <w:rPr>
                <w:rFonts w:ascii="Calibri" w:hAnsi="Calibri" w:cs="Calibri"/>
                <w:sz w:val="20"/>
                <w:szCs w:val="20"/>
                <w:lang w:val="en-GB"/>
              </w:rPr>
              <w:t xml:space="preserve"> enable </w:t>
            </w:r>
            <w:r w:rsidR="005E06DE" w:rsidRPr="007D1478">
              <w:rPr>
                <w:rFonts w:ascii="Calibri" w:hAnsi="Calibri" w:cs="Calibri"/>
                <w:sz w:val="20"/>
                <w:szCs w:val="20"/>
                <w:lang w:val="en-GB"/>
              </w:rPr>
              <w:t>login</w:t>
            </w:r>
            <w:r w:rsidR="0050242A" w:rsidRPr="007D1478">
              <w:rPr>
                <w:rFonts w:ascii="Calibri" w:hAnsi="Calibri" w:cs="Calibri"/>
                <w:sz w:val="20"/>
                <w:szCs w:val="20"/>
                <w:lang w:val="en-GB"/>
              </w:rPr>
              <w:t>.</w:t>
            </w:r>
          </w:p>
        </w:tc>
      </w:tr>
      <w:tr w:rsidR="00AD00B7" w:rsidRPr="00D40611" w14:paraId="1CC90783" w14:textId="77777777" w:rsidTr="00AD00B7">
        <w:tc>
          <w:tcPr>
            <w:tcW w:w="9330" w:type="dxa"/>
            <w:gridSpan w:val="3"/>
          </w:tcPr>
          <w:p w14:paraId="2C0DF869" w14:textId="462EAB80" w:rsidR="00AD00B7" w:rsidRPr="007D1478" w:rsidRDefault="00AD00B7" w:rsidP="00522B42">
            <w:pPr>
              <w:rPr>
                <w:rFonts w:ascii="Calibri" w:hAnsi="Calibri" w:cs="Calibri"/>
                <w:sz w:val="20"/>
                <w:szCs w:val="20"/>
                <w:lang w:val="en-GB"/>
              </w:rPr>
            </w:pPr>
            <w:r w:rsidRPr="007D1478">
              <w:rPr>
                <w:rFonts w:ascii="Calibri" w:hAnsi="Calibri" w:cs="Calibri"/>
                <w:sz w:val="20"/>
                <w:szCs w:val="20"/>
                <w:lang w:val="en-GB"/>
              </w:rPr>
              <w:t>Entry Condition(s</w:t>
            </w:r>
            <w:r w:rsidR="007F1407" w:rsidRPr="007D1478">
              <w:rPr>
                <w:rFonts w:ascii="Calibri" w:hAnsi="Calibri" w:cs="Calibri"/>
                <w:sz w:val="20"/>
                <w:szCs w:val="20"/>
                <w:lang w:val="en-GB"/>
              </w:rPr>
              <w:t>)</w:t>
            </w:r>
            <w:r w:rsidRPr="007D1478">
              <w:rPr>
                <w:rFonts w:ascii="Calibri" w:hAnsi="Calibri" w:cs="Calibri"/>
                <w:sz w:val="20"/>
                <w:szCs w:val="20"/>
                <w:lang w:val="en-GB"/>
              </w:rPr>
              <w:t>:</w:t>
            </w:r>
          </w:p>
          <w:p w14:paraId="2EFF8CCB" w14:textId="0235D2D9" w:rsidR="00AD00B7" w:rsidRPr="007D1478" w:rsidRDefault="007D1478" w:rsidP="00522B42">
            <w:pPr>
              <w:rPr>
                <w:rFonts w:ascii="Calibri" w:hAnsi="Calibri" w:cs="Calibri"/>
                <w:sz w:val="20"/>
                <w:szCs w:val="20"/>
                <w:lang w:val="en-GB"/>
              </w:rPr>
            </w:pPr>
            <w:r>
              <w:rPr>
                <w:rFonts w:ascii="Calibri" w:hAnsi="Calibri" w:cs="Calibri"/>
                <w:sz w:val="20"/>
                <w:szCs w:val="20"/>
                <w:lang w:val="en-GB"/>
              </w:rPr>
              <w:t>User has accessed the home page on their device</w:t>
            </w:r>
          </w:p>
        </w:tc>
      </w:tr>
      <w:tr w:rsidR="00AD00B7" w:rsidRPr="00D40611" w14:paraId="644F1BC1" w14:textId="77777777" w:rsidTr="00AD00B7">
        <w:tc>
          <w:tcPr>
            <w:tcW w:w="9330" w:type="dxa"/>
            <w:gridSpan w:val="3"/>
          </w:tcPr>
          <w:p w14:paraId="6731F62B" w14:textId="68F55512" w:rsidR="00AD00B7" w:rsidRPr="007D1478" w:rsidRDefault="00AD00B7" w:rsidP="00522B42">
            <w:pPr>
              <w:rPr>
                <w:rFonts w:ascii="Calibri" w:hAnsi="Calibri" w:cs="Calibri"/>
                <w:sz w:val="20"/>
                <w:szCs w:val="20"/>
                <w:lang w:val="en-GB"/>
              </w:rPr>
            </w:pPr>
            <w:r w:rsidRPr="007D1478">
              <w:rPr>
                <w:rFonts w:ascii="Calibri" w:hAnsi="Calibri" w:cs="Calibri"/>
                <w:sz w:val="20"/>
                <w:szCs w:val="20"/>
                <w:lang w:val="en-GB"/>
              </w:rPr>
              <w:t>Flow of Events:</w:t>
            </w:r>
          </w:p>
          <w:p w14:paraId="26CD85BB" w14:textId="77BDC662" w:rsidR="00DD646A" w:rsidRPr="007D1478" w:rsidRDefault="007D1478" w:rsidP="00DD646A">
            <w:pPr>
              <w:pStyle w:val="ListParagraph"/>
              <w:numPr>
                <w:ilvl w:val="0"/>
                <w:numId w:val="25"/>
              </w:numPr>
              <w:rPr>
                <w:rFonts w:ascii="Calibri" w:hAnsi="Calibri" w:cs="Calibri"/>
                <w:sz w:val="20"/>
                <w:szCs w:val="20"/>
                <w:lang w:val="en-GB"/>
              </w:rPr>
            </w:pPr>
            <w:r>
              <w:rPr>
                <w:rFonts w:ascii="Calibri" w:hAnsi="Calibri" w:cs="Calibri"/>
                <w:sz w:val="20"/>
                <w:szCs w:val="20"/>
                <w:lang w:val="en-GB"/>
              </w:rPr>
              <w:t>User selects ‘Start learning music today!’ (register) option.</w:t>
            </w:r>
          </w:p>
          <w:p w14:paraId="42D14A80" w14:textId="294E0CB4" w:rsidR="00C56311" w:rsidRPr="007D1478" w:rsidRDefault="007D1478" w:rsidP="00DD646A">
            <w:pPr>
              <w:pStyle w:val="ListParagraph"/>
              <w:numPr>
                <w:ilvl w:val="0"/>
                <w:numId w:val="25"/>
              </w:numPr>
              <w:rPr>
                <w:rFonts w:ascii="Calibri" w:hAnsi="Calibri" w:cs="Calibri"/>
                <w:sz w:val="20"/>
                <w:szCs w:val="20"/>
                <w:lang w:val="en-GB"/>
              </w:rPr>
            </w:pPr>
            <w:r>
              <w:rPr>
                <w:rFonts w:ascii="Calibri" w:hAnsi="Calibri" w:cs="Calibri"/>
                <w:sz w:val="20"/>
                <w:szCs w:val="20"/>
                <w:lang w:val="en-GB"/>
              </w:rPr>
              <w:t xml:space="preserve">System displays </w:t>
            </w:r>
            <w:r w:rsidR="00E6608C">
              <w:rPr>
                <w:rFonts w:ascii="Calibri" w:hAnsi="Calibri" w:cs="Calibri"/>
                <w:sz w:val="20"/>
                <w:szCs w:val="20"/>
                <w:lang w:val="en-GB"/>
              </w:rPr>
              <w:t>the question: “Do you have experience reading music?” and the answer options “None</w:t>
            </w:r>
            <w:r w:rsidR="00A55A20">
              <w:rPr>
                <w:rFonts w:ascii="Calibri" w:hAnsi="Calibri" w:cs="Calibri"/>
                <w:sz w:val="20"/>
                <w:szCs w:val="20"/>
                <w:lang w:val="en-GB"/>
              </w:rPr>
              <w:t xml:space="preserve"> at all</w:t>
            </w:r>
            <w:r w:rsidR="00B44EE1">
              <w:rPr>
                <w:rFonts w:ascii="Calibri" w:hAnsi="Calibri" w:cs="Calibri"/>
                <w:sz w:val="20"/>
                <w:szCs w:val="20"/>
                <w:lang w:val="en-GB"/>
              </w:rPr>
              <w:t>, I would like to start from scratch</w:t>
            </w:r>
            <w:r w:rsidR="00E6608C">
              <w:rPr>
                <w:rFonts w:ascii="Calibri" w:hAnsi="Calibri" w:cs="Calibri"/>
                <w:sz w:val="20"/>
                <w:szCs w:val="20"/>
                <w:lang w:val="en-GB"/>
              </w:rPr>
              <w:t>”, “</w:t>
            </w:r>
            <w:r w:rsidR="00CC1A0C">
              <w:rPr>
                <w:rFonts w:ascii="Calibri" w:hAnsi="Calibri" w:cs="Calibri"/>
                <w:sz w:val="20"/>
                <w:szCs w:val="20"/>
                <w:lang w:val="en-GB"/>
              </w:rPr>
              <w:t>Yes! I would like to take an initialisation test”</w:t>
            </w:r>
          </w:p>
          <w:p w14:paraId="0527A5FB" w14:textId="324A17EE" w:rsidR="004D242F" w:rsidRPr="007D1478" w:rsidRDefault="0039515F" w:rsidP="00DD646A">
            <w:pPr>
              <w:pStyle w:val="ListParagraph"/>
              <w:numPr>
                <w:ilvl w:val="0"/>
                <w:numId w:val="25"/>
              </w:numPr>
              <w:rPr>
                <w:rFonts w:ascii="Calibri" w:hAnsi="Calibri" w:cs="Calibri"/>
                <w:sz w:val="20"/>
                <w:szCs w:val="20"/>
                <w:lang w:val="en-GB"/>
              </w:rPr>
            </w:pPr>
            <w:r w:rsidRPr="007D1478">
              <w:rPr>
                <w:rFonts w:ascii="Calibri" w:hAnsi="Calibri" w:cs="Calibri"/>
                <w:sz w:val="20"/>
                <w:szCs w:val="20"/>
                <w:lang w:val="en-GB"/>
              </w:rPr>
              <w:t xml:space="preserve">User </w:t>
            </w:r>
            <w:r w:rsidR="00E6608C">
              <w:rPr>
                <w:rFonts w:ascii="Calibri" w:hAnsi="Calibri" w:cs="Calibri"/>
                <w:sz w:val="20"/>
                <w:szCs w:val="20"/>
                <w:lang w:val="en-GB"/>
              </w:rPr>
              <w:t>summits response</w:t>
            </w:r>
            <w:r w:rsidR="00B44EE1">
              <w:rPr>
                <w:rFonts w:ascii="Calibri" w:hAnsi="Calibri" w:cs="Calibri"/>
                <w:sz w:val="20"/>
                <w:szCs w:val="20"/>
                <w:lang w:val="en-GB"/>
              </w:rPr>
              <w:t>.</w:t>
            </w:r>
          </w:p>
          <w:p w14:paraId="644125A2" w14:textId="77777777" w:rsidR="00CC1A0C" w:rsidRDefault="00B55B2B" w:rsidP="00B55B2B">
            <w:pPr>
              <w:pStyle w:val="ListParagraph"/>
              <w:rPr>
                <w:rFonts w:ascii="Calibri" w:hAnsi="Calibri" w:cs="Calibri"/>
                <w:sz w:val="20"/>
                <w:szCs w:val="20"/>
                <w:lang w:val="en-GB"/>
              </w:rPr>
            </w:pPr>
            <w:r>
              <w:rPr>
                <w:rFonts w:ascii="Calibri" w:hAnsi="Calibri" w:cs="Calibri"/>
                <w:sz w:val="20"/>
                <w:szCs w:val="20"/>
                <w:lang w:val="en-GB"/>
              </w:rPr>
              <w:t>If (user selects “Yes)</w:t>
            </w:r>
            <w:r w:rsidRPr="00B55B2B">
              <w:rPr>
                <w:rFonts w:ascii="Calibri" w:hAnsi="Calibri" w:cs="Calibri"/>
                <w:sz w:val="20"/>
                <w:szCs w:val="20"/>
                <w:lang w:val="en-GB"/>
              </w:rPr>
              <w:t>”</w:t>
            </w:r>
          </w:p>
          <w:p w14:paraId="4FCB6B27" w14:textId="4C7EEE1E" w:rsidR="00CC1A0C" w:rsidRPr="00CC1A0C" w:rsidRDefault="00CC1A0C" w:rsidP="00CC1A0C">
            <w:pPr>
              <w:pStyle w:val="ListParagraph"/>
              <w:rPr>
                <w:rFonts w:ascii="Calibri" w:hAnsi="Calibri" w:cs="Calibri"/>
                <w:sz w:val="20"/>
                <w:szCs w:val="20"/>
                <w:lang w:val="en-GB"/>
              </w:rPr>
            </w:pPr>
            <w:r>
              <w:rPr>
                <w:rFonts w:ascii="Calibri" w:hAnsi="Calibri" w:cs="Calibri"/>
                <w:sz w:val="20"/>
                <w:szCs w:val="20"/>
                <w:lang w:val="en-GB"/>
              </w:rPr>
              <w:t>{</w:t>
            </w:r>
          </w:p>
          <w:p w14:paraId="76CCA3E6" w14:textId="6549D3D2" w:rsidR="00CC1A0C" w:rsidRPr="00B44EE1" w:rsidRDefault="00B55B2B" w:rsidP="00B44EE1">
            <w:pPr>
              <w:pStyle w:val="ListParagraph"/>
              <w:rPr>
                <w:rFonts w:ascii="Calibri" w:hAnsi="Calibri" w:cs="Calibri"/>
                <w:sz w:val="20"/>
                <w:szCs w:val="20"/>
                <w:lang w:val="en-GB"/>
              </w:rPr>
            </w:pPr>
            <w:r>
              <w:rPr>
                <w:rFonts w:ascii="Calibri" w:hAnsi="Calibri" w:cs="Calibri"/>
                <w:sz w:val="20"/>
                <w:szCs w:val="20"/>
                <w:lang w:val="en-GB"/>
              </w:rPr>
              <w:t>System will display an initialisation test with ten questions. Based on the user’s responses</w:t>
            </w:r>
            <w:r w:rsidR="00CC1A0C">
              <w:rPr>
                <w:rFonts w:ascii="Calibri" w:hAnsi="Calibri" w:cs="Calibri"/>
                <w:sz w:val="20"/>
                <w:szCs w:val="20"/>
                <w:lang w:val="en-GB"/>
              </w:rPr>
              <w:t xml:space="preserve"> </w:t>
            </w:r>
            <w:r w:rsidR="00B44EE1">
              <w:rPr>
                <w:rFonts w:ascii="Calibri" w:hAnsi="Calibri" w:cs="Calibri"/>
                <w:sz w:val="20"/>
                <w:szCs w:val="20"/>
                <w:lang w:val="en-GB"/>
              </w:rPr>
              <w:t>- how</w:t>
            </w:r>
            <w:r>
              <w:rPr>
                <w:rFonts w:ascii="Calibri" w:hAnsi="Calibri" w:cs="Calibri"/>
                <w:sz w:val="20"/>
                <w:szCs w:val="20"/>
                <w:lang w:val="en-GB"/>
              </w:rPr>
              <w:t xml:space="preserve"> many correct and incorrect answers are submitted</w:t>
            </w:r>
            <w:r w:rsidR="00CC1A0C">
              <w:rPr>
                <w:rFonts w:ascii="Calibri" w:hAnsi="Calibri" w:cs="Calibri"/>
                <w:sz w:val="20"/>
                <w:szCs w:val="20"/>
                <w:lang w:val="en-GB"/>
              </w:rPr>
              <w:t xml:space="preserve"> - t</w:t>
            </w:r>
            <w:r>
              <w:rPr>
                <w:rFonts w:ascii="Calibri" w:hAnsi="Calibri" w:cs="Calibri"/>
                <w:sz w:val="20"/>
                <w:szCs w:val="20"/>
                <w:lang w:val="en-GB"/>
              </w:rPr>
              <w:t xml:space="preserve">he system will </w:t>
            </w:r>
            <w:r w:rsidR="00CC1A0C">
              <w:rPr>
                <w:rFonts w:ascii="Calibri" w:hAnsi="Calibri" w:cs="Calibri"/>
                <w:sz w:val="20"/>
                <w:szCs w:val="20"/>
                <w:lang w:val="en-GB"/>
              </w:rPr>
              <w:t xml:space="preserve">dynamically display questions of varying difficulties. </w:t>
            </w:r>
            <w:r w:rsidR="00B44EE1">
              <w:rPr>
                <w:rFonts w:ascii="Calibri" w:hAnsi="Calibri" w:cs="Calibri"/>
                <w:sz w:val="20"/>
                <w:szCs w:val="20"/>
                <w:lang w:val="en-GB"/>
              </w:rPr>
              <w:t xml:space="preserve">E.g., </w:t>
            </w:r>
            <w:r w:rsidR="00CC1A0C">
              <w:rPr>
                <w:rFonts w:ascii="Calibri" w:hAnsi="Calibri" w:cs="Calibri"/>
                <w:sz w:val="20"/>
                <w:szCs w:val="20"/>
                <w:lang w:val="en-GB"/>
              </w:rPr>
              <w:t>if the user gets 2 correct questions in a row, a set of more difficult questions will be displayed</w:t>
            </w:r>
            <w:r w:rsidR="00B44EE1">
              <w:rPr>
                <w:rFonts w:ascii="Calibri" w:hAnsi="Calibri" w:cs="Calibri"/>
                <w:sz w:val="20"/>
                <w:szCs w:val="20"/>
                <w:lang w:val="en-GB"/>
              </w:rPr>
              <w:t xml:space="preserve"> and vice versa for easier questions. </w:t>
            </w:r>
            <w:r w:rsidR="00CC1A0C" w:rsidRPr="00B44EE1">
              <w:rPr>
                <w:rFonts w:ascii="Calibri" w:hAnsi="Calibri" w:cs="Calibri"/>
                <w:sz w:val="20"/>
                <w:szCs w:val="20"/>
                <w:lang w:val="en-GB"/>
              </w:rPr>
              <w:t xml:space="preserve">The system will </w:t>
            </w:r>
            <w:r w:rsidR="00B44EE1" w:rsidRPr="00B44EE1">
              <w:rPr>
                <w:rFonts w:ascii="Calibri" w:hAnsi="Calibri" w:cs="Calibri"/>
                <w:sz w:val="20"/>
                <w:szCs w:val="20"/>
                <w:lang w:val="en-GB"/>
              </w:rPr>
              <w:t>then use that to estimate the user’s ability, and</w:t>
            </w:r>
            <w:r w:rsidR="00B44EE1">
              <w:rPr>
                <w:rFonts w:ascii="Calibri" w:hAnsi="Calibri" w:cs="Calibri"/>
                <w:sz w:val="20"/>
                <w:szCs w:val="20"/>
                <w:lang w:val="en-GB"/>
              </w:rPr>
              <w:t>,</w:t>
            </w:r>
            <w:r w:rsidR="00B44EE1" w:rsidRPr="00B44EE1">
              <w:rPr>
                <w:rFonts w:ascii="Calibri" w:hAnsi="Calibri" w:cs="Calibri"/>
                <w:sz w:val="20"/>
                <w:szCs w:val="20"/>
                <w:lang w:val="en-GB"/>
              </w:rPr>
              <w:t xml:space="preserve"> subsequently</w:t>
            </w:r>
            <w:r w:rsidR="00B44EE1">
              <w:rPr>
                <w:rFonts w:ascii="Calibri" w:hAnsi="Calibri" w:cs="Calibri"/>
                <w:sz w:val="20"/>
                <w:szCs w:val="20"/>
                <w:lang w:val="en-GB"/>
              </w:rPr>
              <w:t xml:space="preserve">, </w:t>
            </w:r>
            <w:r w:rsidR="00B44EE1" w:rsidRPr="00B44EE1">
              <w:rPr>
                <w:rFonts w:ascii="Calibri" w:hAnsi="Calibri" w:cs="Calibri"/>
                <w:sz w:val="20"/>
                <w:szCs w:val="20"/>
                <w:lang w:val="en-GB"/>
              </w:rPr>
              <w:t>restrict more difficult categories on main page, and make easier categories available to test.</w:t>
            </w:r>
          </w:p>
          <w:p w14:paraId="08794044" w14:textId="3C29A5C8" w:rsidR="00B353A3" w:rsidRDefault="00CC1A0C" w:rsidP="00B44EE1">
            <w:pPr>
              <w:pStyle w:val="ListParagraph"/>
              <w:rPr>
                <w:rFonts w:ascii="Calibri" w:hAnsi="Calibri" w:cs="Calibri"/>
                <w:sz w:val="20"/>
                <w:szCs w:val="20"/>
                <w:lang w:val="en-GB"/>
              </w:rPr>
            </w:pPr>
            <w:r>
              <w:rPr>
                <w:rFonts w:ascii="Calibri" w:hAnsi="Calibri" w:cs="Calibri"/>
                <w:sz w:val="20"/>
                <w:szCs w:val="20"/>
                <w:lang w:val="en-GB"/>
              </w:rPr>
              <w:t>}</w:t>
            </w:r>
          </w:p>
          <w:p w14:paraId="683EC42B" w14:textId="13EA59E4" w:rsidR="00681181" w:rsidRDefault="00681181" w:rsidP="00681181">
            <w:pPr>
              <w:pStyle w:val="ListParagraph"/>
              <w:numPr>
                <w:ilvl w:val="0"/>
                <w:numId w:val="25"/>
              </w:numPr>
              <w:rPr>
                <w:rFonts w:ascii="Calibri" w:hAnsi="Calibri" w:cs="Calibri"/>
                <w:sz w:val="20"/>
                <w:szCs w:val="20"/>
                <w:lang w:val="en-GB"/>
              </w:rPr>
            </w:pPr>
            <w:r>
              <w:rPr>
                <w:rFonts w:ascii="Calibri" w:hAnsi="Calibri" w:cs="Calibri"/>
                <w:sz w:val="20"/>
                <w:szCs w:val="20"/>
                <w:lang w:val="en-GB"/>
              </w:rPr>
              <w:t xml:space="preserve">System asks user for their </w:t>
            </w:r>
            <w:r>
              <w:rPr>
                <w:rFonts w:ascii="Calibri" w:hAnsi="Calibri" w:cs="Calibri"/>
                <w:sz w:val="20"/>
                <w:szCs w:val="20"/>
                <w:lang w:val="en-GB"/>
              </w:rPr>
              <w:t>first name</w:t>
            </w:r>
            <w:r>
              <w:rPr>
                <w:rFonts w:ascii="Calibri" w:hAnsi="Calibri" w:cs="Calibri"/>
                <w:sz w:val="20"/>
                <w:szCs w:val="20"/>
                <w:lang w:val="en-GB"/>
              </w:rPr>
              <w:t>.</w:t>
            </w:r>
          </w:p>
          <w:p w14:paraId="208743B7" w14:textId="596D6CAA" w:rsidR="00681181" w:rsidRPr="00681181" w:rsidRDefault="00681181" w:rsidP="00681181">
            <w:pPr>
              <w:pStyle w:val="ListParagraph"/>
              <w:numPr>
                <w:ilvl w:val="0"/>
                <w:numId w:val="25"/>
              </w:numPr>
              <w:rPr>
                <w:rFonts w:ascii="Calibri" w:hAnsi="Calibri" w:cs="Calibri"/>
                <w:sz w:val="20"/>
                <w:szCs w:val="20"/>
                <w:lang w:val="en-GB"/>
              </w:rPr>
            </w:pPr>
            <w:r>
              <w:rPr>
                <w:rFonts w:ascii="Calibri" w:hAnsi="Calibri" w:cs="Calibri"/>
                <w:sz w:val="20"/>
                <w:szCs w:val="20"/>
                <w:lang w:val="en-GB"/>
              </w:rPr>
              <w:t>User enters name.</w:t>
            </w:r>
          </w:p>
          <w:p w14:paraId="78F96F57" w14:textId="51E55BDB" w:rsidR="00914986" w:rsidRPr="007D1478" w:rsidRDefault="00B353A3" w:rsidP="00DD646A">
            <w:pPr>
              <w:pStyle w:val="ListParagraph"/>
              <w:numPr>
                <w:ilvl w:val="0"/>
                <w:numId w:val="25"/>
              </w:numPr>
              <w:rPr>
                <w:rFonts w:ascii="Calibri" w:hAnsi="Calibri" w:cs="Calibri"/>
                <w:sz w:val="20"/>
                <w:szCs w:val="20"/>
                <w:lang w:val="en-GB"/>
              </w:rPr>
            </w:pPr>
            <w:r>
              <w:rPr>
                <w:rFonts w:ascii="Calibri" w:hAnsi="Calibri" w:cs="Calibri"/>
                <w:sz w:val="20"/>
                <w:szCs w:val="20"/>
                <w:lang w:val="en-GB"/>
              </w:rPr>
              <w:t>System asks user for their email address.</w:t>
            </w:r>
          </w:p>
          <w:p w14:paraId="2AD63FEC" w14:textId="4E1B3C59" w:rsidR="00F46592" w:rsidRPr="007D1478" w:rsidRDefault="00E73EB6" w:rsidP="00DD646A">
            <w:pPr>
              <w:pStyle w:val="ListParagraph"/>
              <w:numPr>
                <w:ilvl w:val="0"/>
                <w:numId w:val="25"/>
              </w:numPr>
              <w:rPr>
                <w:rFonts w:ascii="Calibri" w:hAnsi="Calibri" w:cs="Calibri"/>
                <w:sz w:val="20"/>
                <w:szCs w:val="20"/>
                <w:lang w:val="en-GB"/>
              </w:rPr>
            </w:pPr>
            <w:r w:rsidRPr="007D1478">
              <w:rPr>
                <w:rFonts w:ascii="Calibri" w:hAnsi="Calibri" w:cs="Calibri"/>
                <w:sz w:val="20"/>
                <w:szCs w:val="20"/>
                <w:lang w:val="en-GB"/>
              </w:rPr>
              <w:t xml:space="preserve"> </w:t>
            </w:r>
            <w:r w:rsidR="008B12C7" w:rsidRPr="007D1478">
              <w:rPr>
                <w:rFonts w:ascii="Calibri" w:hAnsi="Calibri" w:cs="Calibri"/>
                <w:sz w:val="20"/>
                <w:szCs w:val="20"/>
                <w:lang w:val="en-GB"/>
              </w:rPr>
              <w:t>User</w:t>
            </w:r>
            <w:r w:rsidR="00B353A3">
              <w:rPr>
                <w:rFonts w:ascii="Calibri" w:hAnsi="Calibri" w:cs="Calibri"/>
                <w:sz w:val="20"/>
                <w:szCs w:val="20"/>
                <w:lang w:val="en-GB"/>
              </w:rPr>
              <w:t xml:space="preserve"> submits email</w:t>
            </w:r>
          </w:p>
          <w:p w14:paraId="6CAB9F89" w14:textId="65394B51" w:rsidR="00B94BAF" w:rsidRPr="007D1478" w:rsidRDefault="00A46A3E" w:rsidP="00DD646A">
            <w:pPr>
              <w:pStyle w:val="ListParagraph"/>
              <w:numPr>
                <w:ilvl w:val="0"/>
                <w:numId w:val="25"/>
              </w:numPr>
              <w:rPr>
                <w:rFonts w:ascii="Calibri" w:hAnsi="Calibri" w:cs="Calibri"/>
                <w:sz w:val="20"/>
                <w:szCs w:val="20"/>
                <w:lang w:val="en-GB"/>
              </w:rPr>
            </w:pPr>
            <w:r w:rsidRPr="007D1478">
              <w:rPr>
                <w:rFonts w:ascii="Calibri" w:hAnsi="Calibri" w:cs="Calibri"/>
                <w:sz w:val="20"/>
                <w:szCs w:val="20"/>
                <w:lang w:val="en-GB"/>
              </w:rPr>
              <w:t>System displays a “</w:t>
            </w:r>
            <w:r w:rsidR="00445810" w:rsidRPr="007D1478">
              <w:rPr>
                <w:rFonts w:ascii="Calibri" w:hAnsi="Calibri" w:cs="Calibri"/>
                <w:sz w:val="20"/>
                <w:szCs w:val="20"/>
                <w:lang w:val="en-GB"/>
              </w:rPr>
              <w:t>create password</w:t>
            </w:r>
            <w:r w:rsidRPr="007D1478">
              <w:rPr>
                <w:rFonts w:ascii="Calibri" w:hAnsi="Calibri" w:cs="Calibri"/>
                <w:sz w:val="20"/>
                <w:szCs w:val="20"/>
                <w:lang w:val="en-GB"/>
              </w:rPr>
              <w:t>” screen</w:t>
            </w:r>
            <w:r w:rsidR="00445810" w:rsidRPr="007D1478">
              <w:rPr>
                <w:rFonts w:ascii="Calibri" w:hAnsi="Calibri" w:cs="Calibri"/>
                <w:sz w:val="20"/>
                <w:szCs w:val="20"/>
                <w:lang w:val="en-GB"/>
              </w:rPr>
              <w:t>.</w:t>
            </w:r>
          </w:p>
          <w:p w14:paraId="46DFB3A2" w14:textId="37646C24" w:rsidR="00681181" w:rsidRDefault="00A46A3E" w:rsidP="00681181">
            <w:pPr>
              <w:pStyle w:val="ListParagraph"/>
              <w:numPr>
                <w:ilvl w:val="0"/>
                <w:numId w:val="25"/>
              </w:numPr>
              <w:rPr>
                <w:rFonts w:ascii="Calibri" w:hAnsi="Calibri" w:cs="Calibri"/>
                <w:sz w:val="20"/>
                <w:szCs w:val="20"/>
                <w:lang w:val="en-GB"/>
              </w:rPr>
            </w:pPr>
            <w:r w:rsidRPr="007D1478">
              <w:rPr>
                <w:rFonts w:ascii="Calibri" w:hAnsi="Calibri" w:cs="Calibri"/>
                <w:sz w:val="20"/>
                <w:szCs w:val="20"/>
                <w:lang w:val="en-GB"/>
              </w:rPr>
              <w:t>User e</w:t>
            </w:r>
            <w:r w:rsidR="00074F77" w:rsidRPr="007D1478">
              <w:rPr>
                <w:rFonts w:ascii="Calibri" w:hAnsi="Calibri" w:cs="Calibri"/>
                <w:sz w:val="20"/>
                <w:szCs w:val="20"/>
                <w:lang w:val="en-GB"/>
              </w:rPr>
              <w:t>nter</w:t>
            </w:r>
            <w:r w:rsidR="008B12C7" w:rsidRPr="007D1478">
              <w:rPr>
                <w:rFonts w:ascii="Calibri" w:hAnsi="Calibri" w:cs="Calibri"/>
                <w:sz w:val="20"/>
                <w:szCs w:val="20"/>
                <w:lang w:val="en-GB"/>
              </w:rPr>
              <w:t>s</w:t>
            </w:r>
            <w:r w:rsidR="00074F77" w:rsidRPr="007D1478">
              <w:rPr>
                <w:rFonts w:ascii="Calibri" w:hAnsi="Calibri" w:cs="Calibri"/>
                <w:sz w:val="20"/>
                <w:szCs w:val="20"/>
                <w:lang w:val="en-GB"/>
              </w:rPr>
              <w:t xml:space="preserve"> &amp; confirm</w:t>
            </w:r>
            <w:r w:rsidR="00BB5826" w:rsidRPr="007D1478">
              <w:rPr>
                <w:rFonts w:ascii="Calibri" w:hAnsi="Calibri" w:cs="Calibri"/>
                <w:sz w:val="20"/>
                <w:szCs w:val="20"/>
                <w:lang w:val="en-GB"/>
              </w:rPr>
              <w:t>s</w:t>
            </w:r>
            <w:r w:rsidR="00074F77" w:rsidRPr="007D1478">
              <w:rPr>
                <w:rFonts w:ascii="Calibri" w:hAnsi="Calibri" w:cs="Calibri"/>
                <w:sz w:val="20"/>
                <w:szCs w:val="20"/>
                <w:lang w:val="en-GB"/>
              </w:rPr>
              <w:t xml:space="preserve"> new password.</w:t>
            </w:r>
          </w:p>
          <w:p w14:paraId="22958376" w14:textId="1EE5F506" w:rsidR="000747A5" w:rsidRPr="00681181" w:rsidRDefault="000747A5" w:rsidP="00681181">
            <w:pPr>
              <w:pStyle w:val="ListParagraph"/>
              <w:numPr>
                <w:ilvl w:val="0"/>
                <w:numId w:val="25"/>
              </w:numPr>
              <w:rPr>
                <w:rFonts w:ascii="Calibri" w:hAnsi="Calibri" w:cs="Calibri"/>
                <w:sz w:val="20"/>
                <w:szCs w:val="20"/>
                <w:lang w:val="en-GB"/>
              </w:rPr>
            </w:pPr>
            <w:r>
              <w:rPr>
                <w:rFonts w:ascii="Calibri" w:hAnsi="Calibri" w:cs="Calibri"/>
                <w:sz w:val="20"/>
                <w:szCs w:val="20"/>
                <w:lang w:val="en-GB"/>
              </w:rPr>
              <w:t>System sends a link to the users’ email address, requesting to validate the account (see verify account use case)</w:t>
            </w:r>
          </w:p>
          <w:p w14:paraId="6A41405D" w14:textId="0FF909FA" w:rsidR="00AD00B7" w:rsidRPr="000747A5" w:rsidRDefault="00CC1A0C" w:rsidP="00522B42">
            <w:pPr>
              <w:pStyle w:val="ListParagraph"/>
              <w:numPr>
                <w:ilvl w:val="0"/>
                <w:numId w:val="25"/>
              </w:numPr>
              <w:rPr>
                <w:rFonts w:ascii="Calibri" w:hAnsi="Calibri" w:cs="Calibri"/>
                <w:sz w:val="20"/>
                <w:szCs w:val="20"/>
                <w:lang w:val="en-GB"/>
              </w:rPr>
            </w:pPr>
            <w:r>
              <w:rPr>
                <w:rFonts w:ascii="Calibri" w:hAnsi="Calibri" w:cs="Calibri"/>
                <w:sz w:val="20"/>
                <w:szCs w:val="20"/>
                <w:lang w:val="en-GB"/>
              </w:rPr>
              <w:lastRenderedPageBreak/>
              <w:t xml:space="preserve">System displays main menu screen, with all </w:t>
            </w:r>
            <w:r w:rsidR="00B44EE1">
              <w:rPr>
                <w:rFonts w:ascii="Calibri" w:hAnsi="Calibri" w:cs="Calibri"/>
                <w:sz w:val="20"/>
                <w:szCs w:val="20"/>
                <w:lang w:val="en-GB"/>
              </w:rPr>
              <w:t xml:space="preserve">available </w:t>
            </w:r>
            <w:r>
              <w:rPr>
                <w:rFonts w:ascii="Calibri" w:hAnsi="Calibri" w:cs="Calibri"/>
                <w:sz w:val="20"/>
                <w:szCs w:val="20"/>
                <w:lang w:val="en-GB"/>
              </w:rPr>
              <w:t>test categories (</w:t>
            </w:r>
            <w:proofErr w:type="gramStart"/>
            <w:r w:rsidR="000747A5">
              <w:rPr>
                <w:rFonts w:ascii="Calibri" w:hAnsi="Calibri" w:cs="Calibri"/>
                <w:sz w:val="20"/>
                <w:szCs w:val="20"/>
                <w:lang w:val="en-GB"/>
              </w:rPr>
              <w:t>e.g.</w:t>
            </w:r>
            <w:proofErr w:type="gramEnd"/>
            <w:r>
              <w:rPr>
                <w:rFonts w:ascii="Calibri" w:hAnsi="Calibri" w:cs="Calibri"/>
                <w:sz w:val="20"/>
                <w:szCs w:val="20"/>
                <w:lang w:val="en-GB"/>
              </w:rPr>
              <w:t xml:space="preserve"> ‘Basics 1’) and a horizontal n</w:t>
            </w:r>
            <w:r w:rsidR="00B44EE1">
              <w:rPr>
                <w:rFonts w:ascii="Calibri" w:hAnsi="Calibri" w:cs="Calibri"/>
                <w:sz w:val="20"/>
                <w:szCs w:val="20"/>
                <w:lang w:val="en-GB"/>
              </w:rPr>
              <w:t>av</w:t>
            </w:r>
            <w:r>
              <w:rPr>
                <w:rFonts w:ascii="Calibri" w:hAnsi="Calibri" w:cs="Calibri"/>
                <w:sz w:val="20"/>
                <w:szCs w:val="20"/>
                <w:lang w:val="en-GB"/>
              </w:rPr>
              <w:t xml:space="preserve"> bar menu displaying the various site pages: Profile, </w:t>
            </w:r>
            <w:r w:rsidR="006C0E07">
              <w:rPr>
                <w:rFonts w:ascii="Calibri" w:hAnsi="Calibri" w:cs="Calibri"/>
                <w:sz w:val="20"/>
                <w:szCs w:val="20"/>
                <w:lang w:val="en-GB"/>
              </w:rPr>
              <w:t>Leader board</w:t>
            </w:r>
            <w:r>
              <w:rPr>
                <w:rFonts w:ascii="Calibri" w:hAnsi="Calibri" w:cs="Calibri"/>
                <w:sz w:val="20"/>
                <w:szCs w:val="20"/>
                <w:lang w:val="en-GB"/>
              </w:rPr>
              <w:t>, Concerts</w:t>
            </w:r>
            <w:r w:rsidR="00B44EE1">
              <w:rPr>
                <w:rFonts w:ascii="Calibri" w:hAnsi="Calibri" w:cs="Calibri"/>
                <w:sz w:val="20"/>
                <w:szCs w:val="20"/>
                <w:lang w:val="en-GB"/>
              </w:rPr>
              <w:t>, Log out</w:t>
            </w:r>
            <w:r w:rsidR="006C0E07">
              <w:rPr>
                <w:rFonts w:ascii="Calibri" w:hAnsi="Calibri" w:cs="Calibri"/>
                <w:sz w:val="20"/>
                <w:szCs w:val="20"/>
                <w:lang w:val="en-GB"/>
              </w:rPr>
              <w:t>.</w:t>
            </w:r>
          </w:p>
        </w:tc>
      </w:tr>
      <w:tr w:rsidR="00AD00B7" w:rsidRPr="00D40611" w14:paraId="7EEE5509" w14:textId="77777777" w:rsidTr="00AD00B7">
        <w:tc>
          <w:tcPr>
            <w:tcW w:w="9330" w:type="dxa"/>
            <w:gridSpan w:val="3"/>
          </w:tcPr>
          <w:p w14:paraId="49E8B180" w14:textId="7AFCB5A0" w:rsidR="00AD00B7" w:rsidRPr="007D1478" w:rsidRDefault="00AD00B7" w:rsidP="00522B42">
            <w:pPr>
              <w:rPr>
                <w:rFonts w:ascii="Calibri" w:hAnsi="Calibri" w:cs="Calibri"/>
                <w:sz w:val="20"/>
                <w:szCs w:val="20"/>
                <w:lang w:val="en-GB"/>
              </w:rPr>
            </w:pPr>
            <w:r w:rsidRPr="007D1478">
              <w:rPr>
                <w:rFonts w:ascii="Calibri" w:hAnsi="Calibri" w:cs="Calibri"/>
                <w:sz w:val="20"/>
                <w:szCs w:val="20"/>
                <w:lang w:val="en-GB"/>
              </w:rPr>
              <w:lastRenderedPageBreak/>
              <w:t>Exit Condition(s):</w:t>
            </w:r>
            <w:r w:rsidR="00BE6B7E" w:rsidRPr="007D1478">
              <w:rPr>
                <w:rFonts w:ascii="Calibri" w:hAnsi="Calibri" w:cs="Calibri"/>
                <w:sz w:val="20"/>
                <w:szCs w:val="20"/>
                <w:lang w:val="en-GB"/>
              </w:rPr>
              <w:t xml:space="preserve"> </w:t>
            </w:r>
            <w:r w:rsidR="00681181">
              <w:rPr>
                <w:rFonts w:ascii="Calibri" w:hAnsi="Calibri" w:cs="Calibri"/>
                <w:sz w:val="20"/>
                <w:szCs w:val="20"/>
                <w:lang w:val="en-GB"/>
              </w:rPr>
              <w:t>User has now created an account and is logged in</w:t>
            </w:r>
          </w:p>
        </w:tc>
      </w:tr>
      <w:tr w:rsidR="00AD00B7" w:rsidRPr="00D40611" w14:paraId="63CE6F53" w14:textId="77777777" w:rsidTr="00AD00B7">
        <w:tc>
          <w:tcPr>
            <w:tcW w:w="9330" w:type="dxa"/>
            <w:gridSpan w:val="3"/>
          </w:tcPr>
          <w:p w14:paraId="610A5D3A" w14:textId="7E00A463" w:rsidR="00AD00B7" w:rsidRPr="007D1478" w:rsidRDefault="009A6887" w:rsidP="00522B42">
            <w:pPr>
              <w:rPr>
                <w:rFonts w:ascii="Calibri" w:hAnsi="Calibri" w:cs="Calibri"/>
                <w:sz w:val="20"/>
                <w:szCs w:val="20"/>
                <w:lang w:val="en-GB"/>
              </w:rPr>
            </w:pPr>
            <w:r w:rsidRPr="007D1478">
              <w:rPr>
                <w:rFonts w:ascii="Calibri" w:hAnsi="Calibri" w:cs="Calibri"/>
                <w:sz w:val="20"/>
                <w:szCs w:val="20"/>
                <w:lang w:val="en-GB"/>
              </w:rPr>
              <w:t xml:space="preserve">Alternate Flows / </w:t>
            </w:r>
            <w:r w:rsidR="00AD00B7" w:rsidRPr="007D1478">
              <w:rPr>
                <w:rFonts w:ascii="Calibri" w:hAnsi="Calibri" w:cs="Calibri"/>
                <w:sz w:val="20"/>
                <w:szCs w:val="20"/>
                <w:lang w:val="en-GB"/>
              </w:rPr>
              <w:t>Exceptions Handling:</w:t>
            </w:r>
          </w:p>
          <w:p w14:paraId="0BE2900E" w14:textId="5A5BB7BB" w:rsidR="00681181" w:rsidRDefault="00681181" w:rsidP="00522B42">
            <w:pPr>
              <w:rPr>
                <w:rFonts w:ascii="Calibri" w:hAnsi="Calibri" w:cs="Calibri"/>
                <w:sz w:val="20"/>
                <w:szCs w:val="20"/>
                <w:lang w:val="en-GB"/>
              </w:rPr>
            </w:pPr>
            <w:r>
              <w:rPr>
                <w:rFonts w:ascii="Calibri" w:hAnsi="Calibri" w:cs="Calibri"/>
                <w:sz w:val="20"/>
                <w:szCs w:val="20"/>
                <w:lang w:val="en-GB"/>
              </w:rPr>
              <w:t>User has not supplied a valid email</w:t>
            </w:r>
            <w:r w:rsidR="004D7CF4">
              <w:rPr>
                <w:rFonts w:ascii="Calibri" w:hAnsi="Calibri" w:cs="Calibri"/>
                <w:sz w:val="20"/>
                <w:szCs w:val="20"/>
                <w:lang w:val="en-GB"/>
              </w:rPr>
              <w:t xml:space="preserve"> address</w:t>
            </w:r>
            <w:r>
              <w:rPr>
                <w:rFonts w:ascii="Calibri" w:hAnsi="Calibri" w:cs="Calibri"/>
                <w:sz w:val="20"/>
                <w:szCs w:val="20"/>
                <w:lang w:val="en-GB"/>
              </w:rPr>
              <w:t>.</w:t>
            </w:r>
          </w:p>
          <w:p w14:paraId="65A77207" w14:textId="0B9D1665" w:rsidR="00681181" w:rsidRPr="007D1478" w:rsidRDefault="00681181" w:rsidP="00522B42">
            <w:pPr>
              <w:rPr>
                <w:rFonts w:ascii="Calibri" w:hAnsi="Calibri" w:cs="Calibri"/>
                <w:sz w:val="20"/>
                <w:szCs w:val="20"/>
                <w:lang w:val="en-GB"/>
              </w:rPr>
            </w:pPr>
            <w:r>
              <w:rPr>
                <w:rFonts w:ascii="Calibri" w:hAnsi="Calibri" w:cs="Calibri"/>
                <w:sz w:val="20"/>
                <w:szCs w:val="20"/>
                <w:lang w:val="en-GB"/>
              </w:rPr>
              <w:t>User has not supplied a valid password.</w:t>
            </w:r>
          </w:p>
        </w:tc>
      </w:tr>
      <w:tr w:rsidR="00F916AA" w:rsidRPr="00D40611" w14:paraId="4016774E" w14:textId="77777777" w:rsidTr="00AD00B7">
        <w:tc>
          <w:tcPr>
            <w:tcW w:w="9330" w:type="dxa"/>
            <w:gridSpan w:val="3"/>
          </w:tcPr>
          <w:p w14:paraId="7187E186" w14:textId="4A9227C8" w:rsidR="006C0E07" w:rsidRDefault="00EC2C2A" w:rsidP="00522B42">
            <w:pPr>
              <w:rPr>
                <w:rFonts w:ascii="Calibri" w:hAnsi="Calibri" w:cs="Calibri"/>
                <w:b/>
                <w:sz w:val="20"/>
                <w:szCs w:val="20"/>
                <w:lang w:val="en-GB"/>
              </w:rPr>
            </w:pPr>
            <w:r w:rsidRPr="007D1478">
              <w:rPr>
                <w:rFonts w:ascii="Calibri" w:hAnsi="Calibri" w:cs="Calibri"/>
                <w:b/>
                <w:sz w:val="20"/>
                <w:szCs w:val="20"/>
                <w:lang w:val="en-GB"/>
              </w:rPr>
              <w:t>Technology / Data Variations:</w:t>
            </w:r>
          </w:p>
          <w:p w14:paraId="32AFC028" w14:textId="75115300" w:rsidR="006C0E07" w:rsidRPr="000747A5" w:rsidRDefault="006C0E07" w:rsidP="00522B42">
            <w:pPr>
              <w:rPr>
                <w:rFonts w:ascii="Calibri" w:hAnsi="Calibri" w:cs="Calibri"/>
                <w:bCs/>
                <w:sz w:val="20"/>
                <w:szCs w:val="20"/>
                <w:lang w:val="en-GB"/>
              </w:rPr>
            </w:pPr>
            <w:r w:rsidRPr="000747A5">
              <w:rPr>
                <w:rFonts w:ascii="Calibri" w:hAnsi="Calibri" w:cs="Calibri"/>
                <w:bCs/>
                <w:sz w:val="20"/>
                <w:szCs w:val="20"/>
                <w:lang w:val="en-GB"/>
              </w:rPr>
              <w:t>Technology: CSS, HTML, JS, Java, PHP</w:t>
            </w:r>
          </w:p>
          <w:p w14:paraId="3D0E9505" w14:textId="6330EB9C" w:rsidR="00EC2C2A" w:rsidRPr="000747A5" w:rsidRDefault="006C0E07" w:rsidP="00522B42">
            <w:pPr>
              <w:rPr>
                <w:rFonts w:ascii="Calibri" w:hAnsi="Calibri" w:cs="Calibri"/>
                <w:bCs/>
                <w:sz w:val="20"/>
                <w:szCs w:val="20"/>
                <w:lang w:val="en-GB"/>
              </w:rPr>
            </w:pPr>
            <w:r w:rsidRPr="000747A5">
              <w:rPr>
                <w:rFonts w:ascii="Calibri" w:hAnsi="Calibri" w:cs="Calibri"/>
                <w:bCs/>
                <w:sz w:val="20"/>
                <w:szCs w:val="20"/>
                <w:lang w:val="en-GB"/>
              </w:rPr>
              <w:t>String: password, email</w:t>
            </w:r>
            <w:r w:rsidR="004D7CF4">
              <w:rPr>
                <w:rFonts w:ascii="Calibri" w:hAnsi="Calibri" w:cs="Calibri"/>
                <w:bCs/>
                <w:sz w:val="20"/>
                <w:szCs w:val="20"/>
                <w:lang w:val="en-GB"/>
              </w:rPr>
              <w:t xml:space="preserve">, </w:t>
            </w:r>
            <w:proofErr w:type="spellStart"/>
            <w:r w:rsidR="004D7CF4">
              <w:rPr>
                <w:rFonts w:ascii="Calibri" w:hAnsi="Calibri" w:cs="Calibri"/>
                <w:bCs/>
                <w:sz w:val="20"/>
                <w:szCs w:val="20"/>
                <w:lang w:val="en-GB"/>
              </w:rPr>
              <w:t>displayName</w:t>
            </w:r>
            <w:proofErr w:type="spellEnd"/>
          </w:p>
          <w:p w14:paraId="323248DB" w14:textId="4F45653C" w:rsidR="006C0E07" w:rsidRPr="000747A5" w:rsidRDefault="006C0E07" w:rsidP="00522B42">
            <w:pPr>
              <w:rPr>
                <w:rFonts w:ascii="Calibri" w:hAnsi="Calibri" w:cs="Calibri"/>
                <w:bCs/>
                <w:sz w:val="20"/>
                <w:szCs w:val="20"/>
                <w:lang w:val="en-GB"/>
              </w:rPr>
            </w:pPr>
            <w:r w:rsidRPr="000747A5">
              <w:rPr>
                <w:rFonts w:ascii="Calibri" w:hAnsi="Calibri" w:cs="Calibri"/>
                <w:bCs/>
                <w:sz w:val="20"/>
                <w:szCs w:val="20"/>
                <w:lang w:val="en-GB"/>
              </w:rPr>
              <w:t xml:space="preserve">Int: </w:t>
            </w:r>
            <w:proofErr w:type="spellStart"/>
            <w:r w:rsidRPr="000747A5">
              <w:rPr>
                <w:rFonts w:ascii="Calibri" w:hAnsi="Calibri" w:cs="Calibri"/>
                <w:bCs/>
                <w:sz w:val="20"/>
                <w:szCs w:val="20"/>
                <w:lang w:val="en-GB"/>
              </w:rPr>
              <w:t>correctQuestions</w:t>
            </w:r>
            <w:proofErr w:type="spellEnd"/>
            <w:r w:rsidRPr="000747A5">
              <w:rPr>
                <w:rFonts w:ascii="Calibri" w:hAnsi="Calibri" w:cs="Calibri"/>
                <w:bCs/>
                <w:sz w:val="20"/>
                <w:szCs w:val="20"/>
                <w:lang w:val="en-GB"/>
              </w:rPr>
              <w:t xml:space="preserve">, </w:t>
            </w:r>
            <w:proofErr w:type="spellStart"/>
            <w:r w:rsidRPr="000747A5">
              <w:rPr>
                <w:rFonts w:ascii="Calibri" w:hAnsi="Calibri" w:cs="Calibri"/>
                <w:bCs/>
                <w:sz w:val="20"/>
                <w:szCs w:val="20"/>
                <w:lang w:val="en-GB"/>
              </w:rPr>
              <w:t>incorrectQuestions</w:t>
            </w:r>
            <w:proofErr w:type="spellEnd"/>
            <w:r w:rsidRPr="000747A5">
              <w:rPr>
                <w:rFonts w:ascii="Calibri" w:hAnsi="Calibri" w:cs="Calibri"/>
                <w:bCs/>
                <w:sz w:val="20"/>
                <w:szCs w:val="20"/>
                <w:lang w:val="en-GB"/>
              </w:rPr>
              <w:t xml:space="preserve">, </w:t>
            </w:r>
            <w:proofErr w:type="spellStart"/>
            <w:r w:rsidRPr="000747A5">
              <w:rPr>
                <w:rFonts w:ascii="Calibri" w:hAnsi="Calibri" w:cs="Calibri"/>
                <w:bCs/>
                <w:sz w:val="20"/>
                <w:szCs w:val="20"/>
                <w:lang w:val="en-GB"/>
              </w:rPr>
              <w:t>userScore</w:t>
            </w:r>
            <w:proofErr w:type="spellEnd"/>
            <w:r w:rsidR="004D7CF4">
              <w:rPr>
                <w:rFonts w:ascii="Calibri" w:hAnsi="Calibri" w:cs="Calibri"/>
                <w:bCs/>
                <w:sz w:val="20"/>
                <w:szCs w:val="20"/>
                <w:lang w:val="en-GB"/>
              </w:rPr>
              <w:t xml:space="preserve">, </w:t>
            </w:r>
            <w:proofErr w:type="spellStart"/>
            <w:r w:rsidR="004D7CF4">
              <w:rPr>
                <w:rFonts w:ascii="Calibri" w:hAnsi="Calibri" w:cs="Calibri"/>
                <w:bCs/>
                <w:sz w:val="20"/>
                <w:szCs w:val="20"/>
                <w:lang w:val="en-GB"/>
              </w:rPr>
              <w:t>userAbilityLevel</w:t>
            </w:r>
            <w:proofErr w:type="spellEnd"/>
          </w:p>
          <w:p w14:paraId="0D8A8AAB" w14:textId="7C6D60FB" w:rsidR="006C0E07" w:rsidRPr="000747A5" w:rsidRDefault="006C0E07" w:rsidP="00522B42">
            <w:pPr>
              <w:rPr>
                <w:rFonts w:ascii="Calibri" w:hAnsi="Calibri" w:cs="Calibri"/>
                <w:bCs/>
                <w:sz w:val="20"/>
                <w:szCs w:val="20"/>
                <w:lang w:val="en-GB"/>
              </w:rPr>
            </w:pPr>
            <w:r w:rsidRPr="000747A5">
              <w:rPr>
                <w:rFonts w:ascii="Calibri" w:hAnsi="Calibri" w:cs="Calibri"/>
                <w:bCs/>
                <w:sz w:val="20"/>
                <w:szCs w:val="20"/>
                <w:lang w:val="en-GB"/>
              </w:rPr>
              <w:t xml:space="preserve">Boolean: </w:t>
            </w:r>
            <w:proofErr w:type="spellStart"/>
            <w:r w:rsidRPr="000747A5">
              <w:rPr>
                <w:rFonts w:ascii="Calibri" w:hAnsi="Calibri" w:cs="Calibri"/>
                <w:bCs/>
                <w:sz w:val="20"/>
                <w:szCs w:val="20"/>
                <w:lang w:val="en-GB"/>
              </w:rPr>
              <w:t>takeInitialisationTest</w:t>
            </w:r>
            <w:proofErr w:type="spellEnd"/>
            <w:r w:rsidR="005066B8" w:rsidRPr="000747A5">
              <w:rPr>
                <w:rFonts w:ascii="Calibri" w:hAnsi="Calibri" w:cs="Calibri"/>
                <w:bCs/>
                <w:sz w:val="20"/>
                <w:szCs w:val="20"/>
                <w:lang w:val="en-GB"/>
              </w:rPr>
              <w:t xml:space="preserve">, </w:t>
            </w:r>
            <w:proofErr w:type="spellStart"/>
            <w:r w:rsidR="005066B8" w:rsidRPr="000747A5">
              <w:rPr>
                <w:rFonts w:ascii="Calibri" w:hAnsi="Calibri" w:cs="Calibri"/>
                <w:bCs/>
                <w:sz w:val="20"/>
                <w:szCs w:val="20"/>
                <w:lang w:val="en-GB"/>
              </w:rPr>
              <w:t>loggedIn</w:t>
            </w:r>
            <w:proofErr w:type="spellEnd"/>
          </w:p>
          <w:p w14:paraId="2EF37753" w14:textId="77777777" w:rsidR="006C0E07" w:rsidRPr="007D1478" w:rsidRDefault="006C0E07" w:rsidP="00522B42">
            <w:pPr>
              <w:rPr>
                <w:rFonts w:ascii="Calibri" w:hAnsi="Calibri" w:cs="Calibri"/>
                <w:b/>
                <w:sz w:val="20"/>
                <w:szCs w:val="20"/>
                <w:lang w:val="en-GB"/>
              </w:rPr>
            </w:pPr>
          </w:p>
          <w:p w14:paraId="39BA6DE3" w14:textId="02F99D27" w:rsidR="00EC2C2A" w:rsidRPr="007D1478" w:rsidRDefault="00EC2C2A" w:rsidP="00522B42">
            <w:pPr>
              <w:rPr>
                <w:rFonts w:ascii="Calibri" w:hAnsi="Calibri" w:cs="Calibri"/>
                <w:b/>
                <w:sz w:val="20"/>
                <w:szCs w:val="20"/>
                <w:lang w:val="en-GB"/>
              </w:rPr>
            </w:pPr>
          </w:p>
        </w:tc>
      </w:tr>
    </w:tbl>
    <w:p w14:paraId="0191BBDE" w14:textId="18007B54" w:rsidR="00AD00B7" w:rsidRDefault="00AD00B7" w:rsidP="004B7016">
      <w:pPr>
        <w:rPr>
          <w:b/>
          <w:sz w:val="20"/>
          <w:szCs w:val="20"/>
          <w:lang w:val="en-GB"/>
        </w:rPr>
      </w:pPr>
    </w:p>
    <w:p w14:paraId="6587F2EC" w14:textId="2B7F246C" w:rsidR="006C0E07" w:rsidRDefault="006C0E07" w:rsidP="004B7016">
      <w:pPr>
        <w:rPr>
          <w:b/>
          <w:sz w:val="20"/>
          <w:szCs w:val="20"/>
          <w:lang w:val="en-GB"/>
        </w:rPr>
      </w:pPr>
    </w:p>
    <w:p w14:paraId="47A51129" w14:textId="22902824" w:rsidR="006C0E07" w:rsidRDefault="006C0E07" w:rsidP="004B7016">
      <w:pPr>
        <w:rPr>
          <w:b/>
          <w:sz w:val="20"/>
          <w:szCs w:val="20"/>
          <w:lang w:val="en-GB"/>
        </w:rPr>
      </w:pPr>
    </w:p>
    <w:p w14:paraId="0F60A32E" w14:textId="0960D4BC" w:rsidR="006C0E07" w:rsidRDefault="006C0E07" w:rsidP="004B7016">
      <w:pPr>
        <w:rPr>
          <w:b/>
          <w:sz w:val="20"/>
          <w:szCs w:val="20"/>
          <w:lang w:val="en-GB"/>
        </w:rPr>
      </w:pPr>
    </w:p>
    <w:p w14:paraId="62CDEC8A" w14:textId="10F84579" w:rsidR="006C0E07" w:rsidRDefault="006C0E07" w:rsidP="004B7016">
      <w:pPr>
        <w:rPr>
          <w:b/>
          <w:sz w:val="20"/>
          <w:szCs w:val="20"/>
          <w:lang w:val="en-GB"/>
        </w:rPr>
      </w:pPr>
    </w:p>
    <w:p w14:paraId="1F8DF68B" w14:textId="24380631" w:rsidR="006C0E07" w:rsidRDefault="006C0E07" w:rsidP="004B7016">
      <w:pPr>
        <w:rPr>
          <w:b/>
          <w:sz w:val="20"/>
          <w:szCs w:val="20"/>
          <w:lang w:val="en-GB"/>
        </w:rPr>
      </w:pPr>
    </w:p>
    <w:p w14:paraId="14525B86" w14:textId="368DCF5D" w:rsidR="006C0E07" w:rsidRDefault="006C0E07" w:rsidP="004B7016">
      <w:pPr>
        <w:rPr>
          <w:b/>
          <w:sz w:val="20"/>
          <w:szCs w:val="20"/>
          <w:lang w:val="en-GB"/>
        </w:rPr>
      </w:pPr>
    </w:p>
    <w:p w14:paraId="7958F8A6" w14:textId="6547FEA6" w:rsidR="006C0E07" w:rsidRDefault="006C0E07" w:rsidP="004B7016">
      <w:pPr>
        <w:rPr>
          <w:b/>
          <w:sz w:val="20"/>
          <w:szCs w:val="20"/>
          <w:lang w:val="en-GB"/>
        </w:rPr>
      </w:pPr>
    </w:p>
    <w:p w14:paraId="16011A5F" w14:textId="435D6FD9" w:rsidR="006C0E07" w:rsidRDefault="006C0E07" w:rsidP="004B7016">
      <w:pPr>
        <w:rPr>
          <w:b/>
          <w:sz w:val="20"/>
          <w:szCs w:val="20"/>
          <w:lang w:val="en-GB"/>
        </w:rPr>
      </w:pPr>
    </w:p>
    <w:p w14:paraId="7298C0A7" w14:textId="6923CB4A" w:rsidR="006C0E07" w:rsidRDefault="006C0E07" w:rsidP="004B7016">
      <w:pPr>
        <w:rPr>
          <w:b/>
          <w:sz w:val="20"/>
          <w:szCs w:val="20"/>
          <w:lang w:val="en-GB"/>
        </w:rPr>
      </w:pPr>
    </w:p>
    <w:p w14:paraId="1D3AC335" w14:textId="725F7C40" w:rsidR="006C0E07" w:rsidRDefault="006C0E07" w:rsidP="004B7016">
      <w:pPr>
        <w:rPr>
          <w:b/>
          <w:sz w:val="20"/>
          <w:szCs w:val="20"/>
          <w:lang w:val="en-GB"/>
        </w:rPr>
      </w:pPr>
    </w:p>
    <w:p w14:paraId="22E53B55" w14:textId="6A8F6F31" w:rsidR="000747A5" w:rsidRDefault="000747A5" w:rsidP="004B7016">
      <w:pPr>
        <w:rPr>
          <w:b/>
          <w:sz w:val="20"/>
          <w:szCs w:val="20"/>
          <w:lang w:val="en-GB"/>
        </w:rPr>
      </w:pPr>
    </w:p>
    <w:p w14:paraId="1BA99DD1" w14:textId="77777777" w:rsidR="000747A5" w:rsidRDefault="000747A5" w:rsidP="004B7016">
      <w:pPr>
        <w:rPr>
          <w:b/>
          <w:sz w:val="20"/>
          <w:szCs w:val="20"/>
          <w:lang w:val="en-G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00"/>
        <w:gridCol w:w="3126"/>
        <w:gridCol w:w="3104"/>
      </w:tblGrid>
      <w:tr w:rsidR="006C0E07" w:rsidRPr="007D1478" w14:paraId="13B8CE0B" w14:textId="77777777" w:rsidTr="00804ED0">
        <w:tc>
          <w:tcPr>
            <w:tcW w:w="3100" w:type="dxa"/>
          </w:tcPr>
          <w:p w14:paraId="649CDCD6" w14:textId="590D38D7" w:rsidR="006C0E07" w:rsidRPr="007D1478" w:rsidRDefault="006C0E07" w:rsidP="00804ED0">
            <w:pPr>
              <w:pStyle w:val="Heading2"/>
              <w:rPr>
                <w:lang w:val="en-GB"/>
              </w:rPr>
            </w:pPr>
            <w:bookmarkStart w:id="1" w:name="_Toc125470460"/>
            <w:r w:rsidRPr="007D1478">
              <w:rPr>
                <w:lang w:val="en-GB"/>
              </w:rPr>
              <w:lastRenderedPageBreak/>
              <w:t>Use Case No.</w:t>
            </w:r>
            <w:r>
              <w:rPr>
                <w:lang w:val="en-GB"/>
              </w:rPr>
              <w:t>2</w:t>
            </w:r>
            <w:bookmarkEnd w:id="1"/>
          </w:p>
        </w:tc>
        <w:tc>
          <w:tcPr>
            <w:tcW w:w="3126" w:type="dxa"/>
          </w:tcPr>
          <w:p w14:paraId="70D0F9AC" w14:textId="77777777" w:rsidR="006C0E07" w:rsidRPr="007D1478" w:rsidRDefault="006C0E07" w:rsidP="00804ED0">
            <w:pPr>
              <w:rPr>
                <w:rFonts w:ascii="Calibri" w:hAnsi="Calibri" w:cs="Calibri"/>
                <w:sz w:val="20"/>
                <w:szCs w:val="20"/>
                <w:lang w:val="en-GB"/>
              </w:rPr>
            </w:pPr>
            <w:r w:rsidRPr="007D1478">
              <w:rPr>
                <w:rFonts w:ascii="Calibri" w:hAnsi="Calibri" w:cs="Calibri"/>
                <w:sz w:val="20"/>
                <w:szCs w:val="20"/>
                <w:lang w:val="en-GB"/>
              </w:rPr>
              <w:t>Participating Actor(s):</w:t>
            </w:r>
          </w:p>
          <w:p w14:paraId="1C07316D" w14:textId="667E8496" w:rsidR="006C0E07" w:rsidRPr="007D1478" w:rsidRDefault="005066B8" w:rsidP="00804ED0">
            <w:pPr>
              <w:rPr>
                <w:rFonts w:ascii="Calibri" w:hAnsi="Calibri" w:cs="Calibri"/>
                <w:sz w:val="20"/>
                <w:szCs w:val="20"/>
                <w:lang w:val="en-GB"/>
              </w:rPr>
            </w:pPr>
            <w:r>
              <w:rPr>
                <w:rFonts w:ascii="Calibri" w:hAnsi="Calibri" w:cs="Calibri"/>
                <w:sz w:val="20"/>
                <w:szCs w:val="20"/>
                <w:lang w:val="en-GB"/>
              </w:rPr>
              <w:t>Website User</w:t>
            </w:r>
          </w:p>
          <w:p w14:paraId="5AFFD27A" w14:textId="77777777" w:rsidR="006C0E07" w:rsidRPr="007D1478" w:rsidRDefault="006C0E07" w:rsidP="00804ED0">
            <w:pPr>
              <w:rPr>
                <w:rFonts w:ascii="Calibri" w:hAnsi="Calibri" w:cs="Calibri"/>
                <w:sz w:val="20"/>
                <w:szCs w:val="20"/>
                <w:lang w:val="en-GB"/>
              </w:rPr>
            </w:pPr>
          </w:p>
        </w:tc>
        <w:tc>
          <w:tcPr>
            <w:tcW w:w="3104" w:type="dxa"/>
          </w:tcPr>
          <w:p w14:paraId="233A6EC9" w14:textId="0764C9F9" w:rsidR="006C0E07" w:rsidRPr="007D1478" w:rsidRDefault="006C0E07" w:rsidP="00804ED0">
            <w:pPr>
              <w:rPr>
                <w:rFonts w:ascii="Calibri" w:hAnsi="Calibri" w:cs="Calibri"/>
                <w:sz w:val="20"/>
                <w:szCs w:val="20"/>
                <w:lang w:val="en-GB"/>
              </w:rPr>
            </w:pPr>
            <w:r w:rsidRPr="007D1478">
              <w:rPr>
                <w:rFonts w:ascii="Calibri" w:hAnsi="Calibri" w:cs="Calibri"/>
                <w:sz w:val="20"/>
                <w:szCs w:val="20"/>
                <w:lang w:val="en-GB"/>
              </w:rPr>
              <w:t xml:space="preserve">Sheet </w:t>
            </w:r>
            <w:r w:rsidR="005066B8">
              <w:rPr>
                <w:rFonts w:ascii="Calibri" w:hAnsi="Calibri" w:cs="Calibri"/>
                <w:sz w:val="20"/>
                <w:szCs w:val="20"/>
                <w:lang w:val="en-GB"/>
              </w:rPr>
              <w:t>2</w:t>
            </w:r>
            <w:r w:rsidRPr="007D1478">
              <w:rPr>
                <w:rFonts w:ascii="Calibri" w:hAnsi="Calibri" w:cs="Calibri"/>
                <w:sz w:val="20"/>
                <w:szCs w:val="20"/>
                <w:lang w:val="en-GB"/>
              </w:rPr>
              <w:t xml:space="preserve"> of </w:t>
            </w:r>
            <w:r w:rsidR="004D7CF4">
              <w:rPr>
                <w:rFonts w:ascii="Calibri" w:hAnsi="Calibri" w:cs="Calibri"/>
                <w:sz w:val="20"/>
                <w:szCs w:val="20"/>
                <w:lang w:val="en-GB"/>
              </w:rPr>
              <w:t>12</w:t>
            </w:r>
          </w:p>
        </w:tc>
      </w:tr>
      <w:tr w:rsidR="006C0E07" w:rsidRPr="007D1478" w14:paraId="300B5780" w14:textId="77777777" w:rsidTr="00804ED0">
        <w:tc>
          <w:tcPr>
            <w:tcW w:w="9330" w:type="dxa"/>
            <w:gridSpan w:val="3"/>
          </w:tcPr>
          <w:p w14:paraId="1CA26B24" w14:textId="350BC8EB" w:rsidR="006C0E07" w:rsidRDefault="006C0E07" w:rsidP="00804ED0">
            <w:pPr>
              <w:rPr>
                <w:rFonts w:ascii="Calibri" w:hAnsi="Calibri" w:cs="Calibri"/>
                <w:sz w:val="20"/>
                <w:szCs w:val="20"/>
                <w:lang w:val="en-GB"/>
              </w:rPr>
            </w:pPr>
            <w:r w:rsidRPr="007D1478">
              <w:rPr>
                <w:rFonts w:ascii="Calibri" w:hAnsi="Calibri" w:cs="Calibri"/>
                <w:sz w:val="20"/>
                <w:szCs w:val="20"/>
                <w:lang w:val="en-GB"/>
              </w:rPr>
              <w:t>Use Case Name:</w:t>
            </w:r>
          </w:p>
          <w:p w14:paraId="33C5383D" w14:textId="23E7C005" w:rsidR="006C0E07" w:rsidRPr="007D1478" w:rsidRDefault="006C0E07" w:rsidP="001B04C7">
            <w:pPr>
              <w:rPr>
                <w:rFonts w:ascii="Calibri" w:hAnsi="Calibri" w:cs="Calibri"/>
                <w:sz w:val="20"/>
                <w:szCs w:val="20"/>
                <w:lang w:val="en-GB"/>
              </w:rPr>
            </w:pPr>
            <w:r>
              <w:rPr>
                <w:rFonts w:ascii="Calibri" w:hAnsi="Calibri" w:cs="Calibri"/>
                <w:sz w:val="20"/>
                <w:szCs w:val="20"/>
                <w:lang w:val="en-GB"/>
              </w:rPr>
              <w:t>Log in</w:t>
            </w:r>
            <w:r w:rsidRPr="007D1478">
              <w:rPr>
                <w:rFonts w:ascii="Calibri" w:hAnsi="Calibri" w:cs="Calibri"/>
                <w:sz w:val="20"/>
                <w:szCs w:val="20"/>
                <w:lang w:val="en-GB"/>
              </w:rPr>
              <w:t xml:space="preserve"> User</w:t>
            </w:r>
          </w:p>
        </w:tc>
      </w:tr>
      <w:tr w:rsidR="006C0E07" w:rsidRPr="007D1478" w14:paraId="458C2DA8" w14:textId="77777777" w:rsidTr="00804ED0">
        <w:tc>
          <w:tcPr>
            <w:tcW w:w="9330" w:type="dxa"/>
            <w:gridSpan w:val="3"/>
          </w:tcPr>
          <w:p w14:paraId="3E288D16" w14:textId="77777777" w:rsidR="006C0E07" w:rsidRPr="007D1478" w:rsidRDefault="006C0E07" w:rsidP="00804ED0">
            <w:pPr>
              <w:rPr>
                <w:rFonts w:ascii="Calibri" w:hAnsi="Calibri" w:cs="Calibri"/>
                <w:sz w:val="20"/>
                <w:szCs w:val="20"/>
                <w:lang w:val="en-GB"/>
              </w:rPr>
            </w:pPr>
            <w:r w:rsidRPr="007D1478">
              <w:rPr>
                <w:rFonts w:ascii="Calibri" w:hAnsi="Calibri" w:cs="Calibri"/>
                <w:sz w:val="20"/>
                <w:szCs w:val="20"/>
                <w:lang w:val="en-GB"/>
              </w:rPr>
              <w:t xml:space="preserve">Description: </w:t>
            </w:r>
          </w:p>
          <w:p w14:paraId="34B958B0" w14:textId="0F218119" w:rsidR="001B04C7" w:rsidRPr="007D1478" w:rsidRDefault="006C0E07" w:rsidP="00804ED0">
            <w:pPr>
              <w:rPr>
                <w:rFonts w:ascii="Calibri" w:hAnsi="Calibri" w:cs="Calibri"/>
                <w:sz w:val="20"/>
                <w:szCs w:val="20"/>
                <w:lang w:val="en-GB"/>
              </w:rPr>
            </w:pPr>
            <w:r w:rsidRPr="007D1478">
              <w:rPr>
                <w:rFonts w:ascii="Calibri" w:hAnsi="Calibri" w:cs="Calibri"/>
                <w:sz w:val="20"/>
                <w:szCs w:val="20"/>
                <w:lang w:val="en-GB"/>
              </w:rPr>
              <w:t xml:space="preserve">User </w:t>
            </w:r>
            <w:r>
              <w:rPr>
                <w:rFonts w:ascii="Calibri" w:hAnsi="Calibri" w:cs="Calibri"/>
                <w:sz w:val="20"/>
                <w:szCs w:val="20"/>
                <w:lang w:val="en-GB"/>
              </w:rPr>
              <w:t>logs in to system</w:t>
            </w:r>
          </w:p>
        </w:tc>
      </w:tr>
      <w:tr w:rsidR="006C0E07" w:rsidRPr="007D1478" w14:paraId="5E6D7155" w14:textId="77777777" w:rsidTr="00804ED0">
        <w:tc>
          <w:tcPr>
            <w:tcW w:w="9330" w:type="dxa"/>
            <w:gridSpan w:val="3"/>
          </w:tcPr>
          <w:p w14:paraId="2DC05814" w14:textId="77777777" w:rsidR="006C0E07" w:rsidRPr="007D1478" w:rsidRDefault="006C0E07" w:rsidP="00804ED0">
            <w:pPr>
              <w:rPr>
                <w:rFonts w:ascii="Calibri" w:hAnsi="Calibri" w:cs="Calibri"/>
                <w:sz w:val="20"/>
                <w:szCs w:val="20"/>
                <w:lang w:val="en-GB"/>
              </w:rPr>
            </w:pPr>
            <w:r w:rsidRPr="007D1478">
              <w:rPr>
                <w:rFonts w:ascii="Calibri" w:hAnsi="Calibri" w:cs="Calibri"/>
                <w:sz w:val="20"/>
                <w:szCs w:val="20"/>
                <w:lang w:val="en-GB"/>
              </w:rPr>
              <w:t>Entry Condition(s):</w:t>
            </w:r>
          </w:p>
          <w:p w14:paraId="46FFCD22" w14:textId="584A6E22" w:rsidR="001B04C7" w:rsidRPr="007D1478" w:rsidRDefault="006C0E07" w:rsidP="00804ED0">
            <w:pPr>
              <w:rPr>
                <w:rFonts w:ascii="Calibri" w:hAnsi="Calibri" w:cs="Calibri"/>
                <w:sz w:val="20"/>
                <w:szCs w:val="20"/>
                <w:lang w:val="en-GB"/>
              </w:rPr>
            </w:pPr>
            <w:r>
              <w:rPr>
                <w:rFonts w:ascii="Calibri" w:hAnsi="Calibri" w:cs="Calibri"/>
                <w:sz w:val="20"/>
                <w:szCs w:val="20"/>
                <w:lang w:val="en-GB"/>
              </w:rPr>
              <w:t>User has accessed the home page on their device</w:t>
            </w:r>
            <w:r>
              <w:rPr>
                <w:rFonts w:ascii="Calibri" w:hAnsi="Calibri" w:cs="Calibri"/>
                <w:sz w:val="20"/>
                <w:szCs w:val="20"/>
                <w:lang w:val="en-GB"/>
              </w:rPr>
              <w:t xml:space="preserve"> and has an account.</w:t>
            </w:r>
          </w:p>
        </w:tc>
      </w:tr>
      <w:tr w:rsidR="006C0E07" w:rsidRPr="007D1478" w14:paraId="724E2C08" w14:textId="77777777" w:rsidTr="00804ED0">
        <w:tc>
          <w:tcPr>
            <w:tcW w:w="9330" w:type="dxa"/>
            <w:gridSpan w:val="3"/>
          </w:tcPr>
          <w:p w14:paraId="27A1BDDF" w14:textId="77777777" w:rsidR="006C0E07" w:rsidRPr="007D1478" w:rsidRDefault="006C0E07" w:rsidP="00804ED0">
            <w:pPr>
              <w:rPr>
                <w:rFonts w:ascii="Calibri" w:hAnsi="Calibri" w:cs="Calibri"/>
                <w:sz w:val="20"/>
                <w:szCs w:val="20"/>
                <w:lang w:val="en-GB"/>
              </w:rPr>
            </w:pPr>
            <w:r w:rsidRPr="007D1478">
              <w:rPr>
                <w:rFonts w:ascii="Calibri" w:hAnsi="Calibri" w:cs="Calibri"/>
                <w:sz w:val="20"/>
                <w:szCs w:val="20"/>
                <w:lang w:val="en-GB"/>
              </w:rPr>
              <w:t>Flow of Events:</w:t>
            </w:r>
          </w:p>
          <w:p w14:paraId="02FDCE63" w14:textId="21376F89" w:rsidR="006C0E07" w:rsidRPr="007D1478" w:rsidRDefault="006C0E07" w:rsidP="006C0E07">
            <w:pPr>
              <w:pStyle w:val="ListParagraph"/>
              <w:numPr>
                <w:ilvl w:val="0"/>
                <w:numId w:val="26"/>
              </w:numPr>
              <w:rPr>
                <w:rFonts w:ascii="Calibri" w:hAnsi="Calibri" w:cs="Calibri"/>
                <w:sz w:val="20"/>
                <w:szCs w:val="20"/>
                <w:lang w:val="en-GB"/>
              </w:rPr>
            </w:pPr>
            <w:r>
              <w:rPr>
                <w:rFonts w:ascii="Calibri" w:hAnsi="Calibri" w:cs="Calibri"/>
                <w:sz w:val="20"/>
                <w:szCs w:val="20"/>
                <w:lang w:val="en-GB"/>
              </w:rPr>
              <w:t>User selects ‘</w:t>
            </w:r>
            <w:r>
              <w:rPr>
                <w:rFonts w:ascii="Calibri" w:hAnsi="Calibri" w:cs="Calibri"/>
                <w:sz w:val="20"/>
                <w:szCs w:val="20"/>
                <w:lang w:val="en-GB"/>
              </w:rPr>
              <w:t>Already have an account?</w:t>
            </w:r>
            <w:r>
              <w:rPr>
                <w:rFonts w:ascii="Calibri" w:hAnsi="Calibri" w:cs="Calibri"/>
                <w:sz w:val="20"/>
                <w:szCs w:val="20"/>
                <w:lang w:val="en-GB"/>
              </w:rPr>
              <w:t>’ (</w:t>
            </w:r>
            <w:proofErr w:type="gramStart"/>
            <w:r>
              <w:rPr>
                <w:rFonts w:ascii="Calibri" w:hAnsi="Calibri" w:cs="Calibri"/>
                <w:sz w:val="20"/>
                <w:szCs w:val="20"/>
                <w:lang w:val="en-GB"/>
              </w:rPr>
              <w:t>log</w:t>
            </w:r>
            <w:proofErr w:type="gramEnd"/>
            <w:r>
              <w:rPr>
                <w:rFonts w:ascii="Calibri" w:hAnsi="Calibri" w:cs="Calibri"/>
                <w:sz w:val="20"/>
                <w:szCs w:val="20"/>
                <w:lang w:val="en-GB"/>
              </w:rPr>
              <w:t xml:space="preserve"> in)</w:t>
            </w:r>
            <w:r>
              <w:rPr>
                <w:rFonts w:ascii="Calibri" w:hAnsi="Calibri" w:cs="Calibri"/>
                <w:sz w:val="20"/>
                <w:szCs w:val="20"/>
                <w:lang w:val="en-GB"/>
              </w:rPr>
              <w:t xml:space="preserve"> option.</w:t>
            </w:r>
          </w:p>
          <w:p w14:paraId="5DE34C2F" w14:textId="0221CA70" w:rsidR="006C0E07" w:rsidRDefault="006C0E07" w:rsidP="006C0E07">
            <w:pPr>
              <w:pStyle w:val="ListParagraph"/>
              <w:numPr>
                <w:ilvl w:val="0"/>
                <w:numId w:val="26"/>
              </w:numPr>
              <w:rPr>
                <w:rFonts w:ascii="Calibri" w:hAnsi="Calibri" w:cs="Calibri"/>
                <w:sz w:val="20"/>
                <w:szCs w:val="20"/>
                <w:lang w:val="en-GB"/>
              </w:rPr>
            </w:pPr>
            <w:r>
              <w:rPr>
                <w:rFonts w:ascii="Calibri" w:hAnsi="Calibri" w:cs="Calibri"/>
                <w:sz w:val="20"/>
                <w:szCs w:val="20"/>
                <w:lang w:val="en-GB"/>
              </w:rPr>
              <w:t>System displays th</w:t>
            </w:r>
            <w:r>
              <w:rPr>
                <w:rFonts w:ascii="Calibri" w:hAnsi="Calibri" w:cs="Calibri"/>
                <w:sz w:val="20"/>
                <w:szCs w:val="20"/>
                <w:lang w:val="en-GB"/>
              </w:rPr>
              <w:t>e log in screen, prompting user for username and password</w:t>
            </w:r>
            <w:r w:rsidR="000747A5">
              <w:rPr>
                <w:rFonts w:ascii="Calibri" w:hAnsi="Calibri" w:cs="Calibri"/>
                <w:sz w:val="20"/>
                <w:szCs w:val="20"/>
                <w:lang w:val="en-GB"/>
              </w:rPr>
              <w:t>.</w:t>
            </w:r>
          </w:p>
          <w:p w14:paraId="655FDEC3" w14:textId="0D038A54" w:rsidR="000747A5" w:rsidRPr="007D1478" w:rsidRDefault="000747A5" w:rsidP="006C0E07">
            <w:pPr>
              <w:pStyle w:val="ListParagraph"/>
              <w:numPr>
                <w:ilvl w:val="0"/>
                <w:numId w:val="26"/>
              </w:numPr>
              <w:rPr>
                <w:rFonts w:ascii="Calibri" w:hAnsi="Calibri" w:cs="Calibri"/>
                <w:sz w:val="20"/>
                <w:szCs w:val="20"/>
                <w:lang w:val="en-GB"/>
              </w:rPr>
            </w:pPr>
            <w:r>
              <w:rPr>
                <w:rFonts w:ascii="Calibri" w:hAnsi="Calibri" w:cs="Calibri"/>
                <w:sz w:val="20"/>
                <w:szCs w:val="20"/>
                <w:lang w:val="en-GB"/>
              </w:rPr>
              <w:t>System also displays ‘Forgotten your password?” (</w:t>
            </w:r>
            <w:proofErr w:type="gramStart"/>
            <w:r>
              <w:rPr>
                <w:rFonts w:ascii="Calibri" w:hAnsi="Calibri" w:cs="Calibri"/>
                <w:sz w:val="20"/>
                <w:szCs w:val="20"/>
                <w:lang w:val="en-GB"/>
              </w:rPr>
              <w:t>change</w:t>
            </w:r>
            <w:proofErr w:type="gramEnd"/>
            <w:r>
              <w:rPr>
                <w:rFonts w:ascii="Calibri" w:hAnsi="Calibri" w:cs="Calibri"/>
                <w:sz w:val="20"/>
                <w:szCs w:val="20"/>
                <w:lang w:val="en-GB"/>
              </w:rPr>
              <w:t xml:space="preserve"> password) option (see </w:t>
            </w:r>
            <w:r w:rsidR="00BB7D2F">
              <w:rPr>
                <w:rFonts w:ascii="Calibri" w:hAnsi="Calibri" w:cs="Calibri"/>
                <w:sz w:val="20"/>
                <w:szCs w:val="20"/>
                <w:lang w:val="en-GB"/>
              </w:rPr>
              <w:t>C</w:t>
            </w:r>
            <w:r>
              <w:rPr>
                <w:rFonts w:ascii="Calibri" w:hAnsi="Calibri" w:cs="Calibri"/>
                <w:sz w:val="20"/>
                <w:szCs w:val="20"/>
                <w:lang w:val="en-GB"/>
              </w:rPr>
              <w:t xml:space="preserve">hange </w:t>
            </w:r>
            <w:r w:rsidR="00BB7D2F">
              <w:rPr>
                <w:rFonts w:ascii="Calibri" w:hAnsi="Calibri" w:cs="Calibri"/>
                <w:sz w:val="20"/>
                <w:szCs w:val="20"/>
                <w:lang w:val="en-GB"/>
              </w:rPr>
              <w:t>P</w:t>
            </w:r>
            <w:r>
              <w:rPr>
                <w:rFonts w:ascii="Calibri" w:hAnsi="Calibri" w:cs="Calibri"/>
                <w:sz w:val="20"/>
                <w:szCs w:val="20"/>
                <w:lang w:val="en-GB"/>
              </w:rPr>
              <w:t>assword use case).</w:t>
            </w:r>
          </w:p>
          <w:p w14:paraId="73EE84F5" w14:textId="79A1FF49" w:rsidR="006C0E07" w:rsidRPr="007D1478" w:rsidRDefault="006C0E07" w:rsidP="006C0E07">
            <w:pPr>
              <w:pStyle w:val="ListParagraph"/>
              <w:numPr>
                <w:ilvl w:val="0"/>
                <w:numId w:val="26"/>
              </w:numPr>
              <w:rPr>
                <w:rFonts w:ascii="Calibri" w:hAnsi="Calibri" w:cs="Calibri"/>
                <w:sz w:val="20"/>
                <w:szCs w:val="20"/>
                <w:lang w:val="en-GB"/>
              </w:rPr>
            </w:pPr>
            <w:r w:rsidRPr="007D1478">
              <w:rPr>
                <w:rFonts w:ascii="Calibri" w:hAnsi="Calibri" w:cs="Calibri"/>
                <w:sz w:val="20"/>
                <w:szCs w:val="20"/>
                <w:lang w:val="en-GB"/>
              </w:rPr>
              <w:t xml:space="preserve">User </w:t>
            </w:r>
            <w:r>
              <w:rPr>
                <w:rFonts w:ascii="Calibri" w:hAnsi="Calibri" w:cs="Calibri"/>
                <w:sz w:val="20"/>
                <w:szCs w:val="20"/>
                <w:lang w:val="en-GB"/>
              </w:rPr>
              <w:t xml:space="preserve">enters their </w:t>
            </w:r>
            <w:r w:rsidR="000747A5">
              <w:rPr>
                <w:rFonts w:ascii="Calibri" w:hAnsi="Calibri" w:cs="Calibri"/>
                <w:sz w:val="20"/>
                <w:szCs w:val="20"/>
                <w:lang w:val="en-GB"/>
              </w:rPr>
              <w:t>username</w:t>
            </w:r>
            <w:r>
              <w:rPr>
                <w:rFonts w:ascii="Calibri" w:hAnsi="Calibri" w:cs="Calibri"/>
                <w:sz w:val="20"/>
                <w:szCs w:val="20"/>
                <w:lang w:val="en-GB"/>
              </w:rPr>
              <w:t xml:space="preserve"> and password.</w:t>
            </w:r>
          </w:p>
          <w:p w14:paraId="77F4499D" w14:textId="77777777" w:rsidR="006C0E07" w:rsidRDefault="006C0E07" w:rsidP="00804ED0">
            <w:pPr>
              <w:pStyle w:val="ListParagraph"/>
              <w:numPr>
                <w:ilvl w:val="0"/>
                <w:numId w:val="26"/>
              </w:numPr>
              <w:rPr>
                <w:rFonts w:ascii="Calibri" w:hAnsi="Calibri" w:cs="Calibri"/>
                <w:sz w:val="20"/>
                <w:szCs w:val="20"/>
                <w:lang w:val="en-GB"/>
              </w:rPr>
            </w:pPr>
            <w:r>
              <w:rPr>
                <w:rFonts w:ascii="Calibri" w:hAnsi="Calibri" w:cs="Calibri"/>
                <w:sz w:val="20"/>
                <w:szCs w:val="20"/>
                <w:lang w:val="en-GB"/>
              </w:rPr>
              <w:t>System displays main menu screen, with all available test categories (</w:t>
            </w:r>
            <w:proofErr w:type="gramStart"/>
            <w:r>
              <w:rPr>
                <w:rFonts w:ascii="Calibri" w:hAnsi="Calibri" w:cs="Calibri"/>
                <w:sz w:val="20"/>
                <w:szCs w:val="20"/>
                <w:lang w:val="en-GB"/>
              </w:rPr>
              <w:t>e.g.</w:t>
            </w:r>
            <w:proofErr w:type="gramEnd"/>
            <w:r>
              <w:rPr>
                <w:rFonts w:ascii="Calibri" w:hAnsi="Calibri" w:cs="Calibri"/>
                <w:sz w:val="20"/>
                <w:szCs w:val="20"/>
                <w:lang w:val="en-GB"/>
              </w:rPr>
              <w:t xml:space="preserve"> ‘Basics 1’) and a horizontal nav bar menu displaying the various site pages: Profile, </w:t>
            </w:r>
            <w:r>
              <w:rPr>
                <w:rFonts w:ascii="Calibri" w:hAnsi="Calibri" w:cs="Calibri"/>
                <w:sz w:val="20"/>
                <w:szCs w:val="20"/>
                <w:lang w:val="en-GB"/>
              </w:rPr>
              <w:t>Leader board</w:t>
            </w:r>
            <w:r>
              <w:rPr>
                <w:rFonts w:ascii="Calibri" w:hAnsi="Calibri" w:cs="Calibri"/>
                <w:sz w:val="20"/>
                <w:szCs w:val="20"/>
                <w:lang w:val="en-GB"/>
              </w:rPr>
              <w:t>, Concerts, Log out</w:t>
            </w:r>
            <w:r>
              <w:rPr>
                <w:rFonts w:ascii="Calibri" w:hAnsi="Calibri" w:cs="Calibri"/>
                <w:sz w:val="20"/>
                <w:szCs w:val="20"/>
                <w:lang w:val="en-GB"/>
              </w:rPr>
              <w:t>.</w:t>
            </w:r>
          </w:p>
          <w:p w14:paraId="67B3A858" w14:textId="738CB478" w:rsidR="00BB7D2F" w:rsidRPr="00BB7D2F" w:rsidRDefault="00BB7D2F" w:rsidP="00BB7D2F">
            <w:pPr>
              <w:pStyle w:val="ListParagraph"/>
              <w:rPr>
                <w:rFonts w:ascii="Calibri" w:hAnsi="Calibri" w:cs="Calibri"/>
                <w:sz w:val="20"/>
                <w:szCs w:val="20"/>
                <w:lang w:val="en-GB"/>
              </w:rPr>
            </w:pPr>
          </w:p>
        </w:tc>
      </w:tr>
      <w:tr w:rsidR="006C0E07" w:rsidRPr="007D1478" w14:paraId="50FC2122" w14:textId="77777777" w:rsidTr="00804ED0">
        <w:tc>
          <w:tcPr>
            <w:tcW w:w="9330" w:type="dxa"/>
            <w:gridSpan w:val="3"/>
          </w:tcPr>
          <w:p w14:paraId="3BFC169C" w14:textId="2CC0ECB0" w:rsidR="006C0E07" w:rsidRPr="007D1478" w:rsidRDefault="006C0E07" w:rsidP="00804ED0">
            <w:pPr>
              <w:rPr>
                <w:rFonts w:ascii="Calibri" w:hAnsi="Calibri" w:cs="Calibri"/>
                <w:sz w:val="20"/>
                <w:szCs w:val="20"/>
                <w:lang w:val="en-GB"/>
              </w:rPr>
            </w:pPr>
            <w:r w:rsidRPr="007D1478">
              <w:rPr>
                <w:rFonts w:ascii="Calibri" w:hAnsi="Calibri" w:cs="Calibri"/>
                <w:sz w:val="20"/>
                <w:szCs w:val="20"/>
                <w:lang w:val="en-GB"/>
              </w:rPr>
              <w:t xml:space="preserve">Exit Condition(s): </w:t>
            </w:r>
            <w:r>
              <w:rPr>
                <w:rFonts w:ascii="Calibri" w:hAnsi="Calibri" w:cs="Calibri"/>
                <w:sz w:val="20"/>
                <w:szCs w:val="20"/>
                <w:lang w:val="en-GB"/>
              </w:rPr>
              <w:t>User is logged in</w:t>
            </w:r>
          </w:p>
        </w:tc>
      </w:tr>
      <w:tr w:rsidR="006C0E07" w:rsidRPr="007D1478" w14:paraId="3ED78B77" w14:textId="77777777" w:rsidTr="00804ED0">
        <w:tc>
          <w:tcPr>
            <w:tcW w:w="9330" w:type="dxa"/>
            <w:gridSpan w:val="3"/>
          </w:tcPr>
          <w:p w14:paraId="738FF39C" w14:textId="77777777" w:rsidR="006C0E07" w:rsidRPr="007D1478" w:rsidRDefault="006C0E07" w:rsidP="00804ED0">
            <w:pPr>
              <w:rPr>
                <w:rFonts w:ascii="Calibri" w:hAnsi="Calibri" w:cs="Calibri"/>
                <w:sz w:val="20"/>
                <w:szCs w:val="20"/>
                <w:lang w:val="en-GB"/>
              </w:rPr>
            </w:pPr>
            <w:r w:rsidRPr="007D1478">
              <w:rPr>
                <w:rFonts w:ascii="Calibri" w:hAnsi="Calibri" w:cs="Calibri"/>
                <w:sz w:val="20"/>
                <w:szCs w:val="20"/>
                <w:lang w:val="en-GB"/>
              </w:rPr>
              <w:t>Alternate Flows / Exceptions Handling:</w:t>
            </w:r>
          </w:p>
          <w:p w14:paraId="748194D7" w14:textId="4D53C4E1" w:rsidR="006C0E07" w:rsidRDefault="006C0E07" w:rsidP="00804ED0">
            <w:pPr>
              <w:rPr>
                <w:rFonts w:ascii="Calibri" w:hAnsi="Calibri" w:cs="Calibri"/>
                <w:sz w:val="20"/>
                <w:szCs w:val="20"/>
                <w:lang w:val="en-GB"/>
              </w:rPr>
            </w:pPr>
            <w:r>
              <w:rPr>
                <w:rFonts w:ascii="Calibri" w:hAnsi="Calibri" w:cs="Calibri"/>
                <w:sz w:val="20"/>
                <w:szCs w:val="20"/>
                <w:lang w:val="en-GB"/>
              </w:rPr>
              <w:t xml:space="preserve">User has </w:t>
            </w:r>
            <w:r w:rsidR="005066B8">
              <w:rPr>
                <w:rFonts w:ascii="Calibri" w:hAnsi="Calibri" w:cs="Calibri"/>
                <w:sz w:val="20"/>
                <w:szCs w:val="20"/>
                <w:lang w:val="en-GB"/>
              </w:rPr>
              <w:t>incorrect email details</w:t>
            </w:r>
            <w:r>
              <w:rPr>
                <w:rFonts w:ascii="Calibri" w:hAnsi="Calibri" w:cs="Calibri"/>
                <w:sz w:val="20"/>
                <w:szCs w:val="20"/>
                <w:lang w:val="en-GB"/>
              </w:rPr>
              <w:t>.</w:t>
            </w:r>
          </w:p>
          <w:p w14:paraId="2A37EEF9" w14:textId="5860E719" w:rsidR="006C0E07" w:rsidRPr="007D1478" w:rsidRDefault="006C0E07" w:rsidP="00804ED0">
            <w:pPr>
              <w:rPr>
                <w:rFonts w:ascii="Calibri" w:hAnsi="Calibri" w:cs="Calibri"/>
                <w:sz w:val="20"/>
                <w:szCs w:val="20"/>
                <w:lang w:val="en-GB"/>
              </w:rPr>
            </w:pPr>
            <w:r>
              <w:rPr>
                <w:rFonts w:ascii="Calibri" w:hAnsi="Calibri" w:cs="Calibri"/>
                <w:sz w:val="20"/>
                <w:szCs w:val="20"/>
                <w:lang w:val="en-GB"/>
              </w:rPr>
              <w:t>User has</w:t>
            </w:r>
            <w:r w:rsidR="005066B8">
              <w:rPr>
                <w:rFonts w:ascii="Calibri" w:hAnsi="Calibri" w:cs="Calibri"/>
                <w:sz w:val="20"/>
                <w:szCs w:val="20"/>
                <w:lang w:val="en-GB"/>
              </w:rPr>
              <w:t xml:space="preserve"> incorrect password details</w:t>
            </w:r>
            <w:r>
              <w:rPr>
                <w:rFonts w:ascii="Calibri" w:hAnsi="Calibri" w:cs="Calibri"/>
                <w:sz w:val="20"/>
                <w:szCs w:val="20"/>
                <w:lang w:val="en-GB"/>
              </w:rPr>
              <w:t>.</w:t>
            </w:r>
          </w:p>
        </w:tc>
      </w:tr>
      <w:tr w:rsidR="006C0E07" w:rsidRPr="007D1478" w14:paraId="773D6DC6" w14:textId="77777777" w:rsidTr="00804ED0">
        <w:tc>
          <w:tcPr>
            <w:tcW w:w="9330" w:type="dxa"/>
            <w:gridSpan w:val="3"/>
          </w:tcPr>
          <w:p w14:paraId="32B686F1" w14:textId="5BDE65EC" w:rsidR="006C0E07" w:rsidRDefault="006C0E07" w:rsidP="00804ED0">
            <w:pPr>
              <w:rPr>
                <w:rFonts w:ascii="Calibri" w:hAnsi="Calibri" w:cs="Calibri"/>
                <w:b/>
                <w:sz w:val="20"/>
                <w:szCs w:val="20"/>
                <w:lang w:val="en-GB"/>
              </w:rPr>
            </w:pPr>
            <w:r w:rsidRPr="007D1478">
              <w:rPr>
                <w:rFonts w:ascii="Calibri" w:hAnsi="Calibri" w:cs="Calibri"/>
                <w:b/>
                <w:sz w:val="20"/>
                <w:szCs w:val="20"/>
                <w:lang w:val="en-GB"/>
              </w:rPr>
              <w:t>Technology / Data Variations:</w:t>
            </w:r>
          </w:p>
          <w:p w14:paraId="1F63A4CB" w14:textId="77777777" w:rsidR="006C0E07" w:rsidRPr="00BB7D2F" w:rsidRDefault="006C0E07" w:rsidP="00804ED0">
            <w:pPr>
              <w:rPr>
                <w:rFonts w:ascii="Calibri" w:hAnsi="Calibri" w:cs="Calibri"/>
                <w:bCs/>
                <w:sz w:val="20"/>
                <w:szCs w:val="20"/>
                <w:lang w:val="en-GB"/>
              </w:rPr>
            </w:pPr>
            <w:r w:rsidRPr="00BB7D2F">
              <w:rPr>
                <w:rFonts w:ascii="Calibri" w:hAnsi="Calibri" w:cs="Calibri"/>
                <w:bCs/>
                <w:sz w:val="20"/>
                <w:szCs w:val="20"/>
                <w:lang w:val="en-GB"/>
              </w:rPr>
              <w:t>Technology: CSS, HTML, JS, Java, PHP</w:t>
            </w:r>
          </w:p>
          <w:p w14:paraId="4CB5C009" w14:textId="77777777" w:rsidR="006C0E07" w:rsidRPr="00BB7D2F" w:rsidRDefault="006C0E07" w:rsidP="00804ED0">
            <w:pPr>
              <w:rPr>
                <w:rFonts w:ascii="Calibri" w:hAnsi="Calibri" w:cs="Calibri"/>
                <w:bCs/>
                <w:sz w:val="20"/>
                <w:szCs w:val="20"/>
                <w:lang w:val="en-GB"/>
              </w:rPr>
            </w:pPr>
            <w:r w:rsidRPr="00BB7D2F">
              <w:rPr>
                <w:rFonts w:ascii="Calibri" w:hAnsi="Calibri" w:cs="Calibri"/>
                <w:bCs/>
                <w:sz w:val="20"/>
                <w:szCs w:val="20"/>
                <w:lang w:val="en-GB"/>
              </w:rPr>
              <w:t>String: password, email</w:t>
            </w:r>
          </w:p>
          <w:p w14:paraId="261288DE" w14:textId="77777777" w:rsidR="006C0E07" w:rsidRDefault="006C0E07" w:rsidP="00804ED0">
            <w:pPr>
              <w:rPr>
                <w:rFonts w:ascii="Calibri" w:hAnsi="Calibri" w:cs="Calibri"/>
                <w:bCs/>
                <w:sz w:val="20"/>
                <w:szCs w:val="20"/>
                <w:lang w:val="en-GB"/>
              </w:rPr>
            </w:pPr>
            <w:proofErr w:type="gramStart"/>
            <w:r w:rsidRPr="00BB7D2F">
              <w:rPr>
                <w:rFonts w:ascii="Calibri" w:hAnsi="Calibri" w:cs="Calibri"/>
                <w:bCs/>
                <w:sz w:val="20"/>
                <w:szCs w:val="20"/>
                <w:lang w:val="en-GB"/>
              </w:rPr>
              <w:t>Boolean:</w:t>
            </w:r>
            <w:r w:rsidR="005066B8" w:rsidRPr="00BB7D2F">
              <w:rPr>
                <w:rFonts w:ascii="Calibri" w:hAnsi="Calibri" w:cs="Calibri"/>
                <w:bCs/>
                <w:sz w:val="20"/>
                <w:szCs w:val="20"/>
                <w:lang w:val="en-GB"/>
              </w:rPr>
              <w:t>,</w:t>
            </w:r>
            <w:proofErr w:type="gramEnd"/>
            <w:r w:rsidR="005066B8" w:rsidRPr="00BB7D2F">
              <w:rPr>
                <w:rFonts w:ascii="Calibri" w:hAnsi="Calibri" w:cs="Calibri"/>
                <w:bCs/>
                <w:sz w:val="20"/>
                <w:szCs w:val="20"/>
                <w:lang w:val="en-GB"/>
              </w:rPr>
              <w:t xml:space="preserve"> </w:t>
            </w:r>
            <w:proofErr w:type="spellStart"/>
            <w:r w:rsidR="005066B8" w:rsidRPr="00BB7D2F">
              <w:rPr>
                <w:rFonts w:ascii="Calibri" w:hAnsi="Calibri" w:cs="Calibri"/>
                <w:bCs/>
                <w:sz w:val="20"/>
                <w:szCs w:val="20"/>
                <w:lang w:val="en-GB"/>
              </w:rPr>
              <w:t>loggedIn</w:t>
            </w:r>
            <w:proofErr w:type="spellEnd"/>
            <w:r w:rsidR="005066B8" w:rsidRPr="00BB7D2F">
              <w:rPr>
                <w:rFonts w:ascii="Calibri" w:hAnsi="Calibri" w:cs="Calibri"/>
                <w:bCs/>
                <w:sz w:val="20"/>
                <w:szCs w:val="20"/>
                <w:lang w:val="en-GB"/>
              </w:rPr>
              <w:t>.</w:t>
            </w:r>
          </w:p>
          <w:p w14:paraId="24D76B55" w14:textId="07A37D82" w:rsidR="004D7CF4" w:rsidRPr="00BB7D2F" w:rsidRDefault="004D7CF4" w:rsidP="00804ED0">
            <w:pPr>
              <w:rPr>
                <w:rFonts w:ascii="Calibri" w:hAnsi="Calibri" w:cs="Calibri"/>
                <w:bCs/>
                <w:sz w:val="20"/>
                <w:szCs w:val="20"/>
                <w:lang w:val="en-GB"/>
              </w:rPr>
            </w:pPr>
          </w:p>
        </w:tc>
      </w:tr>
      <w:tr w:rsidR="00BB7D2F" w:rsidRPr="007D1478" w14:paraId="42250586" w14:textId="77777777" w:rsidTr="00804ED0">
        <w:tc>
          <w:tcPr>
            <w:tcW w:w="3100" w:type="dxa"/>
          </w:tcPr>
          <w:p w14:paraId="504578E5" w14:textId="15B1310B" w:rsidR="00BB7D2F" w:rsidRPr="007D1478" w:rsidRDefault="00BB7D2F" w:rsidP="00804ED0">
            <w:pPr>
              <w:pStyle w:val="Heading2"/>
              <w:rPr>
                <w:lang w:val="en-GB"/>
              </w:rPr>
            </w:pPr>
            <w:bookmarkStart w:id="2" w:name="_Toc125470461"/>
            <w:r w:rsidRPr="007D1478">
              <w:rPr>
                <w:lang w:val="en-GB"/>
              </w:rPr>
              <w:lastRenderedPageBreak/>
              <w:t>Use Case No.</w:t>
            </w:r>
            <w:r w:rsidR="00D27983">
              <w:rPr>
                <w:lang w:val="en-GB"/>
              </w:rPr>
              <w:t>3</w:t>
            </w:r>
            <w:bookmarkEnd w:id="2"/>
          </w:p>
        </w:tc>
        <w:tc>
          <w:tcPr>
            <w:tcW w:w="3126" w:type="dxa"/>
          </w:tcPr>
          <w:p w14:paraId="143BC728" w14:textId="77777777" w:rsidR="00BB7D2F" w:rsidRPr="007D1478" w:rsidRDefault="00BB7D2F" w:rsidP="00804ED0">
            <w:pPr>
              <w:rPr>
                <w:rFonts w:ascii="Calibri" w:hAnsi="Calibri" w:cs="Calibri"/>
                <w:sz w:val="20"/>
                <w:szCs w:val="20"/>
                <w:lang w:val="en-GB"/>
              </w:rPr>
            </w:pPr>
            <w:r w:rsidRPr="007D1478">
              <w:rPr>
                <w:rFonts w:ascii="Calibri" w:hAnsi="Calibri" w:cs="Calibri"/>
                <w:sz w:val="20"/>
                <w:szCs w:val="20"/>
                <w:lang w:val="en-GB"/>
              </w:rPr>
              <w:t>Participating Actor(s):</w:t>
            </w:r>
          </w:p>
          <w:p w14:paraId="5453F477" w14:textId="77777777" w:rsidR="00BB7D2F" w:rsidRPr="007D1478" w:rsidRDefault="00BB7D2F" w:rsidP="00804ED0">
            <w:pPr>
              <w:rPr>
                <w:rFonts w:ascii="Calibri" w:hAnsi="Calibri" w:cs="Calibri"/>
                <w:sz w:val="20"/>
                <w:szCs w:val="20"/>
                <w:lang w:val="en-GB"/>
              </w:rPr>
            </w:pPr>
            <w:r>
              <w:rPr>
                <w:rFonts w:ascii="Calibri" w:hAnsi="Calibri" w:cs="Calibri"/>
                <w:sz w:val="20"/>
                <w:szCs w:val="20"/>
                <w:lang w:val="en-GB"/>
              </w:rPr>
              <w:t>Website User</w:t>
            </w:r>
          </w:p>
          <w:p w14:paraId="33D65625" w14:textId="77777777" w:rsidR="00BB7D2F" w:rsidRPr="007D1478" w:rsidRDefault="00BB7D2F" w:rsidP="00804ED0">
            <w:pPr>
              <w:rPr>
                <w:rFonts w:ascii="Calibri" w:hAnsi="Calibri" w:cs="Calibri"/>
                <w:sz w:val="20"/>
                <w:szCs w:val="20"/>
                <w:lang w:val="en-GB"/>
              </w:rPr>
            </w:pPr>
          </w:p>
        </w:tc>
        <w:tc>
          <w:tcPr>
            <w:tcW w:w="3104" w:type="dxa"/>
          </w:tcPr>
          <w:p w14:paraId="40B385E9" w14:textId="7D19235E" w:rsidR="00BB7D2F" w:rsidRPr="007D1478" w:rsidRDefault="00BB7D2F" w:rsidP="00804ED0">
            <w:pPr>
              <w:rPr>
                <w:rFonts w:ascii="Calibri" w:hAnsi="Calibri" w:cs="Calibri"/>
                <w:sz w:val="20"/>
                <w:szCs w:val="20"/>
                <w:lang w:val="en-GB"/>
              </w:rPr>
            </w:pPr>
            <w:r w:rsidRPr="007D1478">
              <w:rPr>
                <w:rFonts w:ascii="Calibri" w:hAnsi="Calibri" w:cs="Calibri"/>
                <w:sz w:val="20"/>
                <w:szCs w:val="20"/>
                <w:lang w:val="en-GB"/>
              </w:rPr>
              <w:t xml:space="preserve">Sheet </w:t>
            </w:r>
            <w:r w:rsidR="002F0CD4">
              <w:rPr>
                <w:rFonts w:ascii="Calibri" w:hAnsi="Calibri" w:cs="Calibri"/>
                <w:sz w:val="20"/>
                <w:szCs w:val="20"/>
                <w:lang w:val="en-GB"/>
              </w:rPr>
              <w:t>3</w:t>
            </w:r>
            <w:r w:rsidRPr="007D1478">
              <w:rPr>
                <w:rFonts w:ascii="Calibri" w:hAnsi="Calibri" w:cs="Calibri"/>
                <w:sz w:val="20"/>
                <w:szCs w:val="20"/>
                <w:lang w:val="en-GB"/>
              </w:rPr>
              <w:t xml:space="preserve"> of 1</w:t>
            </w:r>
            <w:r w:rsidR="002C1893">
              <w:rPr>
                <w:rFonts w:ascii="Calibri" w:hAnsi="Calibri" w:cs="Calibri"/>
                <w:sz w:val="20"/>
                <w:szCs w:val="20"/>
                <w:lang w:val="en-GB"/>
              </w:rPr>
              <w:t>2</w:t>
            </w:r>
          </w:p>
        </w:tc>
      </w:tr>
      <w:tr w:rsidR="00BB7D2F" w:rsidRPr="007D1478" w14:paraId="6064CBD5" w14:textId="77777777" w:rsidTr="00804ED0">
        <w:tc>
          <w:tcPr>
            <w:tcW w:w="9330" w:type="dxa"/>
            <w:gridSpan w:val="3"/>
          </w:tcPr>
          <w:p w14:paraId="2151C344" w14:textId="706A31F7" w:rsidR="00BB7D2F" w:rsidRDefault="00BB7D2F" w:rsidP="00804ED0">
            <w:pPr>
              <w:rPr>
                <w:rFonts w:ascii="Calibri" w:hAnsi="Calibri" w:cs="Calibri"/>
                <w:sz w:val="20"/>
                <w:szCs w:val="20"/>
                <w:lang w:val="en-GB"/>
              </w:rPr>
            </w:pPr>
            <w:r w:rsidRPr="007D1478">
              <w:rPr>
                <w:rFonts w:ascii="Calibri" w:hAnsi="Calibri" w:cs="Calibri"/>
                <w:sz w:val="20"/>
                <w:szCs w:val="20"/>
                <w:lang w:val="en-GB"/>
              </w:rPr>
              <w:t>Use Case Name:</w:t>
            </w:r>
          </w:p>
          <w:p w14:paraId="58BCDC85" w14:textId="4DF1DEC0" w:rsidR="00BB7D2F" w:rsidRPr="007D1478" w:rsidRDefault="00BB7D2F" w:rsidP="00804ED0">
            <w:pPr>
              <w:rPr>
                <w:rFonts w:ascii="Calibri" w:hAnsi="Calibri" w:cs="Calibri"/>
                <w:sz w:val="20"/>
                <w:szCs w:val="20"/>
                <w:lang w:val="en-GB"/>
              </w:rPr>
            </w:pPr>
            <w:r>
              <w:rPr>
                <w:rFonts w:ascii="Calibri" w:hAnsi="Calibri" w:cs="Calibri"/>
                <w:sz w:val="20"/>
                <w:szCs w:val="20"/>
                <w:lang w:val="en-GB"/>
              </w:rPr>
              <w:t xml:space="preserve">Log </w:t>
            </w:r>
            <w:r>
              <w:rPr>
                <w:rFonts w:ascii="Calibri" w:hAnsi="Calibri" w:cs="Calibri"/>
                <w:sz w:val="20"/>
                <w:szCs w:val="20"/>
                <w:lang w:val="en-GB"/>
              </w:rPr>
              <w:t>Out</w:t>
            </w:r>
            <w:r w:rsidRPr="007D1478">
              <w:rPr>
                <w:rFonts w:ascii="Calibri" w:hAnsi="Calibri" w:cs="Calibri"/>
                <w:sz w:val="20"/>
                <w:szCs w:val="20"/>
                <w:lang w:val="en-GB"/>
              </w:rPr>
              <w:t xml:space="preserve"> User</w:t>
            </w:r>
          </w:p>
        </w:tc>
      </w:tr>
      <w:tr w:rsidR="00BB7D2F" w:rsidRPr="007D1478" w14:paraId="540F0074" w14:textId="77777777" w:rsidTr="00804ED0">
        <w:tc>
          <w:tcPr>
            <w:tcW w:w="9330" w:type="dxa"/>
            <w:gridSpan w:val="3"/>
          </w:tcPr>
          <w:p w14:paraId="15EC8B57" w14:textId="77777777" w:rsidR="00BB7D2F" w:rsidRPr="007D1478" w:rsidRDefault="00BB7D2F" w:rsidP="00804ED0">
            <w:pPr>
              <w:rPr>
                <w:rFonts w:ascii="Calibri" w:hAnsi="Calibri" w:cs="Calibri"/>
                <w:sz w:val="20"/>
                <w:szCs w:val="20"/>
                <w:lang w:val="en-GB"/>
              </w:rPr>
            </w:pPr>
            <w:r w:rsidRPr="007D1478">
              <w:rPr>
                <w:rFonts w:ascii="Calibri" w:hAnsi="Calibri" w:cs="Calibri"/>
                <w:sz w:val="20"/>
                <w:szCs w:val="20"/>
                <w:lang w:val="en-GB"/>
              </w:rPr>
              <w:t xml:space="preserve">Description: </w:t>
            </w:r>
          </w:p>
          <w:p w14:paraId="2EAA3DBB" w14:textId="38CDB8FC" w:rsidR="00BB7D2F" w:rsidRPr="007D1478" w:rsidRDefault="00BB7D2F" w:rsidP="00804ED0">
            <w:pPr>
              <w:rPr>
                <w:rFonts w:ascii="Calibri" w:hAnsi="Calibri" w:cs="Calibri"/>
                <w:sz w:val="20"/>
                <w:szCs w:val="20"/>
                <w:lang w:val="en-GB"/>
              </w:rPr>
            </w:pPr>
            <w:r w:rsidRPr="007D1478">
              <w:rPr>
                <w:rFonts w:ascii="Calibri" w:hAnsi="Calibri" w:cs="Calibri"/>
                <w:sz w:val="20"/>
                <w:szCs w:val="20"/>
                <w:lang w:val="en-GB"/>
              </w:rPr>
              <w:t xml:space="preserve">User </w:t>
            </w:r>
            <w:r>
              <w:rPr>
                <w:rFonts w:ascii="Calibri" w:hAnsi="Calibri" w:cs="Calibri"/>
                <w:sz w:val="20"/>
                <w:szCs w:val="20"/>
                <w:lang w:val="en-GB"/>
              </w:rPr>
              <w:t xml:space="preserve">logs </w:t>
            </w:r>
            <w:r>
              <w:rPr>
                <w:rFonts w:ascii="Calibri" w:hAnsi="Calibri" w:cs="Calibri"/>
                <w:sz w:val="20"/>
                <w:szCs w:val="20"/>
                <w:lang w:val="en-GB"/>
              </w:rPr>
              <w:t>out</w:t>
            </w:r>
            <w:r>
              <w:rPr>
                <w:rFonts w:ascii="Calibri" w:hAnsi="Calibri" w:cs="Calibri"/>
                <w:sz w:val="20"/>
                <w:szCs w:val="20"/>
                <w:lang w:val="en-GB"/>
              </w:rPr>
              <w:t xml:space="preserve"> </w:t>
            </w:r>
            <w:r>
              <w:rPr>
                <w:rFonts w:ascii="Calibri" w:hAnsi="Calibri" w:cs="Calibri"/>
                <w:sz w:val="20"/>
                <w:szCs w:val="20"/>
                <w:lang w:val="en-GB"/>
              </w:rPr>
              <w:t>of</w:t>
            </w:r>
            <w:r>
              <w:rPr>
                <w:rFonts w:ascii="Calibri" w:hAnsi="Calibri" w:cs="Calibri"/>
                <w:sz w:val="20"/>
                <w:szCs w:val="20"/>
                <w:lang w:val="en-GB"/>
              </w:rPr>
              <w:t xml:space="preserve"> system</w:t>
            </w:r>
          </w:p>
        </w:tc>
      </w:tr>
      <w:tr w:rsidR="00BB7D2F" w:rsidRPr="007D1478" w14:paraId="4E6E50F6" w14:textId="77777777" w:rsidTr="00804ED0">
        <w:tc>
          <w:tcPr>
            <w:tcW w:w="9330" w:type="dxa"/>
            <w:gridSpan w:val="3"/>
          </w:tcPr>
          <w:p w14:paraId="5E9153F5" w14:textId="77777777" w:rsidR="00BB7D2F" w:rsidRPr="007D1478" w:rsidRDefault="00BB7D2F" w:rsidP="00804ED0">
            <w:pPr>
              <w:rPr>
                <w:rFonts w:ascii="Calibri" w:hAnsi="Calibri" w:cs="Calibri"/>
                <w:sz w:val="20"/>
                <w:szCs w:val="20"/>
                <w:lang w:val="en-GB"/>
              </w:rPr>
            </w:pPr>
            <w:r w:rsidRPr="007D1478">
              <w:rPr>
                <w:rFonts w:ascii="Calibri" w:hAnsi="Calibri" w:cs="Calibri"/>
                <w:sz w:val="20"/>
                <w:szCs w:val="20"/>
                <w:lang w:val="en-GB"/>
              </w:rPr>
              <w:t>Entry Condition(s):</w:t>
            </w:r>
          </w:p>
          <w:p w14:paraId="084EB47A" w14:textId="1E9ACFF8" w:rsidR="00BB7D2F" w:rsidRPr="007D1478" w:rsidRDefault="00BB7D2F" w:rsidP="00804ED0">
            <w:pPr>
              <w:rPr>
                <w:rFonts w:ascii="Calibri" w:hAnsi="Calibri" w:cs="Calibri"/>
                <w:sz w:val="20"/>
                <w:szCs w:val="20"/>
                <w:lang w:val="en-GB"/>
              </w:rPr>
            </w:pPr>
            <w:r>
              <w:rPr>
                <w:rFonts w:ascii="Calibri" w:hAnsi="Calibri" w:cs="Calibri"/>
                <w:sz w:val="20"/>
                <w:szCs w:val="20"/>
                <w:lang w:val="en-GB"/>
              </w:rPr>
              <w:t xml:space="preserve">User </w:t>
            </w:r>
            <w:r>
              <w:rPr>
                <w:rFonts w:ascii="Calibri" w:hAnsi="Calibri" w:cs="Calibri"/>
                <w:sz w:val="20"/>
                <w:szCs w:val="20"/>
                <w:lang w:val="en-GB"/>
              </w:rPr>
              <w:t>has an account and is logged in.</w:t>
            </w:r>
          </w:p>
        </w:tc>
      </w:tr>
      <w:tr w:rsidR="00BB7D2F" w:rsidRPr="007D1478" w14:paraId="4308148C" w14:textId="77777777" w:rsidTr="00804ED0">
        <w:tc>
          <w:tcPr>
            <w:tcW w:w="9330" w:type="dxa"/>
            <w:gridSpan w:val="3"/>
          </w:tcPr>
          <w:p w14:paraId="7924C062" w14:textId="77777777" w:rsidR="00BB7D2F" w:rsidRPr="007D1478" w:rsidRDefault="00BB7D2F" w:rsidP="00804ED0">
            <w:pPr>
              <w:rPr>
                <w:rFonts w:ascii="Calibri" w:hAnsi="Calibri" w:cs="Calibri"/>
                <w:sz w:val="20"/>
                <w:szCs w:val="20"/>
                <w:lang w:val="en-GB"/>
              </w:rPr>
            </w:pPr>
            <w:r w:rsidRPr="007D1478">
              <w:rPr>
                <w:rFonts w:ascii="Calibri" w:hAnsi="Calibri" w:cs="Calibri"/>
                <w:sz w:val="20"/>
                <w:szCs w:val="20"/>
                <w:lang w:val="en-GB"/>
              </w:rPr>
              <w:t>Flow of Events:</w:t>
            </w:r>
          </w:p>
          <w:p w14:paraId="11F579B3" w14:textId="0D5D7A3F" w:rsidR="00BB7D2F" w:rsidRPr="007D1478" w:rsidRDefault="00BB7D2F" w:rsidP="00BB7D2F">
            <w:pPr>
              <w:pStyle w:val="ListParagraph"/>
              <w:numPr>
                <w:ilvl w:val="0"/>
                <w:numId w:val="27"/>
              </w:numPr>
              <w:rPr>
                <w:rFonts w:ascii="Calibri" w:hAnsi="Calibri" w:cs="Calibri"/>
                <w:sz w:val="20"/>
                <w:szCs w:val="20"/>
                <w:lang w:val="en-GB"/>
              </w:rPr>
            </w:pPr>
            <w:r>
              <w:rPr>
                <w:rFonts w:ascii="Calibri" w:hAnsi="Calibri" w:cs="Calibri"/>
                <w:sz w:val="20"/>
                <w:szCs w:val="20"/>
                <w:lang w:val="en-GB"/>
              </w:rPr>
              <w:t>User selects</w:t>
            </w:r>
            <w:r>
              <w:rPr>
                <w:rFonts w:ascii="Calibri" w:hAnsi="Calibri" w:cs="Calibri"/>
                <w:sz w:val="20"/>
                <w:szCs w:val="20"/>
                <w:lang w:val="en-GB"/>
              </w:rPr>
              <w:t xml:space="preserve"> the</w:t>
            </w:r>
            <w:r>
              <w:rPr>
                <w:rFonts w:ascii="Calibri" w:hAnsi="Calibri" w:cs="Calibri"/>
                <w:sz w:val="20"/>
                <w:szCs w:val="20"/>
                <w:lang w:val="en-GB"/>
              </w:rPr>
              <w:t xml:space="preserve"> ‘</w:t>
            </w:r>
            <w:r>
              <w:rPr>
                <w:rFonts w:ascii="Calibri" w:hAnsi="Calibri" w:cs="Calibri"/>
                <w:sz w:val="20"/>
                <w:szCs w:val="20"/>
                <w:lang w:val="en-GB"/>
              </w:rPr>
              <w:t xml:space="preserve">Log Out’ option at the top of the horizonal navigation bar of the main pages of the website (home, concerts, </w:t>
            </w:r>
            <w:r w:rsidR="004D7CF4">
              <w:rPr>
                <w:rFonts w:ascii="Calibri" w:hAnsi="Calibri" w:cs="Calibri"/>
                <w:sz w:val="20"/>
                <w:szCs w:val="20"/>
                <w:lang w:val="en-GB"/>
              </w:rPr>
              <w:t>leader board</w:t>
            </w:r>
            <w:r>
              <w:rPr>
                <w:rFonts w:ascii="Calibri" w:hAnsi="Calibri" w:cs="Calibri"/>
                <w:sz w:val="20"/>
                <w:szCs w:val="20"/>
                <w:lang w:val="en-GB"/>
              </w:rPr>
              <w:t>, personal profile)</w:t>
            </w:r>
          </w:p>
          <w:p w14:paraId="114A7284" w14:textId="77777777" w:rsidR="00BB7D2F" w:rsidRDefault="00BB7D2F" w:rsidP="00BB7D2F">
            <w:pPr>
              <w:pStyle w:val="ListParagraph"/>
              <w:numPr>
                <w:ilvl w:val="0"/>
                <w:numId w:val="27"/>
              </w:numPr>
              <w:rPr>
                <w:rFonts w:ascii="Calibri" w:hAnsi="Calibri" w:cs="Calibri"/>
                <w:sz w:val="20"/>
                <w:szCs w:val="20"/>
                <w:lang w:val="en-GB"/>
              </w:rPr>
            </w:pPr>
            <w:r>
              <w:rPr>
                <w:rFonts w:ascii="Calibri" w:hAnsi="Calibri" w:cs="Calibri"/>
                <w:sz w:val="20"/>
                <w:szCs w:val="20"/>
                <w:lang w:val="en-GB"/>
              </w:rPr>
              <w:t>System displays the log in screen, prompting user for username and password.</w:t>
            </w:r>
          </w:p>
          <w:p w14:paraId="6311F59B" w14:textId="77777777" w:rsidR="00BB7D2F" w:rsidRPr="004D7CF4" w:rsidRDefault="00BB7D2F" w:rsidP="004D7CF4">
            <w:pPr>
              <w:ind w:left="360"/>
              <w:rPr>
                <w:rFonts w:ascii="Calibri" w:hAnsi="Calibri" w:cs="Calibri"/>
                <w:sz w:val="20"/>
                <w:szCs w:val="20"/>
                <w:lang w:val="en-GB"/>
              </w:rPr>
            </w:pPr>
          </w:p>
        </w:tc>
      </w:tr>
      <w:tr w:rsidR="00BB7D2F" w:rsidRPr="007D1478" w14:paraId="01F0E697" w14:textId="77777777" w:rsidTr="00804ED0">
        <w:tc>
          <w:tcPr>
            <w:tcW w:w="9330" w:type="dxa"/>
            <w:gridSpan w:val="3"/>
          </w:tcPr>
          <w:p w14:paraId="28092583" w14:textId="2CDA94CB" w:rsidR="00BB7D2F" w:rsidRPr="007D1478" w:rsidRDefault="00BB7D2F" w:rsidP="00804ED0">
            <w:pPr>
              <w:rPr>
                <w:rFonts w:ascii="Calibri" w:hAnsi="Calibri" w:cs="Calibri"/>
                <w:sz w:val="20"/>
                <w:szCs w:val="20"/>
                <w:lang w:val="en-GB"/>
              </w:rPr>
            </w:pPr>
            <w:r w:rsidRPr="007D1478">
              <w:rPr>
                <w:rFonts w:ascii="Calibri" w:hAnsi="Calibri" w:cs="Calibri"/>
                <w:sz w:val="20"/>
                <w:szCs w:val="20"/>
                <w:lang w:val="en-GB"/>
              </w:rPr>
              <w:t xml:space="preserve">Exit Condition(s): </w:t>
            </w:r>
            <w:r>
              <w:rPr>
                <w:rFonts w:ascii="Calibri" w:hAnsi="Calibri" w:cs="Calibri"/>
                <w:sz w:val="20"/>
                <w:szCs w:val="20"/>
                <w:lang w:val="en-GB"/>
              </w:rPr>
              <w:t>User is logged</w:t>
            </w:r>
            <w:r w:rsidR="004D7CF4">
              <w:rPr>
                <w:rFonts w:ascii="Calibri" w:hAnsi="Calibri" w:cs="Calibri"/>
                <w:sz w:val="20"/>
                <w:szCs w:val="20"/>
                <w:lang w:val="en-GB"/>
              </w:rPr>
              <w:t xml:space="preserve"> out</w:t>
            </w:r>
          </w:p>
        </w:tc>
      </w:tr>
      <w:tr w:rsidR="00BB7D2F" w:rsidRPr="007D1478" w14:paraId="38567005" w14:textId="77777777" w:rsidTr="00804ED0">
        <w:tc>
          <w:tcPr>
            <w:tcW w:w="9330" w:type="dxa"/>
            <w:gridSpan w:val="3"/>
          </w:tcPr>
          <w:p w14:paraId="11CAD3B9" w14:textId="77777777" w:rsidR="00BB7D2F" w:rsidRPr="007D1478" w:rsidRDefault="00BB7D2F" w:rsidP="00804ED0">
            <w:pPr>
              <w:rPr>
                <w:rFonts w:ascii="Calibri" w:hAnsi="Calibri" w:cs="Calibri"/>
                <w:sz w:val="20"/>
                <w:szCs w:val="20"/>
                <w:lang w:val="en-GB"/>
              </w:rPr>
            </w:pPr>
            <w:r w:rsidRPr="007D1478">
              <w:rPr>
                <w:rFonts w:ascii="Calibri" w:hAnsi="Calibri" w:cs="Calibri"/>
                <w:sz w:val="20"/>
                <w:szCs w:val="20"/>
                <w:lang w:val="en-GB"/>
              </w:rPr>
              <w:t>Alternate Flows / Exceptions Handling:</w:t>
            </w:r>
          </w:p>
          <w:p w14:paraId="1E0170F0" w14:textId="588AFA26" w:rsidR="00BB7D2F" w:rsidRPr="007D1478" w:rsidRDefault="00BB7D2F" w:rsidP="00804ED0">
            <w:pPr>
              <w:rPr>
                <w:rFonts w:ascii="Calibri" w:hAnsi="Calibri" w:cs="Calibri"/>
                <w:sz w:val="20"/>
                <w:szCs w:val="20"/>
                <w:lang w:val="en-GB"/>
              </w:rPr>
            </w:pPr>
          </w:p>
        </w:tc>
      </w:tr>
      <w:tr w:rsidR="00BB7D2F" w:rsidRPr="007D1478" w14:paraId="6E57EEDD" w14:textId="77777777" w:rsidTr="00804ED0">
        <w:tc>
          <w:tcPr>
            <w:tcW w:w="9330" w:type="dxa"/>
            <w:gridSpan w:val="3"/>
          </w:tcPr>
          <w:p w14:paraId="67143892" w14:textId="77777777" w:rsidR="00BB7D2F" w:rsidRDefault="00BB7D2F" w:rsidP="00804ED0">
            <w:pPr>
              <w:rPr>
                <w:rFonts w:ascii="Calibri" w:hAnsi="Calibri" w:cs="Calibri"/>
                <w:b/>
                <w:sz w:val="20"/>
                <w:szCs w:val="20"/>
                <w:lang w:val="en-GB"/>
              </w:rPr>
            </w:pPr>
            <w:r w:rsidRPr="007D1478">
              <w:rPr>
                <w:rFonts w:ascii="Calibri" w:hAnsi="Calibri" w:cs="Calibri"/>
                <w:b/>
                <w:sz w:val="20"/>
                <w:szCs w:val="20"/>
                <w:lang w:val="en-GB"/>
              </w:rPr>
              <w:t>Technology / Data Variations:</w:t>
            </w:r>
          </w:p>
          <w:p w14:paraId="0DCB2131" w14:textId="0694E0E1" w:rsidR="00BB7D2F" w:rsidRDefault="00BB7D2F" w:rsidP="00804ED0">
            <w:pPr>
              <w:rPr>
                <w:rFonts w:ascii="Calibri" w:hAnsi="Calibri" w:cs="Calibri"/>
                <w:bCs/>
                <w:sz w:val="20"/>
                <w:szCs w:val="20"/>
                <w:lang w:val="en-GB"/>
              </w:rPr>
            </w:pPr>
            <w:r w:rsidRPr="00BB7D2F">
              <w:rPr>
                <w:rFonts w:ascii="Calibri" w:hAnsi="Calibri" w:cs="Calibri"/>
                <w:bCs/>
                <w:sz w:val="20"/>
                <w:szCs w:val="20"/>
                <w:lang w:val="en-GB"/>
              </w:rPr>
              <w:t>Technology: CSS, HTML, JS, Java, PHP</w:t>
            </w:r>
          </w:p>
          <w:p w14:paraId="1883C0F4" w14:textId="18A62AFE" w:rsidR="002C1893" w:rsidRPr="00BB7D2F" w:rsidRDefault="002C1893" w:rsidP="00804ED0">
            <w:pPr>
              <w:rPr>
                <w:rFonts w:ascii="Calibri" w:hAnsi="Calibri" w:cs="Calibri"/>
                <w:bCs/>
                <w:sz w:val="20"/>
                <w:szCs w:val="20"/>
                <w:lang w:val="en-GB"/>
              </w:rPr>
            </w:pPr>
            <w:r>
              <w:rPr>
                <w:rFonts w:ascii="Calibri" w:hAnsi="Calibri" w:cs="Calibri"/>
                <w:bCs/>
                <w:sz w:val="20"/>
                <w:szCs w:val="20"/>
                <w:lang w:val="en-GB"/>
              </w:rPr>
              <w:t xml:space="preserve">String: </w:t>
            </w:r>
            <w:proofErr w:type="spellStart"/>
            <w:r>
              <w:rPr>
                <w:rFonts w:ascii="Calibri" w:hAnsi="Calibri" w:cs="Calibri"/>
                <w:bCs/>
                <w:sz w:val="20"/>
                <w:szCs w:val="20"/>
                <w:lang w:val="en-GB"/>
              </w:rPr>
              <w:t>userEmail</w:t>
            </w:r>
            <w:proofErr w:type="spellEnd"/>
          </w:p>
          <w:p w14:paraId="0A900DB9" w14:textId="77777777" w:rsidR="00BB7D2F" w:rsidRDefault="00BB7D2F" w:rsidP="004D7CF4">
            <w:pPr>
              <w:rPr>
                <w:rFonts w:ascii="Calibri" w:hAnsi="Calibri" w:cs="Calibri"/>
                <w:bCs/>
                <w:sz w:val="20"/>
                <w:szCs w:val="20"/>
                <w:lang w:val="en-GB"/>
              </w:rPr>
            </w:pPr>
            <w:r w:rsidRPr="00BB7D2F">
              <w:rPr>
                <w:rFonts w:ascii="Calibri" w:hAnsi="Calibri" w:cs="Calibri"/>
                <w:bCs/>
                <w:sz w:val="20"/>
                <w:szCs w:val="20"/>
                <w:lang w:val="en-GB"/>
              </w:rPr>
              <w:t>Boolean:</w:t>
            </w:r>
            <w:r w:rsidR="004D7CF4">
              <w:rPr>
                <w:rFonts w:ascii="Calibri" w:hAnsi="Calibri" w:cs="Calibri"/>
                <w:bCs/>
                <w:sz w:val="20"/>
                <w:szCs w:val="20"/>
                <w:lang w:val="en-GB"/>
              </w:rPr>
              <w:t xml:space="preserve"> </w:t>
            </w:r>
            <w:proofErr w:type="spellStart"/>
            <w:r w:rsidR="004D7CF4">
              <w:rPr>
                <w:rFonts w:ascii="Calibri" w:hAnsi="Calibri" w:cs="Calibri"/>
                <w:bCs/>
                <w:sz w:val="20"/>
                <w:szCs w:val="20"/>
                <w:lang w:val="en-GB"/>
              </w:rPr>
              <w:t>loggedIn</w:t>
            </w:r>
            <w:proofErr w:type="spellEnd"/>
            <w:r w:rsidRPr="00BB7D2F">
              <w:rPr>
                <w:rFonts w:ascii="Calibri" w:hAnsi="Calibri" w:cs="Calibri"/>
                <w:bCs/>
                <w:sz w:val="20"/>
                <w:szCs w:val="20"/>
                <w:lang w:val="en-GB"/>
              </w:rPr>
              <w:t>.</w:t>
            </w:r>
          </w:p>
          <w:p w14:paraId="535A5C2C" w14:textId="77777777" w:rsidR="004D7CF4" w:rsidRDefault="004D7CF4" w:rsidP="004D7CF4">
            <w:pPr>
              <w:rPr>
                <w:rFonts w:ascii="Calibri" w:hAnsi="Calibri" w:cs="Calibri"/>
                <w:bCs/>
                <w:sz w:val="20"/>
                <w:szCs w:val="20"/>
                <w:lang w:val="en-GB"/>
              </w:rPr>
            </w:pPr>
          </w:p>
          <w:p w14:paraId="763D2CD0" w14:textId="77777777" w:rsidR="004D7CF4" w:rsidRDefault="004D7CF4" w:rsidP="004D7CF4">
            <w:pPr>
              <w:rPr>
                <w:rFonts w:ascii="Calibri" w:hAnsi="Calibri" w:cs="Calibri"/>
                <w:bCs/>
                <w:sz w:val="20"/>
                <w:szCs w:val="20"/>
                <w:lang w:val="en-GB"/>
              </w:rPr>
            </w:pPr>
          </w:p>
          <w:p w14:paraId="580ACAC4" w14:textId="77777777" w:rsidR="004D7CF4" w:rsidRDefault="004D7CF4" w:rsidP="004D7CF4">
            <w:pPr>
              <w:rPr>
                <w:rFonts w:ascii="Calibri" w:hAnsi="Calibri" w:cs="Calibri"/>
                <w:bCs/>
                <w:sz w:val="20"/>
                <w:szCs w:val="20"/>
                <w:lang w:val="en-GB"/>
              </w:rPr>
            </w:pPr>
          </w:p>
          <w:p w14:paraId="534738B9" w14:textId="23ED0CA5" w:rsidR="004D7CF4" w:rsidRPr="00BB7D2F" w:rsidRDefault="004D7CF4" w:rsidP="004D7CF4">
            <w:pPr>
              <w:rPr>
                <w:rFonts w:ascii="Calibri" w:hAnsi="Calibri" w:cs="Calibri"/>
                <w:bCs/>
                <w:sz w:val="20"/>
                <w:szCs w:val="20"/>
                <w:lang w:val="en-GB"/>
              </w:rPr>
            </w:pPr>
          </w:p>
        </w:tc>
      </w:tr>
      <w:tr w:rsidR="00D27983" w:rsidRPr="007D1478" w14:paraId="5C3EC0F6" w14:textId="77777777" w:rsidTr="00804ED0">
        <w:tc>
          <w:tcPr>
            <w:tcW w:w="3100" w:type="dxa"/>
          </w:tcPr>
          <w:p w14:paraId="49B339A7" w14:textId="2FC15C13" w:rsidR="00D27983" w:rsidRPr="007D1478" w:rsidRDefault="00D27983" w:rsidP="00804ED0">
            <w:pPr>
              <w:pStyle w:val="Heading2"/>
              <w:rPr>
                <w:lang w:val="en-GB"/>
              </w:rPr>
            </w:pPr>
            <w:bookmarkStart w:id="3" w:name="_Toc125470462"/>
            <w:r w:rsidRPr="007D1478">
              <w:rPr>
                <w:lang w:val="en-GB"/>
              </w:rPr>
              <w:lastRenderedPageBreak/>
              <w:t>Use Case No.</w:t>
            </w:r>
            <w:r>
              <w:rPr>
                <w:lang w:val="en-GB"/>
              </w:rPr>
              <w:t>4</w:t>
            </w:r>
            <w:bookmarkEnd w:id="3"/>
          </w:p>
        </w:tc>
        <w:tc>
          <w:tcPr>
            <w:tcW w:w="3126" w:type="dxa"/>
          </w:tcPr>
          <w:p w14:paraId="7BB7A085" w14:textId="77777777" w:rsidR="00D27983" w:rsidRPr="007D1478" w:rsidRDefault="00D27983" w:rsidP="00804ED0">
            <w:pPr>
              <w:rPr>
                <w:rFonts w:ascii="Calibri" w:hAnsi="Calibri" w:cs="Calibri"/>
                <w:sz w:val="20"/>
                <w:szCs w:val="20"/>
                <w:lang w:val="en-GB"/>
              </w:rPr>
            </w:pPr>
            <w:r w:rsidRPr="007D1478">
              <w:rPr>
                <w:rFonts w:ascii="Calibri" w:hAnsi="Calibri" w:cs="Calibri"/>
                <w:sz w:val="20"/>
                <w:szCs w:val="20"/>
                <w:lang w:val="en-GB"/>
              </w:rPr>
              <w:t>Participating Actor(s):</w:t>
            </w:r>
          </w:p>
          <w:p w14:paraId="4E95FAE3" w14:textId="77777777" w:rsidR="00D27983" w:rsidRPr="007D1478" w:rsidRDefault="00D27983" w:rsidP="00804ED0">
            <w:pPr>
              <w:rPr>
                <w:rFonts w:ascii="Calibri" w:hAnsi="Calibri" w:cs="Calibri"/>
                <w:sz w:val="20"/>
                <w:szCs w:val="20"/>
                <w:lang w:val="en-GB"/>
              </w:rPr>
            </w:pPr>
            <w:r>
              <w:rPr>
                <w:rFonts w:ascii="Calibri" w:hAnsi="Calibri" w:cs="Calibri"/>
                <w:sz w:val="20"/>
                <w:szCs w:val="20"/>
                <w:lang w:val="en-GB"/>
              </w:rPr>
              <w:t>Website User</w:t>
            </w:r>
          </w:p>
          <w:p w14:paraId="6AC6B7F2" w14:textId="77777777" w:rsidR="00D27983" w:rsidRPr="007D1478" w:rsidRDefault="00D27983" w:rsidP="00804ED0">
            <w:pPr>
              <w:rPr>
                <w:rFonts w:ascii="Calibri" w:hAnsi="Calibri" w:cs="Calibri"/>
                <w:sz w:val="20"/>
                <w:szCs w:val="20"/>
                <w:lang w:val="en-GB"/>
              </w:rPr>
            </w:pPr>
          </w:p>
        </w:tc>
        <w:tc>
          <w:tcPr>
            <w:tcW w:w="3104" w:type="dxa"/>
          </w:tcPr>
          <w:p w14:paraId="648BA4D1" w14:textId="5F7B2D16" w:rsidR="00D27983" w:rsidRPr="007D1478" w:rsidRDefault="00D27983" w:rsidP="00804ED0">
            <w:pPr>
              <w:rPr>
                <w:rFonts w:ascii="Calibri" w:hAnsi="Calibri" w:cs="Calibri"/>
                <w:sz w:val="20"/>
                <w:szCs w:val="20"/>
                <w:lang w:val="en-GB"/>
              </w:rPr>
            </w:pPr>
            <w:r w:rsidRPr="007D1478">
              <w:rPr>
                <w:rFonts w:ascii="Calibri" w:hAnsi="Calibri" w:cs="Calibri"/>
                <w:sz w:val="20"/>
                <w:szCs w:val="20"/>
                <w:lang w:val="en-GB"/>
              </w:rPr>
              <w:t xml:space="preserve">Sheet </w:t>
            </w:r>
            <w:r w:rsidR="002F0CD4">
              <w:rPr>
                <w:rFonts w:ascii="Calibri" w:hAnsi="Calibri" w:cs="Calibri"/>
                <w:sz w:val="20"/>
                <w:szCs w:val="20"/>
                <w:lang w:val="en-GB"/>
              </w:rPr>
              <w:t>4</w:t>
            </w:r>
            <w:r w:rsidRPr="007D1478">
              <w:rPr>
                <w:rFonts w:ascii="Calibri" w:hAnsi="Calibri" w:cs="Calibri"/>
                <w:sz w:val="20"/>
                <w:szCs w:val="20"/>
                <w:lang w:val="en-GB"/>
              </w:rPr>
              <w:t xml:space="preserve"> of </w:t>
            </w:r>
            <w:r w:rsidR="002C1893">
              <w:rPr>
                <w:rFonts w:ascii="Calibri" w:hAnsi="Calibri" w:cs="Calibri"/>
                <w:sz w:val="20"/>
                <w:szCs w:val="20"/>
                <w:lang w:val="en-GB"/>
              </w:rPr>
              <w:t>12</w:t>
            </w:r>
          </w:p>
        </w:tc>
      </w:tr>
      <w:tr w:rsidR="00D27983" w:rsidRPr="007D1478" w14:paraId="1C891DC0" w14:textId="77777777" w:rsidTr="00804ED0">
        <w:tc>
          <w:tcPr>
            <w:tcW w:w="9330" w:type="dxa"/>
            <w:gridSpan w:val="3"/>
          </w:tcPr>
          <w:p w14:paraId="6E7D91CE" w14:textId="35BEB673" w:rsidR="00D27983" w:rsidRDefault="00D27983" w:rsidP="00804ED0">
            <w:pPr>
              <w:rPr>
                <w:rFonts w:ascii="Calibri" w:hAnsi="Calibri" w:cs="Calibri"/>
                <w:sz w:val="20"/>
                <w:szCs w:val="20"/>
                <w:lang w:val="en-GB"/>
              </w:rPr>
            </w:pPr>
            <w:r w:rsidRPr="007D1478">
              <w:rPr>
                <w:rFonts w:ascii="Calibri" w:hAnsi="Calibri" w:cs="Calibri"/>
                <w:sz w:val="20"/>
                <w:szCs w:val="20"/>
                <w:lang w:val="en-GB"/>
              </w:rPr>
              <w:t>Use Case Name:</w:t>
            </w:r>
          </w:p>
          <w:p w14:paraId="624F7003" w14:textId="48A9AA3D" w:rsidR="00D27983" w:rsidRPr="007D1478" w:rsidRDefault="00D27983" w:rsidP="00804ED0">
            <w:pPr>
              <w:rPr>
                <w:rFonts w:ascii="Calibri" w:hAnsi="Calibri" w:cs="Calibri"/>
                <w:sz w:val="20"/>
                <w:szCs w:val="20"/>
                <w:lang w:val="en-GB"/>
              </w:rPr>
            </w:pPr>
            <w:r>
              <w:rPr>
                <w:rFonts w:ascii="Calibri" w:hAnsi="Calibri" w:cs="Calibri"/>
                <w:sz w:val="20"/>
                <w:szCs w:val="20"/>
                <w:lang w:val="en-GB"/>
              </w:rPr>
              <w:t>Change Password</w:t>
            </w:r>
          </w:p>
        </w:tc>
      </w:tr>
      <w:tr w:rsidR="00D27983" w:rsidRPr="007D1478" w14:paraId="2F2F5510" w14:textId="77777777" w:rsidTr="00804ED0">
        <w:tc>
          <w:tcPr>
            <w:tcW w:w="9330" w:type="dxa"/>
            <w:gridSpan w:val="3"/>
          </w:tcPr>
          <w:p w14:paraId="53470F7D" w14:textId="77777777" w:rsidR="00D27983" w:rsidRPr="007D1478" w:rsidRDefault="00D27983" w:rsidP="00804ED0">
            <w:pPr>
              <w:rPr>
                <w:rFonts w:ascii="Calibri" w:hAnsi="Calibri" w:cs="Calibri"/>
                <w:sz w:val="20"/>
                <w:szCs w:val="20"/>
                <w:lang w:val="en-GB"/>
              </w:rPr>
            </w:pPr>
            <w:r w:rsidRPr="007D1478">
              <w:rPr>
                <w:rFonts w:ascii="Calibri" w:hAnsi="Calibri" w:cs="Calibri"/>
                <w:sz w:val="20"/>
                <w:szCs w:val="20"/>
                <w:lang w:val="en-GB"/>
              </w:rPr>
              <w:t xml:space="preserve">Description: </w:t>
            </w:r>
          </w:p>
          <w:p w14:paraId="682A05D9" w14:textId="13BFCB00" w:rsidR="00D27983" w:rsidRPr="007D1478" w:rsidRDefault="00D27983" w:rsidP="00804ED0">
            <w:pPr>
              <w:rPr>
                <w:rFonts w:ascii="Calibri" w:hAnsi="Calibri" w:cs="Calibri"/>
                <w:sz w:val="20"/>
                <w:szCs w:val="20"/>
                <w:lang w:val="en-GB"/>
              </w:rPr>
            </w:pPr>
            <w:r>
              <w:rPr>
                <w:rFonts w:ascii="Calibri" w:hAnsi="Calibri" w:cs="Calibri"/>
                <w:sz w:val="20"/>
                <w:szCs w:val="20"/>
                <w:lang w:val="en-GB"/>
              </w:rPr>
              <w:t>User changes password for their account</w:t>
            </w:r>
          </w:p>
        </w:tc>
      </w:tr>
      <w:tr w:rsidR="00D27983" w:rsidRPr="007D1478" w14:paraId="67DBDF23" w14:textId="77777777" w:rsidTr="00804ED0">
        <w:tc>
          <w:tcPr>
            <w:tcW w:w="9330" w:type="dxa"/>
            <w:gridSpan w:val="3"/>
          </w:tcPr>
          <w:p w14:paraId="45DF0A9F" w14:textId="77777777" w:rsidR="00D27983" w:rsidRPr="007D1478" w:rsidRDefault="00D27983" w:rsidP="00804ED0">
            <w:pPr>
              <w:rPr>
                <w:rFonts w:ascii="Calibri" w:hAnsi="Calibri" w:cs="Calibri"/>
                <w:sz w:val="20"/>
                <w:szCs w:val="20"/>
                <w:lang w:val="en-GB"/>
              </w:rPr>
            </w:pPr>
            <w:r w:rsidRPr="007D1478">
              <w:rPr>
                <w:rFonts w:ascii="Calibri" w:hAnsi="Calibri" w:cs="Calibri"/>
                <w:sz w:val="20"/>
                <w:szCs w:val="20"/>
                <w:lang w:val="en-GB"/>
              </w:rPr>
              <w:t>Entry Condition(s):</w:t>
            </w:r>
          </w:p>
          <w:p w14:paraId="60DB779F" w14:textId="77777777" w:rsidR="00D27983" w:rsidRDefault="00D27983" w:rsidP="00804ED0">
            <w:pPr>
              <w:rPr>
                <w:rFonts w:ascii="Calibri" w:hAnsi="Calibri" w:cs="Calibri"/>
                <w:sz w:val="20"/>
                <w:szCs w:val="20"/>
                <w:lang w:val="en-GB"/>
              </w:rPr>
            </w:pPr>
            <w:r w:rsidRPr="007D1478">
              <w:rPr>
                <w:rFonts w:ascii="Calibri" w:hAnsi="Calibri" w:cs="Calibri"/>
                <w:sz w:val="20"/>
                <w:szCs w:val="20"/>
                <w:lang w:val="en-GB"/>
              </w:rPr>
              <w:t xml:space="preserve">User </w:t>
            </w:r>
            <w:r>
              <w:rPr>
                <w:rFonts w:ascii="Calibri" w:hAnsi="Calibri" w:cs="Calibri"/>
                <w:sz w:val="20"/>
                <w:szCs w:val="20"/>
                <w:lang w:val="en-GB"/>
              </w:rPr>
              <w:t xml:space="preserve">is </w:t>
            </w:r>
            <w:r>
              <w:rPr>
                <w:rFonts w:ascii="Calibri" w:hAnsi="Calibri" w:cs="Calibri"/>
                <w:sz w:val="20"/>
                <w:szCs w:val="20"/>
                <w:lang w:val="en-GB"/>
              </w:rPr>
              <w:t>registered</w:t>
            </w:r>
            <w:r>
              <w:rPr>
                <w:rFonts w:ascii="Calibri" w:hAnsi="Calibri" w:cs="Calibri"/>
                <w:sz w:val="20"/>
                <w:szCs w:val="20"/>
                <w:lang w:val="en-GB"/>
              </w:rPr>
              <w:t xml:space="preserve"> </w:t>
            </w:r>
            <w:r>
              <w:rPr>
                <w:rFonts w:ascii="Calibri" w:hAnsi="Calibri" w:cs="Calibri"/>
                <w:sz w:val="20"/>
                <w:szCs w:val="20"/>
                <w:lang w:val="en-GB"/>
              </w:rPr>
              <w:t>with</w:t>
            </w:r>
            <w:r>
              <w:rPr>
                <w:rFonts w:ascii="Calibri" w:hAnsi="Calibri" w:cs="Calibri"/>
                <w:sz w:val="20"/>
                <w:szCs w:val="20"/>
                <w:lang w:val="en-GB"/>
              </w:rPr>
              <w:t xml:space="preserve"> system but does not have correct password details</w:t>
            </w:r>
          </w:p>
          <w:p w14:paraId="18A75E5D" w14:textId="0B0CBB42" w:rsidR="00D27983" w:rsidRPr="007D1478" w:rsidRDefault="00D27983" w:rsidP="00804ED0">
            <w:pPr>
              <w:rPr>
                <w:rFonts w:ascii="Calibri" w:hAnsi="Calibri" w:cs="Calibri"/>
                <w:sz w:val="20"/>
                <w:szCs w:val="20"/>
                <w:lang w:val="en-GB"/>
              </w:rPr>
            </w:pPr>
            <w:r>
              <w:rPr>
                <w:rFonts w:ascii="Calibri" w:hAnsi="Calibri" w:cs="Calibri"/>
                <w:sz w:val="20"/>
                <w:szCs w:val="20"/>
                <w:lang w:val="en-GB"/>
              </w:rPr>
              <w:t>User is on their personal details profile and would like to change password</w:t>
            </w:r>
          </w:p>
        </w:tc>
      </w:tr>
      <w:tr w:rsidR="00D27983" w:rsidRPr="00BB7D2F" w14:paraId="4702A953" w14:textId="77777777" w:rsidTr="00804ED0">
        <w:tc>
          <w:tcPr>
            <w:tcW w:w="9330" w:type="dxa"/>
            <w:gridSpan w:val="3"/>
          </w:tcPr>
          <w:p w14:paraId="790C3B3F" w14:textId="77777777" w:rsidR="00D27983" w:rsidRPr="007D1478" w:rsidRDefault="00D27983" w:rsidP="00804ED0">
            <w:pPr>
              <w:rPr>
                <w:rFonts w:ascii="Calibri" w:hAnsi="Calibri" w:cs="Calibri"/>
                <w:sz w:val="20"/>
                <w:szCs w:val="20"/>
                <w:lang w:val="en-GB"/>
              </w:rPr>
            </w:pPr>
            <w:r w:rsidRPr="007D1478">
              <w:rPr>
                <w:rFonts w:ascii="Calibri" w:hAnsi="Calibri" w:cs="Calibri"/>
                <w:sz w:val="20"/>
                <w:szCs w:val="20"/>
                <w:lang w:val="en-GB"/>
              </w:rPr>
              <w:t>Flow of Events:</w:t>
            </w:r>
          </w:p>
          <w:p w14:paraId="5BF8FD31" w14:textId="17130CD5" w:rsidR="00D27983" w:rsidRDefault="00D27983" w:rsidP="00D27983">
            <w:pPr>
              <w:pStyle w:val="ListParagraph"/>
              <w:numPr>
                <w:ilvl w:val="0"/>
                <w:numId w:val="28"/>
              </w:numPr>
              <w:rPr>
                <w:rFonts w:ascii="Calibri" w:hAnsi="Calibri" w:cs="Calibri"/>
                <w:sz w:val="20"/>
                <w:szCs w:val="20"/>
                <w:lang w:val="en-GB"/>
              </w:rPr>
            </w:pPr>
            <w:r>
              <w:rPr>
                <w:rFonts w:ascii="Calibri" w:hAnsi="Calibri" w:cs="Calibri"/>
                <w:sz w:val="20"/>
                <w:szCs w:val="20"/>
                <w:lang w:val="en-GB"/>
              </w:rPr>
              <w:t>System displays the log in screen, prompting user for username and password</w:t>
            </w:r>
            <w:r>
              <w:rPr>
                <w:rFonts w:ascii="Calibri" w:hAnsi="Calibri" w:cs="Calibri"/>
                <w:sz w:val="20"/>
                <w:szCs w:val="20"/>
                <w:lang w:val="en-GB"/>
              </w:rPr>
              <w:t xml:space="preserve"> OR User selects change password option on the personal details page.</w:t>
            </w:r>
          </w:p>
          <w:p w14:paraId="4125E343" w14:textId="77777777" w:rsidR="00D27983" w:rsidRDefault="00D27983" w:rsidP="00D27983">
            <w:pPr>
              <w:pStyle w:val="ListParagraph"/>
              <w:numPr>
                <w:ilvl w:val="0"/>
                <w:numId w:val="28"/>
              </w:numPr>
              <w:rPr>
                <w:rFonts w:ascii="Calibri" w:hAnsi="Calibri" w:cs="Calibri"/>
                <w:sz w:val="20"/>
                <w:szCs w:val="20"/>
                <w:lang w:val="en-GB"/>
              </w:rPr>
            </w:pPr>
            <w:r>
              <w:rPr>
                <w:rFonts w:ascii="Calibri" w:hAnsi="Calibri" w:cs="Calibri"/>
                <w:sz w:val="20"/>
                <w:szCs w:val="20"/>
                <w:lang w:val="en-GB"/>
              </w:rPr>
              <w:t xml:space="preserve">If trying to log </w:t>
            </w:r>
            <w:proofErr w:type="gramStart"/>
            <w:r>
              <w:rPr>
                <w:rFonts w:ascii="Calibri" w:hAnsi="Calibri" w:cs="Calibri"/>
                <w:sz w:val="20"/>
                <w:szCs w:val="20"/>
                <w:lang w:val="en-GB"/>
              </w:rPr>
              <w:t>in{</w:t>
            </w:r>
            <w:proofErr w:type="gramEnd"/>
          </w:p>
          <w:p w14:paraId="3D17369B" w14:textId="7A73AF67" w:rsidR="00D27983" w:rsidRDefault="00D27983" w:rsidP="00D27983">
            <w:pPr>
              <w:ind w:left="360"/>
              <w:rPr>
                <w:rFonts w:ascii="Calibri" w:hAnsi="Calibri" w:cs="Calibri"/>
                <w:sz w:val="20"/>
                <w:szCs w:val="20"/>
                <w:lang w:val="en-GB"/>
              </w:rPr>
            </w:pPr>
            <w:r w:rsidRPr="00D27983">
              <w:rPr>
                <w:rFonts w:ascii="Calibri" w:hAnsi="Calibri" w:cs="Calibri"/>
                <w:sz w:val="20"/>
                <w:szCs w:val="20"/>
                <w:lang w:val="en-GB"/>
              </w:rPr>
              <w:t>The system requests the users email address.</w:t>
            </w:r>
          </w:p>
          <w:p w14:paraId="7ACE503F" w14:textId="15BBB03C" w:rsidR="00D27983" w:rsidRDefault="00D27983" w:rsidP="00D27983">
            <w:pPr>
              <w:ind w:left="360"/>
              <w:rPr>
                <w:rFonts w:ascii="Calibri" w:hAnsi="Calibri" w:cs="Calibri"/>
                <w:sz w:val="20"/>
                <w:szCs w:val="20"/>
                <w:lang w:val="en-GB"/>
              </w:rPr>
            </w:pPr>
            <w:r>
              <w:rPr>
                <w:rFonts w:ascii="Calibri" w:hAnsi="Calibri" w:cs="Calibri"/>
                <w:sz w:val="20"/>
                <w:szCs w:val="20"/>
                <w:lang w:val="en-GB"/>
              </w:rPr>
              <w:t>User enters email address.</w:t>
            </w:r>
          </w:p>
          <w:p w14:paraId="5C64BB32" w14:textId="4FF126CE" w:rsidR="00D27983" w:rsidRDefault="00D27983" w:rsidP="00D27983">
            <w:pPr>
              <w:ind w:left="360"/>
              <w:rPr>
                <w:rFonts w:ascii="Calibri" w:hAnsi="Calibri" w:cs="Calibri"/>
                <w:sz w:val="20"/>
                <w:szCs w:val="20"/>
                <w:lang w:val="en-GB"/>
              </w:rPr>
            </w:pPr>
            <w:r>
              <w:rPr>
                <w:rFonts w:ascii="Calibri" w:hAnsi="Calibri" w:cs="Calibri"/>
                <w:sz w:val="20"/>
                <w:szCs w:val="20"/>
                <w:lang w:val="en-GB"/>
              </w:rPr>
              <w:t>System sends email, requesting validation.</w:t>
            </w:r>
          </w:p>
          <w:p w14:paraId="0C708797" w14:textId="540E5870" w:rsidR="00D27983" w:rsidRDefault="00D27983" w:rsidP="00D27983">
            <w:pPr>
              <w:ind w:left="360"/>
              <w:rPr>
                <w:rFonts w:ascii="Calibri" w:hAnsi="Calibri" w:cs="Calibri"/>
                <w:sz w:val="20"/>
                <w:szCs w:val="20"/>
                <w:lang w:val="en-GB"/>
              </w:rPr>
            </w:pPr>
            <w:r>
              <w:rPr>
                <w:rFonts w:ascii="Calibri" w:hAnsi="Calibri" w:cs="Calibri"/>
                <w:sz w:val="20"/>
                <w:szCs w:val="20"/>
                <w:lang w:val="en-GB"/>
              </w:rPr>
              <w:t>User clicks on link in email.</w:t>
            </w:r>
          </w:p>
          <w:p w14:paraId="3B883F3F" w14:textId="7D2B51DA" w:rsidR="00D27983" w:rsidRDefault="00D27983" w:rsidP="00D27983">
            <w:pPr>
              <w:ind w:left="360"/>
              <w:rPr>
                <w:rFonts w:ascii="Calibri" w:hAnsi="Calibri" w:cs="Calibri"/>
                <w:sz w:val="20"/>
                <w:szCs w:val="20"/>
                <w:lang w:val="en-GB"/>
              </w:rPr>
            </w:pPr>
            <w:r>
              <w:rPr>
                <w:rFonts w:ascii="Calibri" w:hAnsi="Calibri" w:cs="Calibri"/>
                <w:sz w:val="20"/>
                <w:szCs w:val="20"/>
                <w:lang w:val="en-GB"/>
              </w:rPr>
              <w:t>} else {</w:t>
            </w:r>
          </w:p>
          <w:p w14:paraId="01F00FA3" w14:textId="2A1CFF42" w:rsidR="00D27983" w:rsidRDefault="00D27983" w:rsidP="00D27983">
            <w:pPr>
              <w:ind w:left="360"/>
              <w:rPr>
                <w:rFonts w:ascii="Calibri" w:hAnsi="Calibri" w:cs="Calibri"/>
                <w:sz w:val="20"/>
                <w:szCs w:val="20"/>
                <w:lang w:val="en-GB"/>
              </w:rPr>
            </w:pPr>
            <w:r>
              <w:rPr>
                <w:rFonts w:ascii="Calibri" w:hAnsi="Calibri" w:cs="Calibri"/>
                <w:sz w:val="20"/>
                <w:szCs w:val="20"/>
                <w:lang w:val="en-GB"/>
              </w:rPr>
              <w:t>System requests current password</w:t>
            </w:r>
          </w:p>
          <w:p w14:paraId="52DF7E30" w14:textId="35795EB8" w:rsidR="00D27983" w:rsidRDefault="00D27983" w:rsidP="00D27983">
            <w:pPr>
              <w:ind w:left="360"/>
              <w:rPr>
                <w:rFonts w:ascii="Calibri" w:hAnsi="Calibri" w:cs="Calibri"/>
                <w:sz w:val="20"/>
                <w:szCs w:val="20"/>
                <w:lang w:val="en-GB"/>
              </w:rPr>
            </w:pPr>
            <w:r>
              <w:rPr>
                <w:rFonts w:ascii="Calibri" w:hAnsi="Calibri" w:cs="Calibri"/>
                <w:sz w:val="20"/>
                <w:szCs w:val="20"/>
                <w:lang w:val="en-GB"/>
              </w:rPr>
              <w:t>The user enters password.</w:t>
            </w:r>
          </w:p>
          <w:p w14:paraId="320DB4D8" w14:textId="1EA93492" w:rsidR="00D27983" w:rsidRDefault="00D27983" w:rsidP="00D27983">
            <w:pPr>
              <w:ind w:left="360"/>
              <w:rPr>
                <w:rFonts w:ascii="Calibri" w:hAnsi="Calibri" w:cs="Calibri"/>
                <w:sz w:val="20"/>
                <w:szCs w:val="20"/>
                <w:lang w:val="en-GB"/>
              </w:rPr>
            </w:pPr>
            <w:r>
              <w:rPr>
                <w:rFonts w:ascii="Calibri" w:hAnsi="Calibri" w:cs="Calibri"/>
                <w:sz w:val="20"/>
                <w:szCs w:val="20"/>
                <w:lang w:val="en-GB"/>
              </w:rPr>
              <w:t>}</w:t>
            </w:r>
          </w:p>
          <w:p w14:paraId="5C529177" w14:textId="1F41714C" w:rsidR="00D27983" w:rsidRDefault="00D27983" w:rsidP="00D27983">
            <w:pPr>
              <w:ind w:left="360"/>
              <w:rPr>
                <w:rFonts w:ascii="Calibri" w:hAnsi="Calibri" w:cs="Calibri"/>
                <w:sz w:val="20"/>
                <w:szCs w:val="20"/>
                <w:lang w:val="en-GB"/>
              </w:rPr>
            </w:pPr>
            <w:r>
              <w:rPr>
                <w:rFonts w:ascii="Calibri" w:hAnsi="Calibri" w:cs="Calibri"/>
                <w:sz w:val="20"/>
                <w:szCs w:val="20"/>
                <w:lang w:val="en-GB"/>
              </w:rPr>
              <w:t>(3) System requests new password and password to be retyped.</w:t>
            </w:r>
          </w:p>
          <w:p w14:paraId="2DDA21DE" w14:textId="4DD4A837" w:rsidR="00D27983" w:rsidRDefault="00D27983" w:rsidP="00D27983">
            <w:pPr>
              <w:ind w:left="360"/>
              <w:rPr>
                <w:rFonts w:ascii="Calibri" w:hAnsi="Calibri" w:cs="Calibri"/>
                <w:sz w:val="20"/>
                <w:szCs w:val="20"/>
                <w:lang w:val="en-GB"/>
              </w:rPr>
            </w:pPr>
            <w:r>
              <w:rPr>
                <w:rFonts w:ascii="Calibri" w:hAnsi="Calibri" w:cs="Calibri"/>
                <w:sz w:val="20"/>
                <w:szCs w:val="20"/>
                <w:lang w:val="en-GB"/>
              </w:rPr>
              <w:t xml:space="preserve">(4) </w:t>
            </w:r>
            <w:r>
              <w:rPr>
                <w:rFonts w:ascii="Calibri" w:hAnsi="Calibri" w:cs="Calibri"/>
                <w:sz w:val="20"/>
                <w:szCs w:val="20"/>
                <w:lang w:val="en-GB"/>
              </w:rPr>
              <w:t>User enters Information.</w:t>
            </w:r>
          </w:p>
          <w:p w14:paraId="7119A201" w14:textId="0D22E9E6" w:rsidR="00D27983" w:rsidRDefault="00D27983" w:rsidP="002F0CD4">
            <w:pPr>
              <w:ind w:left="360"/>
              <w:rPr>
                <w:rFonts w:ascii="Calibri" w:hAnsi="Calibri" w:cs="Calibri"/>
                <w:sz w:val="20"/>
                <w:szCs w:val="20"/>
                <w:lang w:val="en-GB"/>
              </w:rPr>
            </w:pPr>
            <w:r>
              <w:rPr>
                <w:rFonts w:ascii="Calibri" w:hAnsi="Calibri" w:cs="Calibri"/>
                <w:sz w:val="20"/>
                <w:szCs w:val="20"/>
                <w:lang w:val="en-GB"/>
              </w:rPr>
              <w:t xml:space="preserve">(5) </w:t>
            </w:r>
            <w:r>
              <w:rPr>
                <w:rFonts w:ascii="Calibri" w:hAnsi="Calibri" w:cs="Calibri"/>
                <w:sz w:val="20"/>
                <w:szCs w:val="20"/>
                <w:lang w:val="en-GB"/>
              </w:rPr>
              <w:t>System stores new password information in database.</w:t>
            </w:r>
          </w:p>
          <w:p w14:paraId="331851B0" w14:textId="77777777" w:rsidR="00D27983" w:rsidRPr="00D27983" w:rsidRDefault="00D27983" w:rsidP="00D27983">
            <w:pPr>
              <w:rPr>
                <w:rFonts w:ascii="Calibri" w:hAnsi="Calibri" w:cs="Calibri"/>
                <w:sz w:val="20"/>
                <w:szCs w:val="20"/>
                <w:lang w:val="en-GB"/>
              </w:rPr>
            </w:pPr>
          </w:p>
        </w:tc>
      </w:tr>
      <w:tr w:rsidR="00D27983" w:rsidRPr="007D1478" w14:paraId="02DD7A68" w14:textId="77777777" w:rsidTr="00804ED0">
        <w:tc>
          <w:tcPr>
            <w:tcW w:w="9330" w:type="dxa"/>
            <w:gridSpan w:val="3"/>
          </w:tcPr>
          <w:p w14:paraId="4C26AD91" w14:textId="39CC1915" w:rsidR="00D27983" w:rsidRPr="007D1478" w:rsidRDefault="00D27983" w:rsidP="00804ED0">
            <w:pPr>
              <w:rPr>
                <w:rFonts w:ascii="Calibri" w:hAnsi="Calibri" w:cs="Calibri"/>
                <w:sz w:val="20"/>
                <w:szCs w:val="20"/>
                <w:lang w:val="en-GB"/>
              </w:rPr>
            </w:pPr>
            <w:r w:rsidRPr="007D1478">
              <w:rPr>
                <w:rFonts w:ascii="Calibri" w:hAnsi="Calibri" w:cs="Calibri"/>
                <w:sz w:val="20"/>
                <w:szCs w:val="20"/>
                <w:lang w:val="en-GB"/>
              </w:rPr>
              <w:lastRenderedPageBreak/>
              <w:t xml:space="preserve">Exit Condition(s): </w:t>
            </w:r>
            <w:r>
              <w:rPr>
                <w:rFonts w:ascii="Calibri" w:hAnsi="Calibri" w:cs="Calibri"/>
                <w:sz w:val="20"/>
                <w:szCs w:val="20"/>
                <w:lang w:val="en-GB"/>
              </w:rPr>
              <w:t xml:space="preserve">User </w:t>
            </w:r>
            <w:r w:rsidR="002F0CD4">
              <w:rPr>
                <w:rFonts w:ascii="Calibri" w:hAnsi="Calibri" w:cs="Calibri"/>
                <w:sz w:val="20"/>
                <w:szCs w:val="20"/>
                <w:lang w:val="en-GB"/>
              </w:rPr>
              <w:t>has successfully change</w:t>
            </w:r>
            <w:r w:rsidR="002C1893">
              <w:rPr>
                <w:rFonts w:ascii="Calibri" w:hAnsi="Calibri" w:cs="Calibri"/>
                <w:sz w:val="20"/>
                <w:szCs w:val="20"/>
                <w:lang w:val="en-GB"/>
              </w:rPr>
              <w:t>d</w:t>
            </w:r>
            <w:r w:rsidR="002F0CD4">
              <w:rPr>
                <w:rFonts w:ascii="Calibri" w:hAnsi="Calibri" w:cs="Calibri"/>
                <w:sz w:val="20"/>
                <w:szCs w:val="20"/>
                <w:lang w:val="en-GB"/>
              </w:rPr>
              <w:t xml:space="preserve"> password</w:t>
            </w:r>
          </w:p>
        </w:tc>
      </w:tr>
      <w:tr w:rsidR="00D27983" w:rsidRPr="007D1478" w14:paraId="582DA34A" w14:textId="77777777" w:rsidTr="00804ED0">
        <w:tc>
          <w:tcPr>
            <w:tcW w:w="9330" w:type="dxa"/>
            <w:gridSpan w:val="3"/>
          </w:tcPr>
          <w:p w14:paraId="05AD9C63" w14:textId="77777777" w:rsidR="00D27983" w:rsidRPr="007D1478" w:rsidRDefault="00D27983" w:rsidP="00804ED0">
            <w:pPr>
              <w:rPr>
                <w:rFonts w:ascii="Calibri" w:hAnsi="Calibri" w:cs="Calibri"/>
                <w:sz w:val="20"/>
                <w:szCs w:val="20"/>
                <w:lang w:val="en-GB"/>
              </w:rPr>
            </w:pPr>
            <w:r w:rsidRPr="007D1478">
              <w:rPr>
                <w:rFonts w:ascii="Calibri" w:hAnsi="Calibri" w:cs="Calibri"/>
                <w:sz w:val="20"/>
                <w:szCs w:val="20"/>
                <w:lang w:val="en-GB"/>
              </w:rPr>
              <w:t>Alternate Flows / Exceptions Handling:</w:t>
            </w:r>
          </w:p>
          <w:p w14:paraId="705522B5" w14:textId="55438868" w:rsidR="002F0CD4" w:rsidRPr="007D1478" w:rsidRDefault="00D27983" w:rsidP="002F0CD4">
            <w:pPr>
              <w:rPr>
                <w:rFonts w:ascii="Calibri" w:hAnsi="Calibri" w:cs="Calibri"/>
                <w:sz w:val="20"/>
                <w:szCs w:val="20"/>
                <w:lang w:val="en-GB"/>
              </w:rPr>
            </w:pPr>
            <w:r>
              <w:rPr>
                <w:rFonts w:ascii="Calibri" w:hAnsi="Calibri" w:cs="Calibri"/>
                <w:sz w:val="20"/>
                <w:szCs w:val="20"/>
                <w:lang w:val="en-GB"/>
              </w:rPr>
              <w:t>User</w:t>
            </w:r>
            <w:r w:rsidR="002F0CD4">
              <w:rPr>
                <w:rFonts w:ascii="Calibri" w:hAnsi="Calibri" w:cs="Calibri"/>
                <w:sz w:val="20"/>
                <w:szCs w:val="20"/>
                <w:lang w:val="en-GB"/>
              </w:rPr>
              <w:t xml:space="preserve"> </w:t>
            </w:r>
            <w:r w:rsidR="002C1893">
              <w:rPr>
                <w:rFonts w:ascii="Calibri" w:hAnsi="Calibri" w:cs="Calibri"/>
                <w:sz w:val="20"/>
                <w:szCs w:val="20"/>
                <w:lang w:val="en-GB"/>
              </w:rPr>
              <w:t>cannot remember current password</w:t>
            </w:r>
          </w:p>
          <w:p w14:paraId="0D21790D" w14:textId="61867390" w:rsidR="00D27983" w:rsidRPr="007D1478" w:rsidRDefault="00D27983" w:rsidP="00804ED0">
            <w:pPr>
              <w:rPr>
                <w:rFonts w:ascii="Calibri" w:hAnsi="Calibri" w:cs="Calibri"/>
                <w:sz w:val="20"/>
                <w:szCs w:val="20"/>
                <w:lang w:val="en-GB"/>
              </w:rPr>
            </w:pPr>
          </w:p>
        </w:tc>
      </w:tr>
      <w:tr w:rsidR="00D27983" w:rsidRPr="00BB7D2F" w14:paraId="08A0B0E9" w14:textId="77777777" w:rsidTr="00804ED0">
        <w:tc>
          <w:tcPr>
            <w:tcW w:w="9330" w:type="dxa"/>
            <w:gridSpan w:val="3"/>
          </w:tcPr>
          <w:p w14:paraId="69DE373B" w14:textId="77777777" w:rsidR="00D27983" w:rsidRDefault="00D27983" w:rsidP="00804ED0">
            <w:pPr>
              <w:rPr>
                <w:rFonts w:ascii="Calibri" w:hAnsi="Calibri" w:cs="Calibri"/>
                <w:b/>
                <w:sz w:val="20"/>
                <w:szCs w:val="20"/>
                <w:lang w:val="en-GB"/>
              </w:rPr>
            </w:pPr>
            <w:r w:rsidRPr="007D1478">
              <w:rPr>
                <w:rFonts w:ascii="Calibri" w:hAnsi="Calibri" w:cs="Calibri"/>
                <w:b/>
                <w:sz w:val="20"/>
                <w:szCs w:val="20"/>
                <w:lang w:val="en-GB"/>
              </w:rPr>
              <w:t>Technology / Data Variations:</w:t>
            </w:r>
          </w:p>
          <w:p w14:paraId="0CF9BB1D" w14:textId="77777777" w:rsidR="00D27983" w:rsidRPr="00BB7D2F" w:rsidRDefault="00D27983" w:rsidP="00804ED0">
            <w:pPr>
              <w:rPr>
                <w:rFonts w:ascii="Calibri" w:hAnsi="Calibri" w:cs="Calibri"/>
                <w:bCs/>
                <w:sz w:val="20"/>
                <w:szCs w:val="20"/>
                <w:lang w:val="en-GB"/>
              </w:rPr>
            </w:pPr>
            <w:r w:rsidRPr="00BB7D2F">
              <w:rPr>
                <w:rFonts w:ascii="Calibri" w:hAnsi="Calibri" w:cs="Calibri"/>
                <w:bCs/>
                <w:sz w:val="20"/>
                <w:szCs w:val="20"/>
                <w:lang w:val="en-GB"/>
              </w:rPr>
              <w:t>Technology: CSS, HTML, JS, Java, PHP</w:t>
            </w:r>
          </w:p>
          <w:p w14:paraId="638BF17E" w14:textId="77777777" w:rsidR="00D27983" w:rsidRPr="00BB7D2F" w:rsidRDefault="00D27983" w:rsidP="00804ED0">
            <w:pPr>
              <w:rPr>
                <w:rFonts w:ascii="Calibri" w:hAnsi="Calibri" w:cs="Calibri"/>
                <w:bCs/>
                <w:sz w:val="20"/>
                <w:szCs w:val="20"/>
                <w:lang w:val="en-GB"/>
              </w:rPr>
            </w:pPr>
            <w:r w:rsidRPr="00BB7D2F">
              <w:rPr>
                <w:rFonts w:ascii="Calibri" w:hAnsi="Calibri" w:cs="Calibri"/>
                <w:bCs/>
                <w:sz w:val="20"/>
                <w:szCs w:val="20"/>
                <w:lang w:val="en-GB"/>
              </w:rPr>
              <w:t>String: password, email</w:t>
            </w:r>
          </w:p>
          <w:p w14:paraId="785C511D" w14:textId="6AB366B5" w:rsidR="00D27983" w:rsidRPr="00BB7D2F" w:rsidRDefault="00D27983" w:rsidP="00804ED0">
            <w:pPr>
              <w:rPr>
                <w:rFonts w:ascii="Calibri" w:hAnsi="Calibri" w:cs="Calibri"/>
                <w:bCs/>
                <w:sz w:val="20"/>
                <w:szCs w:val="20"/>
                <w:lang w:val="en-GB"/>
              </w:rPr>
            </w:pPr>
            <w:r w:rsidRPr="00BB7D2F">
              <w:rPr>
                <w:rFonts w:ascii="Calibri" w:hAnsi="Calibri" w:cs="Calibri"/>
                <w:bCs/>
                <w:sz w:val="20"/>
                <w:szCs w:val="20"/>
                <w:lang w:val="en-GB"/>
              </w:rPr>
              <w:t xml:space="preserve">Boolean: </w:t>
            </w:r>
            <w:proofErr w:type="spellStart"/>
            <w:r w:rsidRPr="00BB7D2F">
              <w:rPr>
                <w:rFonts w:ascii="Calibri" w:hAnsi="Calibri" w:cs="Calibri"/>
                <w:bCs/>
                <w:sz w:val="20"/>
                <w:szCs w:val="20"/>
                <w:lang w:val="en-GB"/>
              </w:rPr>
              <w:t>loggedIn</w:t>
            </w:r>
            <w:proofErr w:type="spellEnd"/>
            <w:r w:rsidRPr="00BB7D2F">
              <w:rPr>
                <w:rFonts w:ascii="Calibri" w:hAnsi="Calibri" w:cs="Calibri"/>
                <w:bCs/>
                <w:sz w:val="20"/>
                <w:szCs w:val="20"/>
                <w:lang w:val="en-GB"/>
              </w:rPr>
              <w:t>.</w:t>
            </w:r>
          </w:p>
        </w:tc>
      </w:tr>
    </w:tbl>
    <w:p w14:paraId="00EECF8C" w14:textId="56AE0369" w:rsidR="006C0E07" w:rsidRDefault="006C0E07" w:rsidP="004B7016">
      <w:pPr>
        <w:rPr>
          <w:b/>
          <w:sz w:val="20"/>
          <w:szCs w:val="20"/>
          <w:lang w:val="en-GB"/>
        </w:rPr>
      </w:pPr>
    </w:p>
    <w:p w14:paraId="6CC5BAFE" w14:textId="78A39908" w:rsidR="002F0CD4" w:rsidRDefault="002F0CD4" w:rsidP="004B7016">
      <w:pPr>
        <w:rPr>
          <w:b/>
          <w:sz w:val="20"/>
          <w:szCs w:val="20"/>
          <w:lang w:val="en-GB"/>
        </w:rPr>
      </w:pPr>
    </w:p>
    <w:p w14:paraId="3732C45D" w14:textId="31A3F263" w:rsidR="002F0CD4" w:rsidRDefault="002F0CD4" w:rsidP="004B7016">
      <w:pPr>
        <w:rPr>
          <w:b/>
          <w:sz w:val="20"/>
          <w:szCs w:val="20"/>
          <w:lang w:val="en-GB"/>
        </w:rPr>
      </w:pPr>
    </w:p>
    <w:p w14:paraId="79968831" w14:textId="1EF3C3E7" w:rsidR="002F0CD4" w:rsidRDefault="002F0CD4" w:rsidP="004B7016">
      <w:pPr>
        <w:rPr>
          <w:b/>
          <w:sz w:val="20"/>
          <w:szCs w:val="20"/>
          <w:lang w:val="en-GB"/>
        </w:rPr>
      </w:pPr>
    </w:p>
    <w:p w14:paraId="08AF3164" w14:textId="44066CD8" w:rsidR="002F0CD4" w:rsidRDefault="002F0CD4" w:rsidP="004B7016">
      <w:pPr>
        <w:rPr>
          <w:b/>
          <w:sz w:val="20"/>
          <w:szCs w:val="20"/>
          <w:lang w:val="en-GB"/>
        </w:rPr>
      </w:pPr>
    </w:p>
    <w:p w14:paraId="458A780E" w14:textId="6C2C85E7" w:rsidR="002F0CD4" w:rsidRDefault="002F0CD4" w:rsidP="004B7016">
      <w:pPr>
        <w:rPr>
          <w:b/>
          <w:sz w:val="20"/>
          <w:szCs w:val="20"/>
          <w:lang w:val="en-GB"/>
        </w:rPr>
      </w:pPr>
    </w:p>
    <w:p w14:paraId="0319E070" w14:textId="12C3E35C" w:rsidR="002F0CD4" w:rsidRDefault="002F0CD4" w:rsidP="004B7016">
      <w:pPr>
        <w:rPr>
          <w:b/>
          <w:sz w:val="20"/>
          <w:szCs w:val="20"/>
          <w:lang w:val="en-GB"/>
        </w:rPr>
      </w:pPr>
    </w:p>
    <w:p w14:paraId="7FF5FC83" w14:textId="1AE5385C" w:rsidR="002F0CD4" w:rsidRDefault="002F0CD4" w:rsidP="004B7016">
      <w:pPr>
        <w:rPr>
          <w:b/>
          <w:sz w:val="20"/>
          <w:szCs w:val="20"/>
          <w:lang w:val="en-GB"/>
        </w:rPr>
      </w:pPr>
    </w:p>
    <w:p w14:paraId="66AFE42E" w14:textId="04D1B2D9" w:rsidR="002F0CD4" w:rsidRDefault="002F0CD4" w:rsidP="004B7016">
      <w:pPr>
        <w:rPr>
          <w:b/>
          <w:sz w:val="20"/>
          <w:szCs w:val="20"/>
          <w:lang w:val="en-GB"/>
        </w:rPr>
      </w:pPr>
    </w:p>
    <w:p w14:paraId="7BC6E527" w14:textId="1851FD76" w:rsidR="002F0CD4" w:rsidRDefault="002F0CD4" w:rsidP="004B7016">
      <w:pPr>
        <w:rPr>
          <w:b/>
          <w:sz w:val="20"/>
          <w:szCs w:val="20"/>
          <w:lang w:val="en-GB"/>
        </w:rPr>
      </w:pPr>
    </w:p>
    <w:p w14:paraId="1C7547C0" w14:textId="5A4E46D9" w:rsidR="002F0CD4" w:rsidRDefault="002F0CD4" w:rsidP="004B7016">
      <w:pPr>
        <w:rPr>
          <w:b/>
          <w:sz w:val="20"/>
          <w:szCs w:val="20"/>
          <w:lang w:val="en-GB"/>
        </w:rPr>
      </w:pPr>
    </w:p>
    <w:p w14:paraId="0800D238" w14:textId="228D6A97" w:rsidR="002F0CD4" w:rsidRDefault="002F0CD4" w:rsidP="004B7016">
      <w:pPr>
        <w:rPr>
          <w:b/>
          <w:sz w:val="20"/>
          <w:szCs w:val="20"/>
          <w:lang w:val="en-GB"/>
        </w:rPr>
      </w:pPr>
    </w:p>
    <w:p w14:paraId="263ED7D5" w14:textId="53EAC9F7" w:rsidR="002F0CD4" w:rsidRDefault="002F0CD4" w:rsidP="004B7016">
      <w:pPr>
        <w:rPr>
          <w:b/>
          <w:sz w:val="20"/>
          <w:szCs w:val="20"/>
          <w:lang w:val="en-GB"/>
        </w:rPr>
      </w:pPr>
    </w:p>
    <w:p w14:paraId="7152DC6C" w14:textId="12DF1752" w:rsidR="002F0CD4" w:rsidRDefault="002F0CD4" w:rsidP="004B7016">
      <w:pPr>
        <w:rPr>
          <w:b/>
          <w:sz w:val="20"/>
          <w:szCs w:val="20"/>
          <w:lang w:val="en-GB"/>
        </w:rPr>
      </w:pPr>
    </w:p>
    <w:p w14:paraId="138E507A" w14:textId="55B207D3" w:rsidR="002F0CD4" w:rsidRDefault="002F0CD4" w:rsidP="004B7016">
      <w:pPr>
        <w:rPr>
          <w:b/>
          <w:sz w:val="20"/>
          <w:szCs w:val="20"/>
          <w:lang w:val="en-GB"/>
        </w:rPr>
      </w:pPr>
    </w:p>
    <w:p w14:paraId="36363BD7" w14:textId="7F780BC9" w:rsidR="002F0CD4" w:rsidRDefault="002F0CD4" w:rsidP="004B7016">
      <w:pPr>
        <w:rPr>
          <w:b/>
          <w:sz w:val="20"/>
          <w:szCs w:val="20"/>
          <w:lang w:val="en-GB"/>
        </w:rPr>
      </w:pPr>
    </w:p>
    <w:p w14:paraId="3B691CA6" w14:textId="77777777" w:rsidR="002C1893" w:rsidRDefault="002C1893" w:rsidP="004B7016">
      <w:pPr>
        <w:rPr>
          <w:b/>
          <w:sz w:val="20"/>
          <w:szCs w:val="20"/>
          <w:lang w:val="en-GB"/>
        </w:rPr>
      </w:pPr>
    </w:p>
    <w:p w14:paraId="65F441D0" w14:textId="77777777" w:rsidR="009C008B" w:rsidRDefault="009C008B" w:rsidP="004B7016">
      <w:pPr>
        <w:rPr>
          <w:b/>
          <w:sz w:val="20"/>
          <w:szCs w:val="20"/>
          <w:lang w:val="en-G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00"/>
        <w:gridCol w:w="3126"/>
        <w:gridCol w:w="3104"/>
      </w:tblGrid>
      <w:tr w:rsidR="002F0CD4" w:rsidRPr="007D1478" w14:paraId="3A52D605" w14:textId="77777777" w:rsidTr="00804ED0">
        <w:tc>
          <w:tcPr>
            <w:tcW w:w="3100" w:type="dxa"/>
          </w:tcPr>
          <w:p w14:paraId="697C26FB" w14:textId="0C434413" w:rsidR="002F0CD4" w:rsidRPr="007D1478" w:rsidRDefault="002F0CD4" w:rsidP="00804ED0">
            <w:pPr>
              <w:pStyle w:val="Heading2"/>
              <w:rPr>
                <w:lang w:val="en-GB"/>
              </w:rPr>
            </w:pPr>
            <w:bookmarkStart w:id="4" w:name="_Toc125470463"/>
            <w:r w:rsidRPr="007D1478">
              <w:rPr>
                <w:lang w:val="en-GB"/>
              </w:rPr>
              <w:lastRenderedPageBreak/>
              <w:t>Use Case No.</w:t>
            </w:r>
            <w:r>
              <w:rPr>
                <w:lang w:val="en-GB"/>
              </w:rPr>
              <w:t>5</w:t>
            </w:r>
            <w:bookmarkEnd w:id="4"/>
          </w:p>
        </w:tc>
        <w:tc>
          <w:tcPr>
            <w:tcW w:w="3126" w:type="dxa"/>
          </w:tcPr>
          <w:p w14:paraId="5AF04C37" w14:textId="77777777" w:rsidR="002F0CD4" w:rsidRPr="007D1478" w:rsidRDefault="002F0CD4" w:rsidP="00804ED0">
            <w:pPr>
              <w:rPr>
                <w:rFonts w:ascii="Calibri" w:hAnsi="Calibri" w:cs="Calibri"/>
                <w:sz w:val="20"/>
                <w:szCs w:val="20"/>
                <w:lang w:val="en-GB"/>
              </w:rPr>
            </w:pPr>
            <w:r w:rsidRPr="007D1478">
              <w:rPr>
                <w:rFonts w:ascii="Calibri" w:hAnsi="Calibri" w:cs="Calibri"/>
                <w:sz w:val="20"/>
                <w:szCs w:val="20"/>
                <w:lang w:val="en-GB"/>
              </w:rPr>
              <w:t>Participating Actor(s):</w:t>
            </w:r>
          </w:p>
          <w:p w14:paraId="4FA8BC70" w14:textId="77777777" w:rsidR="002F0CD4" w:rsidRPr="007D1478" w:rsidRDefault="002F0CD4" w:rsidP="00804ED0">
            <w:pPr>
              <w:rPr>
                <w:rFonts w:ascii="Calibri" w:hAnsi="Calibri" w:cs="Calibri"/>
                <w:sz w:val="20"/>
                <w:szCs w:val="20"/>
                <w:lang w:val="en-GB"/>
              </w:rPr>
            </w:pPr>
            <w:r>
              <w:rPr>
                <w:rFonts w:ascii="Calibri" w:hAnsi="Calibri" w:cs="Calibri"/>
                <w:sz w:val="20"/>
                <w:szCs w:val="20"/>
                <w:lang w:val="en-GB"/>
              </w:rPr>
              <w:t>Website User</w:t>
            </w:r>
          </w:p>
          <w:p w14:paraId="1751E217" w14:textId="77777777" w:rsidR="002F0CD4" w:rsidRPr="007D1478" w:rsidRDefault="002F0CD4" w:rsidP="00804ED0">
            <w:pPr>
              <w:rPr>
                <w:rFonts w:ascii="Calibri" w:hAnsi="Calibri" w:cs="Calibri"/>
                <w:sz w:val="20"/>
                <w:szCs w:val="20"/>
                <w:lang w:val="en-GB"/>
              </w:rPr>
            </w:pPr>
          </w:p>
        </w:tc>
        <w:tc>
          <w:tcPr>
            <w:tcW w:w="3104" w:type="dxa"/>
          </w:tcPr>
          <w:p w14:paraId="3B5B582F" w14:textId="3D133B86" w:rsidR="002F0CD4" w:rsidRPr="007D1478" w:rsidRDefault="002F0CD4" w:rsidP="00804ED0">
            <w:pPr>
              <w:rPr>
                <w:rFonts w:ascii="Calibri" w:hAnsi="Calibri" w:cs="Calibri"/>
                <w:sz w:val="20"/>
                <w:szCs w:val="20"/>
                <w:lang w:val="en-GB"/>
              </w:rPr>
            </w:pPr>
            <w:r w:rsidRPr="007D1478">
              <w:rPr>
                <w:rFonts w:ascii="Calibri" w:hAnsi="Calibri" w:cs="Calibri"/>
                <w:sz w:val="20"/>
                <w:szCs w:val="20"/>
                <w:lang w:val="en-GB"/>
              </w:rPr>
              <w:t xml:space="preserve">Sheet </w:t>
            </w:r>
            <w:r>
              <w:rPr>
                <w:rFonts w:ascii="Calibri" w:hAnsi="Calibri" w:cs="Calibri"/>
                <w:sz w:val="20"/>
                <w:szCs w:val="20"/>
                <w:lang w:val="en-GB"/>
              </w:rPr>
              <w:t>5</w:t>
            </w:r>
            <w:r w:rsidRPr="007D1478">
              <w:rPr>
                <w:rFonts w:ascii="Calibri" w:hAnsi="Calibri" w:cs="Calibri"/>
                <w:sz w:val="20"/>
                <w:szCs w:val="20"/>
                <w:lang w:val="en-GB"/>
              </w:rPr>
              <w:t xml:space="preserve"> of </w:t>
            </w:r>
            <w:r w:rsidR="002C1893">
              <w:rPr>
                <w:rFonts w:ascii="Calibri" w:hAnsi="Calibri" w:cs="Calibri"/>
                <w:sz w:val="20"/>
                <w:szCs w:val="20"/>
                <w:lang w:val="en-GB"/>
              </w:rPr>
              <w:t>12</w:t>
            </w:r>
          </w:p>
        </w:tc>
      </w:tr>
      <w:tr w:rsidR="002F0CD4" w:rsidRPr="007D1478" w14:paraId="13D38985" w14:textId="77777777" w:rsidTr="00804ED0">
        <w:tc>
          <w:tcPr>
            <w:tcW w:w="9330" w:type="dxa"/>
            <w:gridSpan w:val="3"/>
          </w:tcPr>
          <w:p w14:paraId="16E95A95" w14:textId="0407AE84" w:rsidR="002F0CD4" w:rsidRDefault="002F0CD4" w:rsidP="00804ED0">
            <w:pPr>
              <w:rPr>
                <w:rFonts w:ascii="Calibri" w:hAnsi="Calibri" w:cs="Calibri"/>
                <w:sz w:val="20"/>
                <w:szCs w:val="20"/>
                <w:lang w:val="en-GB"/>
              </w:rPr>
            </w:pPr>
            <w:r w:rsidRPr="007D1478">
              <w:rPr>
                <w:rFonts w:ascii="Calibri" w:hAnsi="Calibri" w:cs="Calibri"/>
                <w:sz w:val="20"/>
                <w:szCs w:val="20"/>
                <w:lang w:val="en-GB"/>
              </w:rPr>
              <w:t>Use Case Name:</w:t>
            </w:r>
          </w:p>
          <w:p w14:paraId="1144B4AA" w14:textId="5E196982" w:rsidR="002F0CD4" w:rsidRPr="007D1478" w:rsidRDefault="008E6837" w:rsidP="00804ED0">
            <w:pPr>
              <w:rPr>
                <w:rFonts w:ascii="Calibri" w:hAnsi="Calibri" w:cs="Calibri"/>
                <w:sz w:val="20"/>
                <w:szCs w:val="20"/>
                <w:lang w:val="en-GB"/>
              </w:rPr>
            </w:pPr>
            <w:r>
              <w:rPr>
                <w:rFonts w:ascii="Calibri" w:hAnsi="Calibri" w:cs="Calibri"/>
                <w:sz w:val="20"/>
                <w:szCs w:val="20"/>
                <w:lang w:val="en-GB"/>
              </w:rPr>
              <w:t>View/Modify account details</w:t>
            </w:r>
          </w:p>
        </w:tc>
      </w:tr>
      <w:tr w:rsidR="002F0CD4" w:rsidRPr="007D1478" w14:paraId="3385ACE3" w14:textId="77777777" w:rsidTr="00804ED0">
        <w:tc>
          <w:tcPr>
            <w:tcW w:w="9330" w:type="dxa"/>
            <w:gridSpan w:val="3"/>
          </w:tcPr>
          <w:p w14:paraId="354F69CA" w14:textId="77777777" w:rsidR="002F0CD4" w:rsidRPr="007D1478" w:rsidRDefault="002F0CD4" w:rsidP="00804ED0">
            <w:pPr>
              <w:rPr>
                <w:rFonts w:ascii="Calibri" w:hAnsi="Calibri" w:cs="Calibri"/>
                <w:sz w:val="20"/>
                <w:szCs w:val="20"/>
                <w:lang w:val="en-GB"/>
              </w:rPr>
            </w:pPr>
            <w:r w:rsidRPr="007D1478">
              <w:rPr>
                <w:rFonts w:ascii="Calibri" w:hAnsi="Calibri" w:cs="Calibri"/>
                <w:sz w:val="20"/>
                <w:szCs w:val="20"/>
                <w:lang w:val="en-GB"/>
              </w:rPr>
              <w:t xml:space="preserve">Description: </w:t>
            </w:r>
          </w:p>
          <w:p w14:paraId="429A463F" w14:textId="7D259766" w:rsidR="002F0CD4" w:rsidRPr="007D1478" w:rsidRDefault="008E6837" w:rsidP="00804ED0">
            <w:pPr>
              <w:rPr>
                <w:rFonts w:ascii="Calibri" w:hAnsi="Calibri" w:cs="Calibri"/>
                <w:sz w:val="20"/>
                <w:szCs w:val="20"/>
                <w:lang w:val="en-GB"/>
              </w:rPr>
            </w:pPr>
            <w:r>
              <w:rPr>
                <w:rFonts w:ascii="Calibri" w:hAnsi="Calibri" w:cs="Calibri"/>
                <w:sz w:val="20"/>
                <w:szCs w:val="20"/>
                <w:lang w:val="en-GB"/>
              </w:rPr>
              <w:t>User views and modifies personal profile details</w:t>
            </w:r>
          </w:p>
        </w:tc>
      </w:tr>
      <w:tr w:rsidR="002F0CD4" w:rsidRPr="007D1478" w14:paraId="4ACE083F" w14:textId="77777777" w:rsidTr="00804ED0">
        <w:tc>
          <w:tcPr>
            <w:tcW w:w="9330" w:type="dxa"/>
            <w:gridSpan w:val="3"/>
          </w:tcPr>
          <w:p w14:paraId="2A465DAD" w14:textId="77777777" w:rsidR="002F0CD4" w:rsidRPr="007D1478" w:rsidRDefault="002F0CD4" w:rsidP="00804ED0">
            <w:pPr>
              <w:rPr>
                <w:rFonts w:ascii="Calibri" w:hAnsi="Calibri" w:cs="Calibri"/>
                <w:sz w:val="20"/>
                <w:szCs w:val="20"/>
                <w:lang w:val="en-GB"/>
              </w:rPr>
            </w:pPr>
            <w:r w:rsidRPr="007D1478">
              <w:rPr>
                <w:rFonts w:ascii="Calibri" w:hAnsi="Calibri" w:cs="Calibri"/>
                <w:sz w:val="20"/>
                <w:szCs w:val="20"/>
                <w:lang w:val="en-GB"/>
              </w:rPr>
              <w:t>Entry Condition(s):</w:t>
            </w:r>
          </w:p>
          <w:p w14:paraId="404FA732" w14:textId="1777B512" w:rsidR="002F0CD4" w:rsidRPr="007D1478" w:rsidRDefault="008E6837" w:rsidP="00804ED0">
            <w:pPr>
              <w:rPr>
                <w:rFonts w:ascii="Calibri" w:hAnsi="Calibri" w:cs="Calibri"/>
                <w:sz w:val="20"/>
                <w:szCs w:val="20"/>
                <w:lang w:val="en-GB"/>
              </w:rPr>
            </w:pPr>
            <w:r>
              <w:rPr>
                <w:rFonts w:ascii="Calibri" w:hAnsi="Calibri" w:cs="Calibri"/>
                <w:sz w:val="20"/>
                <w:szCs w:val="20"/>
                <w:lang w:val="en-GB"/>
              </w:rPr>
              <w:t>User has logged into system and is on the main pages of the website</w:t>
            </w:r>
          </w:p>
        </w:tc>
      </w:tr>
      <w:tr w:rsidR="002F0CD4" w:rsidRPr="00D27983" w14:paraId="76172067" w14:textId="77777777" w:rsidTr="00804ED0">
        <w:tc>
          <w:tcPr>
            <w:tcW w:w="9330" w:type="dxa"/>
            <w:gridSpan w:val="3"/>
          </w:tcPr>
          <w:p w14:paraId="5D1F45FB" w14:textId="77777777" w:rsidR="002F0CD4" w:rsidRPr="007D1478" w:rsidRDefault="002F0CD4" w:rsidP="00804ED0">
            <w:pPr>
              <w:rPr>
                <w:rFonts w:ascii="Calibri" w:hAnsi="Calibri" w:cs="Calibri"/>
                <w:sz w:val="20"/>
                <w:szCs w:val="20"/>
                <w:lang w:val="en-GB"/>
              </w:rPr>
            </w:pPr>
            <w:r w:rsidRPr="007D1478">
              <w:rPr>
                <w:rFonts w:ascii="Calibri" w:hAnsi="Calibri" w:cs="Calibri"/>
                <w:sz w:val="20"/>
                <w:szCs w:val="20"/>
                <w:lang w:val="en-GB"/>
              </w:rPr>
              <w:t>Flow of Events:</w:t>
            </w:r>
          </w:p>
          <w:p w14:paraId="144C6602" w14:textId="4EAC95C8" w:rsidR="008E6837" w:rsidRDefault="008E6837" w:rsidP="008E6837">
            <w:pPr>
              <w:pStyle w:val="ListParagraph"/>
              <w:numPr>
                <w:ilvl w:val="0"/>
                <w:numId w:val="30"/>
              </w:numPr>
              <w:rPr>
                <w:rFonts w:ascii="Calibri" w:hAnsi="Calibri" w:cs="Calibri"/>
                <w:sz w:val="20"/>
                <w:szCs w:val="20"/>
                <w:lang w:val="en-GB"/>
              </w:rPr>
            </w:pPr>
            <w:r>
              <w:rPr>
                <w:rFonts w:ascii="Calibri" w:hAnsi="Calibri" w:cs="Calibri"/>
                <w:sz w:val="20"/>
                <w:szCs w:val="20"/>
                <w:lang w:val="en-GB"/>
              </w:rPr>
              <w:t>User selects the ‘</w:t>
            </w:r>
            <w:r>
              <w:rPr>
                <w:rFonts w:ascii="Calibri" w:hAnsi="Calibri" w:cs="Calibri"/>
                <w:sz w:val="20"/>
                <w:szCs w:val="20"/>
                <w:lang w:val="en-GB"/>
              </w:rPr>
              <w:t>View Profile</w:t>
            </w:r>
            <w:r>
              <w:rPr>
                <w:rFonts w:ascii="Calibri" w:hAnsi="Calibri" w:cs="Calibri"/>
                <w:sz w:val="20"/>
                <w:szCs w:val="20"/>
                <w:lang w:val="en-GB"/>
              </w:rPr>
              <w:t xml:space="preserve"> option at the top of the horizonal navigation bar of the main pages of the website</w:t>
            </w:r>
          </w:p>
          <w:p w14:paraId="4DFAED33" w14:textId="612E496C" w:rsidR="007822BD" w:rsidRPr="007D1478" w:rsidRDefault="007822BD" w:rsidP="008E6837">
            <w:pPr>
              <w:pStyle w:val="ListParagraph"/>
              <w:numPr>
                <w:ilvl w:val="0"/>
                <w:numId w:val="30"/>
              </w:numPr>
              <w:rPr>
                <w:rFonts w:ascii="Calibri" w:hAnsi="Calibri" w:cs="Calibri"/>
                <w:sz w:val="20"/>
                <w:szCs w:val="20"/>
                <w:lang w:val="en-GB"/>
              </w:rPr>
            </w:pPr>
            <w:r>
              <w:rPr>
                <w:rFonts w:ascii="Calibri" w:hAnsi="Calibri" w:cs="Calibri"/>
                <w:sz w:val="20"/>
                <w:szCs w:val="20"/>
                <w:lang w:val="en-GB"/>
              </w:rPr>
              <w:t>The system retrieves the user data from the database</w:t>
            </w:r>
          </w:p>
          <w:p w14:paraId="788DE1AA" w14:textId="024BD3FF" w:rsidR="002F0CD4" w:rsidRPr="008E6837" w:rsidRDefault="008E6837" w:rsidP="008E6837">
            <w:pPr>
              <w:pStyle w:val="ListParagraph"/>
              <w:numPr>
                <w:ilvl w:val="0"/>
                <w:numId w:val="30"/>
              </w:numPr>
              <w:rPr>
                <w:rFonts w:ascii="Calibri" w:hAnsi="Calibri" w:cs="Calibri"/>
                <w:sz w:val="20"/>
                <w:szCs w:val="20"/>
                <w:lang w:val="en-GB"/>
              </w:rPr>
            </w:pPr>
            <w:r>
              <w:rPr>
                <w:rFonts w:ascii="Calibri" w:hAnsi="Calibri" w:cs="Calibri"/>
                <w:sz w:val="20"/>
                <w:szCs w:val="20"/>
                <w:lang w:val="en-GB"/>
              </w:rPr>
              <w:t xml:space="preserve">System displays </w:t>
            </w:r>
            <w:r>
              <w:rPr>
                <w:rFonts w:ascii="Calibri" w:hAnsi="Calibri" w:cs="Calibri"/>
                <w:sz w:val="20"/>
                <w:szCs w:val="20"/>
                <w:lang w:val="en-GB"/>
              </w:rPr>
              <w:t xml:space="preserve">user’s personal profile, with </w:t>
            </w:r>
            <w:proofErr w:type="gramStart"/>
            <w:r>
              <w:rPr>
                <w:rFonts w:ascii="Calibri" w:hAnsi="Calibri" w:cs="Calibri"/>
                <w:sz w:val="20"/>
                <w:szCs w:val="20"/>
                <w:lang w:val="en-GB"/>
              </w:rPr>
              <w:t>all of</w:t>
            </w:r>
            <w:proofErr w:type="gramEnd"/>
            <w:r>
              <w:rPr>
                <w:rFonts w:ascii="Calibri" w:hAnsi="Calibri" w:cs="Calibri"/>
                <w:sz w:val="20"/>
                <w:szCs w:val="20"/>
                <w:lang w:val="en-GB"/>
              </w:rPr>
              <w:t xml:space="preserve"> the </w:t>
            </w:r>
            <w:r w:rsidR="002C1893">
              <w:rPr>
                <w:rFonts w:ascii="Calibri" w:hAnsi="Calibri" w:cs="Calibri"/>
                <w:sz w:val="20"/>
                <w:szCs w:val="20"/>
                <w:lang w:val="en-GB"/>
              </w:rPr>
              <w:t xml:space="preserve">user’s </w:t>
            </w:r>
            <w:r>
              <w:rPr>
                <w:rFonts w:ascii="Calibri" w:hAnsi="Calibri" w:cs="Calibri"/>
                <w:sz w:val="20"/>
                <w:szCs w:val="20"/>
                <w:lang w:val="en-GB"/>
              </w:rPr>
              <w:t>achievements (current streak, longest streak, member since, milestones/awards, total experience points). System also displays the options to delete account and update account information (see Update account information and Delete account use cases).</w:t>
            </w:r>
          </w:p>
        </w:tc>
      </w:tr>
      <w:tr w:rsidR="002F0CD4" w:rsidRPr="007D1478" w14:paraId="586790BF" w14:textId="77777777" w:rsidTr="00804ED0">
        <w:tc>
          <w:tcPr>
            <w:tcW w:w="9330" w:type="dxa"/>
            <w:gridSpan w:val="3"/>
          </w:tcPr>
          <w:p w14:paraId="7043141D" w14:textId="2D32655A" w:rsidR="002F0CD4" w:rsidRPr="007D1478" w:rsidRDefault="002F0CD4" w:rsidP="00804ED0">
            <w:pPr>
              <w:rPr>
                <w:rFonts w:ascii="Calibri" w:hAnsi="Calibri" w:cs="Calibri"/>
                <w:sz w:val="20"/>
                <w:szCs w:val="20"/>
                <w:lang w:val="en-GB"/>
              </w:rPr>
            </w:pPr>
            <w:r w:rsidRPr="007D1478">
              <w:rPr>
                <w:rFonts w:ascii="Calibri" w:hAnsi="Calibri" w:cs="Calibri"/>
                <w:sz w:val="20"/>
                <w:szCs w:val="20"/>
                <w:lang w:val="en-GB"/>
              </w:rPr>
              <w:t xml:space="preserve">Exit Condition(s): </w:t>
            </w:r>
            <w:r>
              <w:rPr>
                <w:rFonts w:ascii="Calibri" w:hAnsi="Calibri" w:cs="Calibri"/>
                <w:sz w:val="20"/>
                <w:szCs w:val="20"/>
                <w:lang w:val="en-GB"/>
              </w:rPr>
              <w:t xml:space="preserve">User has successfully </w:t>
            </w:r>
            <w:r w:rsidR="007822BD">
              <w:rPr>
                <w:rFonts w:ascii="Calibri" w:hAnsi="Calibri" w:cs="Calibri"/>
                <w:sz w:val="20"/>
                <w:szCs w:val="20"/>
                <w:lang w:val="en-GB"/>
              </w:rPr>
              <w:t>viewed their profile</w:t>
            </w:r>
          </w:p>
        </w:tc>
      </w:tr>
      <w:tr w:rsidR="002F0CD4" w:rsidRPr="007D1478" w14:paraId="09E1053E" w14:textId="77777777" w:rsidTr="00804ED0">
        <w:tc>
          <w:tcPr>
            <w:tcW w:w="9330" w:type="dxa"/>
            <w:gridSpan w:val="3"/>
          </w:tcPr>
          <w:p w14:paraId="6D023CBD" w14:textId="168376DB" w:rsidR="002C1893" w:rsidRPr="007D1478" w:rsidRDefault="002F0CD4" w:rsidP="007822BD">
            <w:pPr>
              <w:rPr>
                <w:rFonts w:ascii="Calibri" w:hAnsi="Calibri" w:cs="Calibri"/>
                <w:sz w:val="20"/>
                <w:szCs w:val="20"/>
                <w:lang w:val="en-GB"/>
              </w:rPr>
            </w:pPr>
            <w:r w:rsidRPr="007D1478">
              <w:rPr>
                <w:rFonts w:ascii="Calibri" w:hAnsi="Calibri" w:cs="Calibri"/>
                <w:sz w:val="20"/>
                <w:szCs w:val="20"/>
                <w:lang w:val="en-GB"/>
              </w:rPr>
              <w:t>Alternate Flows / Exceptions Handling:</w:t>
            </w:r>
          </w:p>
        </w:tc>
      </w:tr>
      <w:tr w:rsidR="002F0CD4" w:rsidRPr="00BB7D2F" w14:paraId="0B6129FD" w14:textId="77777777" w:rsidTr="00804ED0">
        <w:tc>
          <w:tcPr>
            <w:tcW w:w="9330" w:type="dxa"/>
            <w:gridSpan w:val="3"/>
          </w:tcPr>
          <w:p w14:paraId="1892C244" w14:textId="77777777" w:rsidR="002F0CD4" w:rsidRDefault="002F0CD4" w:rsidP="00804ED0">
            <w:pPr>
              <w:rPr>
                <w:rFonts w:ascii="Calibri" w:hAnsi="Calibri" w:cs="Calibri"/>
                <w:b/>
                <w:sz w:val="20"/>
                <w:szCs w:val="20"/>
                <w:lang w:val="en-GB"/>
              </w:rPr>
            </w:pPr>
            <w:r w:rsidRPr="007D1478">
              <w:rPr>
                <w:rFonts w:ascii="Calibri" w:hAnsi="Calibri" w:cs="Calibri"/>
                <w:b/>
                <w:sz w:val="20"/>
                <w:szCs w:val="20"/>
                <w:lang w:val="en-GB"/>
              </w:rPr>
              <w:t>Technology / Data Variations:</w:t>
            </w:r>
          </w:p>
          <w:p w14:paraId="51335AA8" w14:textId="77777777" w:rsidR="002F0CD4" w:rsidRPr="00BB7D2F" w:rsidRDefault="002F0CD4" w:rsidP="00804ED0">
            <w:pPr>
              <w:rPr>
                <w:rFonts w:ascii="Calibri" w:hAnsi="Calibri" w:cs="Calibri"/>
                <w:bCs/>
                <w:sz w:val="20"/>
                <w:szCs w:val="20"/>
                <w:lang w:val="en-GB"/>
              </w:rPr>
            </w:pPr>
            <w:r w:rsidRPr="00BB7D2F">
              <w:rPr>
                <w:rFonts w:ascii="Calibri" w:hAnsi="Calibri" w:cs="Calibri"/>
                <w:bCs/>
                <w:sz w:val="20"/>
                <w:szCs w:val="20"/>
                <w:lang w:val="en-GB"/>
              </w:rPr>
              <w:t>Technology: CSS, HTML, JS, Java, PHP</w:t>
            </w:r>
          </w:p>
          <w:p w14:paraId="3A29C276" w14:textId="25B4F097" w:rsidR="002F0CD4" w:rsidRPr="00BB7D2F" w:rsidRDefault="002F0CD4" w:rsidP="00804ED0">
            <w:pPr>
              <w:rPr>
                <w:rFonts w:ascii="Calibri" w:hAnsi="Calibri" w:cs="Calibri"/>
                <w:bCs/>
                <w:sz w:val="20"/>
                <w:szCs w:val="20"/>
                <w:lang w:val="en-GB"/>
              </w:rPr>
            </w:pPr>
            <w:r w:rsidRPr="00BB7D2F">
              <w:rPr>
                <w:rFonts w:ascii="Calibri" w:hAnsi="Calibri" w:cs="Calibri"/>
                <w:bCs/>
                <w:sz w:val="20"/>
                <w:szCs w:val="20"/>
                <w:lang w:val="en-GB"/>
              </w:rPr>
              <w:t xml:space="preserve">String: </w:t>
            </w:r>
            <w:proofErr w:type="spellStart"/>
            <w:r w:rsidR="008E6837">
              <w:rPr>
                <w:rFonts w:ascii="Calibri" w:hAnsi="Calibri" w:cs="Calibri"/>
                <w:bCs/>
                <w:sz w:val="20"/>
                <w:szCs w:val="20"/>
                <w:lang w:val="en-GB"/>
              </w:rPr>
              <w:t>userFirstName</w:t>
            </w:r>
            <w:proofErr w:type="spellEnd"/>
            <w:r w:rsidR="008E6837">
              <w:rPr>
                <w:rFonts w:ascii="Calibri" w:hAnsi="Calibri" w:cs="Calibri"/>
                <w:bCs/>
                <w:sz w:val="20"/>
                <w:szCs w:val="20"/>
                <w:lang w:val="en-GB"/>
              </w:rPr>
              <w:t xml:space="preserve">, </w:t>
            </w:r>
            <w:proofErr w:type="spellStart"/>
            <w:r w:rsidR="008E6837">
              <w:rPr>
                <w:rFonts w:ascii="Calibri" w:hAnsi="Calibri" w:cs="Calibri"/>
                <w:bCs/>
                <w:sz w:val="20"/>
                <w:szCs w:val="20"/>
                <w:lang w:val="en-GB"/>
              </w:rPr>
              <w:t>userAchievements</w:t>
            </w:r>
            <w:proofErr w:type="spellEnd"/>
          </w:p>
          <w:p w14:paraId="6F160421" w14:textId="0621BD84" w:rsidR="002F0CD4" w:rsidRPr="00BB7D2F" w:rsidRDefault="002F0CD4" w:rsidP="00804ED0">
            <w:pPr>
              <w:rPr>
                <w:rFonts w:ascii="Calibri" w:hAnsi="Calibri" w:cs="Calibri"/>
                <w:bCs/>
                <w:sz w:val="20"/>
                <w:szCs w:val="20"/>
                <w:lang w:val="en-GB"/>
              </w:rPr>
            </w:pPr>
            <w:r w:rsidRPr="00BB7D2F">
              <w:rPr>
                <w:rFonts w:ascii="Calibri" w:hAnsi="Calibri" w:cs="Calibri"/>
                <w:bCs/>
                <w:sz w:val="20"/>
                <w:szCs w:val="20"/>
                <w:lang w:val="en-GB"/>
              </w:rPr>
              <w:t xml:space="preserve">Int: </w:t>
            </w:r>
            <w:proofErr w:type="spellStart"/>
            <w:r w:rsidR="008E6837">
              <w:rPr>
                <w:rFonts w:ascii="Calibri" w:hAnsi="Calibri" w:cs="Calibri"/>
                <w:bCs/>
                <w:sz w:val="20"/>
                <w:szCs w:val="20"/>
                <w:lang w:val="en-GB"/>
              </w:rPr>
              <w:t>currectStreak</w:t>
            </w:r>
            <w:proofErr w:type="spellEnd"/>
            <w:r w:rsidR="008E6837">
              <w:rPr>
                <w:rFonts w:ascii="Calibri" w:hAnsi="Calibri" w:cs="Calibri"/>
                <w:bCs/>
                <w:sz w:val="20"/>
                <w:szCs w:val="20"/>
                <w:lang w:val="en-GB"/>
              </w:rPr>
              <w:t xml:space="preserve">, </w:t>
            </w:r>
            <w:proofErr w:type="spellStart"/>
            <w:r w:rsidR="008E6837">
              <w:rPr>
                <w:rFonts w:ascii="Calibri" w:hAnsi="Calibri" w:cs="Calibri"/>
                <w:bCs/>
                <w:sz w:val="20"/>
                <w:szCs w:val="20"/>
                <w:lang w:val="en-GB"/>
              </w:rPr>
              <w:t>longestStreak</w:t>
            </w:r>
            <w:proofErr w:type="spellEnd"/>
            <w:r w:rsidR="008E6837">
              <w:rPr>
                <w:rFonts w:ascii="Calibri" w:hAnsi="Calibri" w:cs="Calibri"/>
                <w:bCs/>
                <w:sz w:val="20"/>
                <w:szCs w:val="20"/>
                <w:lang w:val="en-GB"/>
              </w:rPr>
              <w:t xml:space="preserve">, </w:t>
            </w:r>
            <w:proofErr w:type="spellStart"/>
            <w:r w:rsidR="008E6837">
              <w:rPr>
                <w:rFonts w:ascii="Calibri" w:hAnsi="Calibri" w:cs="Calibri"/>
                <w:bCs/>
                <w:sz w:val="20"/>
                <w:szCs w:val="20"/>
                <w:lang w:val="en-GB"/>
              </w:rPr>
              <w:t>memberSince</w:t>
            </w:r>
            <w:proofErr w:type="spellEnd"/>
            <w:r w:rsidR="008E6837">
              <w:rPr>
                <w:rFonts w:ascii="Calibri" w:hAnsi="Calibri" w:cs="Calibri"/>
                <w:bCs/>
                <w:sz w:val="20"/>
                <w:szCs w:val="20"/>
                <w:lang w:val="en-GB"/>
              </w:rPr>
              <w:t xml:space="preserve">, </w:t>
            </w:r>
            <w:proofErr w:type="spellStart"/>
            <w:r w:rsidR="008E6837">
              <w:rPr>
                <w:rFonts w:ascii="Calibri" w:hAnsi="Calibri" w:cs="Calibri"/>
                <w:bCs/>
                <w:sz w:val="20"/>
                <w:szCs w:val="20"/>
                <w:lang w:val="en-GB"/>
              </w:rPr>
              <w:t>userExperiencePoints</w:t>
            </w:r>
            <w:proofErr w:type="spellEnd"/>
          </w:p>
          <w:p w14:paraId="3AA948F8" w14:textId="438F8983" w:rsidR="002F0CD4" w:rsidRPr="00BB7D2F" w:rsidRDefault="002F0CD4" w:rsidP="00804ED0">
            <w:pPr>
              <w:rPr>
                <w:rFonts w:ascii="Calibri" w:hAnsi="Calibri" w:cs="Calibri"/>
                <w:bCs/>
                <w:sz w:val="20"/>
                <w:szCs w:val="20"/>
                <w:lang w:val="en-GB"/>
              </w:rPr>
            </w:pPr>
            <w:r w:rsidRPr="00BB7D2F">
              <w:rPr>
                <w:rFonts w:ascii="Calibri" w:hAnsi="Calibri" w:cs="Calibri"/>
                <w:bCs/>
                <w:sz w:val="20"/>
                <w:szCs w:val="20"/>
                <w:lang w:val="en-GB"/>
              </w:rPr>
              <w:t xml:space="preserve">Boolean: </w:t>
            </w:r>
            <w:proofErr w:type="spellStart"/>
            <w:r w:rsidR="008E6837">
              <w:rPr>
                <w:rFonts w:ascii="Calibri" w:hAnsi="Calibri" w:cs="Calibri"/>
                <w:bCs/>
                <w:sz w:val="20"/>
                <w:szCs w:val="20"/>
                <w:lang w:val="en-GB"/>
              </w:rPr>
              <w:t>isLoggedIn</w:t>
            </w:r>
            <w:proofErr w:type="spellEnd"/>
          </w:p>
        </w:tc>
      </w:tr>
    </w:tbl>
    <w:p w14:paraId="4756D6D3" w14:textId="7ED1E64A" w:rsidR="002F0CD4" w:rsidRDefault="002F0CD4" w:rsidP="004B7016">
      <w:pPr>
        <w:rPr>
          <w:b/>
          <w:sz w:val="20"/>
          <w:szCs w:val="20"/>
          <w:lang w:val="en-GB"/>
        </w:rPr>
      </w:pPr>
    </w:p>
    <w:p w14:paraId="557C9F9D" w14:textId="29043842" w:rsidR="007822BD" w:rsidRDefault="007822BD" w:rsidP="004B7016">
      <w:pPr>
        <w:rPr>
          <w:b/>
          <w:sz w:val="20"/>
          <w:szCs w:val="20"/>
          <w:lang w:val="en-GB"/>
        </w:rPr>
      </w:pPr>
    </w:p>
    <w:p w14:paraId="21EEF6DF" w14:textId="67819A02" w:rsidR="007822BD" w:rsidRDefault="007822BD" w:rsidP="004B7016">
      <w:pPr>
        <w:rPr>
          <w:b/>
          <w:sz w:val="20"/>
          <w:szCs w:val="20"/>
          <w:lang w:val="en-G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00"/>
        <w:gridCol w:w="3126"/>
        <w:gridCol w:w="3104"/>
      </w:tblGrid>
      <w:tr w:rsidR="007822BD" w:rsidRPr="007D1478" w14:paraId="1D3DD1AE" w14:textId="77777777" w:rsidTr="00804ED0">
        <w:tc>
          <w:tcPr>
            <w:tcW w:w="3100" w:type="dxa"/>
          </w:tcPr>
          <w:p w14:paraId="3E098CF1" w14:textId="5DA7A8E8" w:rsidR="007822BD" w:rsidRPr="007D1478" w:rsidRDefault="007822BD" w:rsidP="00804ED0">
            <w:pPr>
              <w:pStyle w:val="Heading2"/>
              <w:rPr>
                <w:lang w:val="en-GB"/>
              </w:rPr>
            </w:pPr>
            <w:bookmarkStart w:id="5" w:name="_Toc125470464"/>
            <w:r w:rsidRPr="007D1478">
              <w:rPr>
                <w:lang w:val="en-GB"/>
              </w:rPr>
              <w:lastRenderedPageBreak/>
              <w:t>Use Case No.</w:t>
            </w:r>
            <w:r>
              <w:rPr>
                <w:lang w:val="en-GB"/>
              </w:rPr>
              <w:t>6</w:t>
            </w:r>
            <w:bookmarkEnd w:id="5"/>
          </w:p>
        </w:tc>
        <w:tc>
          <w:tcPr>
            <w:tcW w:w="3126" w:type="dxa"/>
          </w:tcPr>
          <w:p w14:paraId="0F70C202" w14:textId="77777777" w:rsidR="007822BD" w:rsidRPr="007D1478" w:rsidRDefault="007822BD" w:rsidP="00804ED0">
            <w:pPr>
              <w:rPr>
                <w:rFonts w:ascii="Calibri" w:hAnsi="Calibri" w:cs="Calibri"/>
                <w:sz w:val="20"/>
                <w:szCs w:val="20"/>
                <w:lang w:val="en-GB"/>
              </w:rPr>
            </w:pPr>
            <w:r w:rsidRPr="007D1478">
              <w:rPr>
                <w:rFonts w:ascii="Calibri" w:hAnsi="Calibri" w:cs="Calibri"/>
                <w:sz w:val="20"/>
                <w:szCs w:val="20"/>
                <w:lang w:val="en-GB"/>
              </w:rPr>
              <w:t>Participating Actor(s):</w:t>
            </w:r>
          </w:p>
          <w:p w14:paraId="73CF9300" w14:textId="77777777" w:rsidR="007822BD" w:rsidRPr="007D1478" w:rsidRDefault="007822BD" w:rsidP="00804ED0">
            <w:pPr>
              <w:rPr>
                <w:rFonts w:ascii="Calibri" w:hAnsi="Calibri" w:cs="Calibri"/>
                <w:sz w:val="20"/>
                <w:szCs w:val="20"/>
                <w:lang w:val="en-GB"/>
              </w:rPr>
            </w:pPr>
            <w:r>
              <w:rPr>
                <w:rFonts w:ascii="Calibri" w:hAnsi="Calibri" w:cs="Calibri"/>
                <w:sz w:val="20"/>
                <w:szCs w:val="20"/>
                <w:lang w:val="en-GB"/>
              </w:rPr>
              <w:t>Website User</w:t>
            </w:r>
          </w:p>
          <w:p w14:paraId="7D4763C1" w14:textId="77777777" w:rsidR="007822BD" w:rsidRPr="007D1478" w:rsidRDefault="007822BD" w:rsidP="00804ED0">
            <w:pPr>
              <w:rPr>
                <w:rFonts w:ascii="Calibri" w:hAnsi="Calibri" w:cs="Calibri"/>
                <w:sz w:val="20"/>
                <w:szCs w:val="20"/>
                <w:lang w:val="en-GB"/>
              </w:rPr>
            </w:pPr>
          </w:p>
        </w:tc>
        <w:tc>
          <w:tcPr>
            <w:tcW w:w="3104" w:type="dxa"/>
          </w:tcPr>
          <w:p w14:paraId="36CACD96" w14:textId="55CC8047" w:rsidR="007822BD" w:rsidRPr="007D1478" w:rsidRDefault="007822BD" w:rsidP="00804ED0">
            <w:pPr>
              <w:rPr>
                <w:rFonts w:ascii="Calibri" w:hAnsi="Calibri" w:cs="Calibri"/>
                <w:sz w:val="20"/>
                <w:szCs w:val="20"/>
                <w:lang w:val="en-GB"/>
              </w:rPr>
            </w:pPr>
            <w:r w:rsidRPr="007D1478">
              <w:rPr>
                <w:rFonts w:ascii="Calibri" w:hAnsi="Calibri" w:cs="Calibri"/>
                <w:sz w:val="20"/>
                <w:szCs w:val="20"/>
                <w:lang w:val="en-GB"/>
              </w:rPr>
              <w:t xml:space="preserve">Sheet </w:t>
            </w:r>
            <w:r w:rsidR="00B77735">
              <w:rPr>
                <w:rFonts w:ascii="Calibri" w:hAnsi="Calibri" w:cs="Calibri"/>
                <w:sz w:val="20"/>
                <w:szCs w:val="20"/>
                <w:lang w:val="en-GB"/>
              </w:rPr>
              <w:t>6</w:t>
            </w:r>
            <w:r w:rsidRPr="007D1478">
              <w:rPr>
                <w:rFonts w:ascii="Calibri" w:hAnsi="Calibri" w:cs="Calibri"/>
                <w:sz w:val="20"/>
                <w:szCs w:val="20"/>
                <w:lang w:val="en-GB"/>
              </w:rPr>
              <w:t xml:space="preserve"> of </w:t>
            </w:r>
            <w:r w:rsidR="002C1893">
              <w:rPr>
                <w:rFonts w:ascii="Calibri" w:hAnsi="Calibri" w:cs="Calibri"/>
                <w:sz w:val="20"/>
                <w:szCs w:val="20"/>
                <w:lang w:val="en-GB"/>
              </w:rPr>
              <w:t>12</w:t>
            </w:r>
          </w:p>
        </w:tc>
      </w:tr>
      <w:tr w:rsidR="007822BD" w:rsidRPr="007D1478" w14:paraId="2925D206" w14:textId="77777777" w:rsidTr="00804ED0">
        <w:tc>
          <w:tcPr>
            <w:tcW w:w="9330" w:type="dxa"/>
            <w:gridSpan w:val="3"/>
          </w:tcPr>
          <w:p w14:paraId="67A1C00C" w14:textId="77777777" w:rsidR="007822BD" w:rsidRDefault="007822BD" w:rsidP="00804ED0">
            <w:pPr>
              <w:rPr>
                <w:rFonts w:ascii="Calibri" w:hAnsi="Calibri" w:cs="Calibri"/>
                <w:sz w:val="20"/>
                <w:szCs w:val="20"/>
                <w:lang w:val="en-GB"/>
              </w:rPr>
            </w:pPr>
            <w:r w:rsidRPr="007D1478">
              <w:rPr>
                <w:rFonts w:ascii="Calibri" w:hAnsi="Calibri" w:cs="Calibri"/>
                <w:sz w:val="20"/>
                <w:szCs w:val="20"/>
                <w:lang w:val="en-GB"/>
              </w:rPr>
              <w:t>Use Case Name</w:t>
            </w:r>
            <w:r>
              <w:rPr>
                <w:rFonts w:ascii="Calibri" w:hAnsi="Calibri" w:cs="Calibri"/>
                <w:sz w:val="20"/>
                <w:szCs w:val="20"/>
                <w:lang w:val="en-GB"/>
              </w:rPr>
              <w:t>s</w:t>
            </w:r>
            <w:r w:rsidRPr="007D1478">
              <w:rPr>
                <w:rFonts w:ascii="Calibri" w:hAnsi="Calibri" w:cs="Calibri"/>
                <w:sz w:val="20"/>
                <w:szCs w:val="20"/>
                <w:lang w:val="en-GB"/>
              </w:rPr>
              <w:t>:</w:t>
            </w:r>
          </w:p>
          <w:p w14:paraId="43518345" w14:textId="21B15CAF" w:rsidR="007822BD" w:rsidRPr="007D1478" w:rsidRDefault="007822BD" w:rsidP="00804ED0">
            <w:pPr>
              <w:rPr>
                <w:rFonts w:ascii="Calibri" w:hAnsi="Calibri" w:cs="Calibri"/>
                <w:sz w:val="20"/>
                <w:szCs w:val="20"/>
                <w:lang w:val="en-GB"/>
              </w:rPr>
            </w:pPr>
            <w:r>
              <w:rPr>
                <w:rFonts w:ascii="Calibri" w:hAnsi="Calibri" w:cs="Calibri"/>
                <w:sz w:val="20"/>
                <w:szCs w:val="20"/>
                <w:lang w:val="en-GB"/>
              </w:rPr>
              <w:t>Update account information</w:t>
            </w:r>
          </w:p>
        </w:tc>
      </w:tr>
      <w:tr w:rsidR="007822BD" w:rsidRPr="007D1478" w14:paraId="098DAE82" w14:textId="77777777" w:rsidTr="00804ED0">
        <w:tc>
          <w:tcPr>
            <w:tcW w:w="9330" w:type="dxa"/>
            <w:gridSpan w:val="3"/>
          </w:tcPr>
          <w:p w14:paraId="2AF6EF7F" w14:textId="77777777" w:rsidR="007822BD" w:rsidRPr="007D1478" w:rsidRDefault="007822BD" w:rsidP="00804ED0">
            <w:pPr>
              <w:rPr>
                <w:rFonts w:ascii="Calibri" w:hAnsi="Calibri" w:cs="Calibri"/>
                <w:sz w:val="20"/>
                <w:szCs w:val="20"/>
                <w:lang w:val="en-GB"/>
              </w:rPr>
            </w:pPr>
            <w:r w:rsidRPr="007D1478">
              <w:rPr>
                <w:rFonts w:ascii="Calibri" w:hAnsi="Calibri" w:cs="Calibri"/>
                <w:sz w:val="20"/>
                <w:szCs w:val="20"/>
                <w:lang w:val="en-GB"/>
              </w:rPr>
              <w:t xml:space="preserve">Description: </w:t>
            </w:r>
          </w:p>
          <w:p w14:paraId="5E4EA145" w14:textId="2C3D735A" w:rsidR="007822BD" w:rsidRPr="007D1478" w:rsidRDefault="007822BD" w:rsidP="00804ED0">
            <w:pPr>
              <w:rPr>
                <w:rFonts w:ascii="Calibri" w:hAnsi="Calibri" w:cs="Calibri"/>
                <w:sz w:val="20"/>
                <w:szCs w:val="20"/>
                <w:lang w:val="en-GB"/>
              </w:rPr>
            </w:pPr>
            <w:r>
              <w:rPr>
                <w:rFonts w:ascii="Calibri" w:hAnsi="Calibri" w:cs="Calibri"/>
                <w:sz w:val="20"/>
                <w:szCs w:val="20"/>
                <w:lang w:val="en-GB"/>
              </w:rPr>
              <w:t>User modifies personal profile details</w:t>
            </w:r>
          </w:p>
        </w:tc>
      </w:tr>
      <w:tr w:rsidR="007822BD" w:rsidRPr="007D1478" w14:paraId="066962C2" w14:textId="77777777" w:rsidTr="00804ED0">
        <w:tc>
          <w:tcPr>
            <w:tcW w:w="9330" w:type="dxa"/>
            <w:gridSpan w:val="3"/>
          </w:tcPr>
          <w:p w14:paraId="1B6C6DEC" w14:textId="77777777" w:rsidR="007822BD" w:rsidRPr="007D1478" w:rsidRDefault="007822BD" w:rsidP="00804ED0">
            <w:pPr>
              <w:rPr>
                <w:rFonts w:ascii="Calibri" w:hAnsi="Calibri" w:cs="Calibri"/>
                <w:sz w:val="20"/>
                <w:szCs w:val="20"/>
                <w:lang w:val="en-GB"/>
              </w:rPr>
            </w:pPr>
            <w:r w:rsidRPr="007D1478">
              <w:rPr>
                <w:rFonts w:ascii="Calibri" w:hAnsi="Calibri" w:cs="Calibri"/>
                <w:sz w:val="20"/>
                <w:szCs w:val="20"/>
                <w:lang w:val="en-GB"/>
              </w:rPr>
              <w:t>Entry Condition(s):</w:t>
            </w:r>
          </w:p>
          <w:p w14:paraId="29C1AF28" w14:textId="42ED9460" w:rsidR="007822BD" w:rsidRPr="007D1478" w:rsidRDefault="007822BD" w:rsidP="00804ED0">
            <w:pPr>
              <w:rPr>
                <w:rFonts w:ascii="Calibri" w:hAnsi="Calibri" w:cs="Calibri"/>
                <w:sz w:val="20"/>
                <w:szCs w:val="20"/>
                <w:lang w:val="en-GB"/>
              </w:rPr>
            </w:pPr>
            <w:r>
              <w:rPr>
                <w:rFonts w:ascii="Calibri" w:hAnsi="Calibri" w:cs="Calibri"/>
                <w:sz w:val="20"/>
                <w:szCs w:val="20"/>
                <w:lang w:val="en-GB"/>
              </w:rPr>
              <w:t>User has logged into system</w:t>
            </w:r>
            <w:r>
              <w:rPr>
                <w:rFonts w:ascii="Calibri" w:hAnsi="Calibri" w:cs="Calibri"/>
                <w:sz w:val="20"/>
                <w:szCs w:val="20"/>
                <w:lang w:val="en-GB"/>
              </w:rPr>
              <w:t xml:space="preserve">, has </w:t>
            </w:r>
            <w:r w:rsidR="00B77735">
              <w:rPr>
                <w:rFonts w:ascii="Calibri" w:hAnsi="Calibri" w:cs="Calibri"/>
                <w:sz w:val="20"/>
                <w:szCs w:val="20"/>
                <w:lang w:val="en-GB"/>
              </w:rPr>
              <w:t>accessed</w:t>
            </w:r>
            <w:r>
              <w:rPr>
                <w:rFonts w:ascii="Calibri" w:hAnsi="Calibri" w:cs="Calibri"/>
                <w:sz w:val="20"/>
                <w:szCs w:val="20"/>
                <w:lang w:val="en-GB"/>
              </w:rPr>
              <w:t xml:space="preserve"> their personal </w:t>
            </w:r>
            <w:r w:rsidR="00B77735">
              <w:rPr>
                <w:rFonts w:ascii="Calibri" w:hAnsi="Calibri" w:cs="Calibri"/>
                <w:sz w:val="20"/>
                <w:szCs w:val="20"/>
                <w:lang w:val="en-GB"/>
              </w:rPr>
              <w:t>profile,</w:t>
            </w:r>
            <w:r>
              <w:rPr>
                <w:rFonts w:ascii="Calibri" w:hAnsi="Calibri" w:cs="Calibri"/>
                <w:sz w:val="20"/>
                <w:szCs w:val="20"/>
                <w:lang w:val="en-GB"/>
              </w:rPr>
              <w:t xml:space="preserve"> and wishes to update their details</w:t>
            </w:r>
          </w:p>
        </w:tc>
      </w:tr>
      <w:tr w:rsidR="007822BD" w:rsidRPr="008E6837" w14:paraId="4B7011B6" w14:textId="77777777" w:rsidTr="00804ED0">
        <w:tc>
          <w:tcPr>
            <w:tcW w:w="9330" w:type="dxa"/>
            <w:gridSpan w:val="3"/>
          </w:tcPr>
          <w:p w14:paraId="13FE5C0F" w14:textId="77777777" w:rsidR="007822BD" w:rsidRPr="007D1478" w:rsidRDefault="007822BD" w:rsidP="00804ED0">
            <w:pPr>
              <w:rPr>
                <w:rFonts w:ascii="Calibri" w:hAnsi="Calibri" w:cs="Calibri"/>
                <w:sz w:val="20"/>
                <w:szCs w:val="20"/>
                <w:lang w:val="en-GB"/>
              </w:rPr>
            </w:pPr>
            <w:r w:rsidRPr="007D1478">
              <w:rPr>
                <w:rFonts w:ascii="Calibri" w:hAnsi="Calibri" w:cs="Calibri"/>
                <w:sz w:val="20"/>
                <w:szCs w:val="20"/>
                <w:lang w:val="en-GB"/>
              </w:rPr>
              <w:t>Flow of Events:</w:t>
            </w:r>
          </w:p>
          <w:p w14:paraId="28D55A9A" w14:textId="77777777" w:rsidR="007822BD" w:rsidRDefault="00B77735" w:rsidP="00B77735">
            <w:pPr>
              <w:pStyle w:val="ListParagraph"/>
              <w:numPr>
                <w:ilvl w:val="0"/>
                <w:numId w:val="31"/>
              </w:numPr>
              <w:rPr>
                <w:rFonts w:ascii="Calibri" w:hAnsi="Calibri" w:cs="Calibri"/>
                <w:sz w:val="20"/>
                <w:szCs w:val="20"/>
                <w:lang w:val="en-GB"/>
              </w:rPr>
            </w:pPr>
            <w:r>
              <w:rPr>
                <w:rFonts w:ascii="Calibri" w:hAnsi="Calibri" w:cs="Calibri"/>
                <w:sz w:val="20"/>
                <w:szCs w:val="20"/>
                <w:lang w:val="en-GB"/>
              </w:rPr>
              <w:t>User selects ‘Edit my account’</w:t>
            </w:r>
          </w:p>
          <w:p w14:paraId="48566DB8" w14:textId="7A563BD2" w:rsidR="00B77735" w:rsidRDefault="00B77735" w:rsidP="00B77735">
            <w:pPr>
              <w:pStyle w:val="ListParagraph"/>
              <w:numPr>
                <w:ilvl w:val="0"/>
                <w:numId w:val="31"/>
              </w:numPr>
              <w:rPr>
                <w:rFonts w:ascii="Calibri" w:hAnsi="Calibri" w:cs="Calibri"/>
                <w:sz w:val="20"/>
                <w:szCs w:val="20"/>
                <w:lang w:val="en-GB"/>
              </w:rPr>
            </w:pPr>
            <w:r>
              <w:rPr>
                <w:rFonts w:ascii="Calibri" w:hAnsi="Calibri" w:cs="Calibri"/>
                <w:sz w:val="20"/>
                <w:szCs w:val="20"/>
                <w:lang w:val="en-GB"/>
              </w:rPr>
              <w:t>The system retrieves the user account details from database and displays them on screen</w:t>
            </w:r>
          </w:p>
          <w:p w14:paraId="57B5EB07" w14:textId="7F2C724C" w:rsidR="00B77735" w:rsidRDefault="00B77735" w:rsidP="00B77735">
            <w:pPr>
              <w:pStyle w:val="ListParagraph"/>
              <w:numPr>
                <w:ilvl w:val="0"/>
                <w:numId w:val="31"/>
              </w:numPr>
              <w:rPr>
                <w:rFonts w:ascii="Calibri" w:hAnsi="Calibri" w:cs="Calibri"/>
                <w:sz w:val="20"/>
                <w:szCs w:val="20"/>
                <w:lang w:val="en-GB"/>
              </w:rPr>
            </w:pPr>
            <w:r>
              <w:rPr>
                <w:rFonts w:ascii="Calibri" w:hAnsi="Calibri" w:cs="Calibri"/>
                <w:sz w:val="20"/>
                <w:szCs w:val="20"/>
                <w:lang w:val="en-GB"/>
              </w:rPr>
              <w:t>The user selects the details they wish to modify: Change password (see use case), change Display name, change email address, change avatar</w:t>
            </w:r>
          </w:p>
          <w:p w14:paraId="6680427F" w14:textId="77777777" w:rsidR="00B77735" w:rsidRDefault="00B77735" w:rsidP="00B77735">
            <w:pPr>
              <w:pStyle w:val="ListParagraph"/>
              <w:numPr>
                <w:ilvl w:val="0"/>
                <w:numId w:val="31"/>
              </w:numPr>
              <w:rPr>
                <w:rFonts w:ascii="Calibri" w:hAnsi="Calibri" w:cs="Calibri"/>
                <w:sz w:val="20"/>
                <w:szCs w:val="20"/>
                <w:lang w:val="en-GB"/>
              </w:rPr>
            </w:pPr>
            <w:r>
              <w:rPr>
                <w:rFonts w:ascii="Calibri" w:hAnsi="Calibri" w:cs="Calibri"/>
                <w:sz w:val="20"/>
                <w:szCs w:val="20"/>
                <w:lang w:val="en-GB"/>
              </w:rPr>
              <w:t>The system prompts the user to enter their new details</w:t>
            </w:r>
          </w:p>
          <w:p w14:paraId="209B5D64" w14:textId="77777777" w:rsidR="00B77735" w:rsidRDefault="00B77735" w:rsidP="00B77735">
            <w:pPr>
              <w:pStyle w:val="ListParagraph"/>
              <w:numPr>
                <w:ilvl w:val="0"/>
                <w:numId w:val="31"/>
              </w:numPr>
              <w:rPr>
                <w:rFonts w:ascii="Calibri" w:hAnsi="Calibri" w:cs="Calibri"/>
                <w:sz w:val="20"/>
                <w:szCs w:val="20"/>
                <w:lang w:val="en-GB"/>
              </w:rPr>
            </w:pPr>
            <w:r>
              <w:rPr>
                <w:rFonts w:ascii="Calibri" w:hAnsi="Calibri" w:cs="Calibri"/>
                <w:sz w:val="20"/>
                <w:szCs w:val="20"/>
                <w:lang w:val="en-GB"/>
              </w:rPr>
              <w:t>The user enters details</w:t>
            </w:r>
          </w:p>
          <w:p w14:paraId="105E2765" w14:textId="541F5579" w:rsidR="00B77735" w:rsidRDefault="00B77735" w:rsidP="00B77735">
            <w:pPr>
              <w:pStyle w:val="ListParagraph"/>
              <w:numPr>
                <w:ilvl w:val="0"/>
                <w:numId w:val="31"/>
              </w:numPr>
              <w:rPr>
                <w:rFonts w:ascii="Calibri" w:hAnsi="Calibri" w:cs="Calibri"/>
                <w:sz w:val="20"/>
                <w:szCs w:val="20"/>
                <w:lang w:val="en-GB"/>
              </w:rPr>
            </w:pPr>
            <w:r>
              <w:rPr>
                <w:rFonts w:ascii="Calibri" w:hAnsi="Calibri" w:cs="Calibri"/>
                <w:sz w:val="20"/>
                <w:szCs w:val="20"/>
                <w:lang w:val="en-GB"/>
              </w:rPr>
              <w:t>The user’s details are updated within the database.</w:t>
            </w:r>
          </w:p>
          <w:p w14:paraId="4FB770D2" w14:textId="511EDA9F" w:rsidR="00B77735" w:rsidRPr="00B77735" w:rsidRDefault="00B77735" w:rsidP="00B77735">
            <w:pPr>
              <w:pStyle w:val="ListParagraph"/>
              <w:rPr>
                <w:rFonts w:ascii="Calibri" w:hAnsi="Calibri" w:cs="Calibri"/>
                <w:sz w:val="20"/>
                <w:szCs w:val="20"/>
                <w:lang w:val="en-GB"/>
              </w:rPr>
            </w:pPr>
          </w:p>
        </w:tc>
      </w:tr>
      <w:tr w:rsidR="007822BD" w:rsidRPr="007D1478" w14:paraId="172D9F0B" w14:textId="77777777" w:rsidTr="00804ED0">
        <w:tc>
          <w:tcPr>
            <w:tcW w:w="9330" w:type="dxa"/>
            <w:gridSpan w:val="3"/>
          </w:tcPr>
          <w:p w14:paraId="256462C3" w14:textId="4F241D74" w:rsidR="007822BD" w:rsidRPr="007D1478" w:rsidRDefault="007822BD" w:rsidP="00804ED0">
            <w:pPr>
              <w:rPr>
                <w:rFonts w:ascii="Calibri" w:hAnsi="Calibri" w:cs="Calibri"/>
                <w:sz w:val="20"/>
                <w:szCs w:val="20"/>
                <w:lang w:val="en-GB"/>
              </w:rPr>
            </w:pPr>
            <w:r w:rsidRPr="007D1478">
              <w:rPr>
                <w:rFonts w:ascii="Calibri" w:hAnsi="Calibri" w:cs="Calibri"/>
                <w:sz w:val="20"/>
                <w:szCs w:val="20"/>
                <w:lang w:val="en-GB"/>
              </w:rPr>
              <w:t xml:space="preserve">Exit Condition(s): </w:t>
            </w:r>
            <w:r>
              <w:rPr>
                <w:rFonts w:ascii="Calibri" w:hAnsi="Calibri" w:cs="Calibri"/>
                <w:sz w:val="20"/>
                <w:szCs w:val="20"/>
                <w:lang w:val="en-GB"/>
              </w:rPr>
              <w:t xml:space="preserve">User has successfully </w:t>
            </w:r>
            <w:r w:rsidR="00B77735">
              <w:rPr>
                <w:rFonts w:ascii="Calibri" w:hAnsi="Calibri" w:cs="Calibri"/>
                <w:sz w:val="20"/>
                <w:szCs w:val="20"/>
                <w:lang w:val="en-GB"/>
              </w:rPr>
              <w:t>modified their personal details</w:t>
            </w:r>
          </w:p>
        </w:tc>
      </w:tr>
      <w:tr w:rsidR="007822BD" w:rsidRPr="007D1478" w14:paraId="16F04F65" w14:textId="77777777" w:rsidTr="00804ED0">
        <w:tc>
          <w:tcPr>
            <w:tcW w:w="9330" w:type="dxa"/>
            <w:gridSpan w:val="3"/>
          </w:tcPr>
          <w:p w14:paraId="4C3B386B" w14:textId="77777777" w:rsidR="007822BD" w:rsidRPr="007D1478" w:rsidRDefault="007822BD" w:rsidP="00804ED0">
            <w:pPr>
              <w:rPr>
                <w:rFonts w:ascii="Calibri" w:hAnsi="Calibri" w:cs="Calibri"/>
                <w:sz w:val="20"/>
                <w:szCs w:val="20"/>
                <w:lang w:val="en-GB"/>
              </w:rPr>
            </w:pPr>
            <w:r w:rsidRPr="007D1478">
              <w:rPr>
                <w:rFonts w:ascii="Calibri" w:hAnsi="Calibri" w:cs="Calibri"/>
                <w:sz w:val="20"/>
                <w:szCs w:val="20"/>
                <w:lang w:val="en-GB"/>
              </w:rPr>
              <w:t>Alternate Flows / Exceptions Handling:</w:t>
            </w:r>
          </w:p>
        </w:tc>
      </w:tr>
      <w:tr w:rsidR="007822BD" w:rsidRPr="00BB7D2F" w14:paraId="53ECAE85" w14:textId="77777777" w:rsidTr="00804ED0">
        <w:tc>
          <w:tcPr>
            <w:tcW w:w="9330" w:type="dxa"/>
            <w:gridSpan w:val="3"/>
          </w:tcPr>
          <w:p w14:paraId="1C228619" w14:textId="77777777" w:rsidR="007822BD" w:rsidRDefault="007822BD" w:rsidP="00804ED0">
            <w:pPr>
              <w:rPr>
                <w:rFonts w:ascii="Calibri" w:hAnsi="Calibri" w:cs="Calibri"/>
                <w:b/>
                <w:sz w:val="20"/>
                <w:szCs w:val="20"/>
                <w:lang w:val="en-GB"/>
              </w:rPr>
            </w:pPr>
            <w:r w:rsidRPr="007D1478">
              <w:rPr>
                <w:rFonts w:ascii="Calibri" w:hAnsi="Calibri" w:cs="Calibri"/>
                <w:b/>
                <w:sz w:val="20"/>
                <w:szCs w:val="20"/>
                <w:lang w:val="en-GB"/>
              </w:rPr>
              <w:t>Technology / Data Variations:</w:t>
            </w:r>
          </w:p>
          <w:p w14:paraId="737F2D98" w14:textId="77777777" w:rsidR="007822BD" w:rsidRPr="00BB7D2F" w:rsidRDefault="007822BD" w:rsidP="00804ED0">
            <w:pPr>
              <w:rPr>
                <w:rFonts w:ascii="Calibri" w:hAnsi="Calibri" w:cs="Calibri"/>
                <w:bCs/>
                <w:sz w:val="20"/>
                <w:szCs w:val="20"/>
                <w:lang w:val="en-GB"/>
              </w:rPr>
            </w:pPr>
            <w:r w:rsidRPr="00BB7D2F">
              <w:rPr>
                <w:rFonts w:ascii="Calibri" w:hAnsi="Calibri" w:cs="Calibri"/>
                <w:bCs/>
                <w:sz w:val="20"/>
                <w:szCs w:val="20"/>
                <w:lang w:val="en-GB"/>
              </w:rPr>
              <w:t>Technology: CSS, HTML, JS, Java, PHP</w:t>
            </w:r>
          </w:p>
          <w:p w14:paraId="693BA920" w14:textId="47B5F06F" w:rsidR="007822BD" w:rsidRDefault="007822BD" w:rsidP="00804ED0">
            <w:pPr>
              <w:rPr>
                <w:rFonts w:ascii="Calibri" w:hAnsi="Calibri" w:cs="Calibri"/>
                <w:bCs/>
                <w:sz w:val="20"/>
                <w:szCs w:val="20"/>
                <w:lang w:val="en-GB"/>
              </w:rPr>
            </w:pPr>
            <w:r w:rsidRPr="00BB7D2F">
              <w:rPr>
                <w:rFonts w:ascii="Calibri" w:hAnsi="Calibri" w:cs="Calibri"/>
                <w:bCs/>
                <w:sz w:val="20"/>
                <w:szCs w:val="20"/>
                <w:lang w:val="en-GB"/>
              </w:rPr>
              <w:t xml:space="preserve">String: </w:t>
            </w:r>
            <w:proofErr w:type="spellStart"/>
            <w:r w:rsidR="00B77735">
              <w:rPr>
                <w:rFonts w:ascii="Calibri" w:hAnsi="Calibri" w:cs="Calibri"/>
                <w:bCs/>
                <w:sz w:val="20"/>
                <w:szCs w:val="20"/>
                <w:lang w:val="en-GB"/>
              </w:rPr>
              <w:t>userDisplayName</w:t>
            </w:r>
            <w:proofErr w:type="spellEnd"/>
            <w:r>
              <w:rPr>
                <w:rFonts w:ascii="Calibri" w:hAnsi="Calibri" w:cs="Calibri"/>
                <w:bCs/>
                <w:sz w:val="20"/>
                <w:szCs w:val="20"/>
                <w:lang w:val="en-GB"/>
              </w:rPr>
              <w:t>,</w:t>
            </w:r>
            <w:r w:rsidR="00B77735">
              <w:rPr>
                <w:rFonts w:ascii="Calibri" w:hAnsi="Calibri" w:cs="Calibri"/>
                <w:bCs/>
                <w:sz w:val="20"/>
                <w:szCs w:val="20"/>
                <w:lang w:val="en-GB"/>
              </w:rPr>
              <w:t xml:space="preserve"> </w:t>
            </w:r>
            <w:proofErr w:type="spellStart"/>
            <w:r w:rsidR="00B77735">
              <w:rPr>
                <w:rFonts w:ascii="Calibri" w:hAnsi="Calibri" w:cs="Calibri"/>
                <w:bCs/>
                <w:sz w:val="20"/>
                <w:szCs w:val="20"/>
                <w:lang w:val="en-GB"/>
              </w:rPr>
              <w:t>userPassword</w:t>
            </w:r>
            <w:proofErr w:type="spellEnd"/>
            <w:r w:rsidR="00B77735">
              <w:rPr>
                <w:rFonts w:ascii="Calibri" w:hAnsi="Calibri" w:cs="Calibri"/>
                <w:bCs/>
                <w:sz w:val="20"/>
                <w:szCs w:val="20"/>
                <w:lang w:val="en-GB"/>
              </w:rPr>
              <w:t xml:space="preserve">, </w:t>
            </w:r>
            <w:proofErr w:type="spellStart"/>
            <w:r w:rsidR="00B77735">
              <w:rPr>
                <w:rFonts w:ascii="Calibri" w:hAnsi="Calibri" w:cs="Calibri"/>
                <w:bCs/>
                <w:sz w:val="20"/>
                <w:szCs w:val="20"/>
                <w:lang w:val="en-GB"/>
              </w:rPr>
              <w:t>userEmail</w:t>
            </w:r>
            <w:proofErr w:type="spellEnd"/>
          </w:p>
          <w:p w14:paraId="29D5B921" w14:textId="37C0DBAC" w:rsidR="0062161F" w:rsidRPr="00BB7D2F" w:rsidRDefault="0062161F" w:rsidP="00804ED0">
            <w:pPr>
              <w:rPr>
                <w:rFonts w:ascii="Calibri" w:hAnsi="Calibri" w:cs="Calibri"/>
                <w:bCs/>
                <w:sz w:val="20"/>
                <w:szCs w:val="20"/>
                <w:lang w:val="en-GB"/>
              </w:rPr>
            </w:pPr>
            <w:proofErr w:type="spellStart"/>
            <w:r>
              <w:rPr>
                <w:rFonts w:ascii="Calibri" w:hAnsi="Calibri" w:cs="Calibri"/>
                <w:bCs/>
                <w:sz w:val="20"/>
                <w:szCs w:val="20"/>
                <w:lang w:val="en-GB"/>
              </w:rPr>
              <w:t>Img</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userAvatar</w:t>
            </w:r>
            <w:proofErr w:type="spellEnd"/>
          </w:p>
          <w:p w14:paraId="30D419C0" w14:textId="77777777" w:rsidR="007822BD" w:rsidRPr="00BB7D2F" w:rsidRDefault="007822BD" w:rsidP="00804ED0">
            <w:pPr>
              <w:rPr>
                <w:rFonts w:ascii="Calibri" w:hAnsi="Calibri" w:cs="Calibri"/>
                <w:bCs/>
                <w:sz w:val="20"/>
                <w:szCs w:val="20"/>
                <w:lang w:val="en-GB"/>
              </w:rPr>
            </w:pPr>
            <w:r w:rsidRPr="00BB7D2F">
              <w:rPr>
                <w:rFonts w:ascii="Calibri" w:hAnsi="Calibri" w:cs="Calibri"/>
                <w:bCs/>
                <w:sz w:val="20"/>
                <w:szCs w:val="20"/>
                <w:lang w:val="en-GB"/>
              </w:rPr>
              <w:t xml:space="preserve">Boolean: </w:t>
            </w:r>
            <w:proofErr w:type="spellStart"/>
            <w:r>
              <w:rPr>
                <w:rFonts w:ascii="Calibri" w:hAnsi="Calibri" w:cs="Calibri"/>
                <w:bCs/>
                <w:sz w:val="20"/>
                <w:szCs w:val="20"/>
                <w:lang w:val="en-GB"/>
              </w:rPr>
              <w:t>isLoggedIn</w:t>
            </w:r>
            <w:proofErr w:type="spellEnd"/>
          </w:p>
        </w:tc>
      </w:tr>
    </w:tbl>
    <w:p w14:paraId="71FE2620" w14:textId="37D6AA20" w:rsidR="007822BD" w:rsidRDefault="007822BD" w:rsidP="004B7016">
      <w:pPr>
        <w:rPr>
          <w:b/>
          <w:sz w:val="20"/>
          <w:szCs w:val="20"/>
          <w:lang w:val="en-GB"/>
        </w:rPr>
      </w:pPr>
    </w:p>
    <w:p w14:paraId="41495EEC" w14:textId="36CB60A5" w:rsidR="00B77735" w:rsidRDefault="00B77735" w:rsidP="004B7016">
      <w:pPr>
        <w:rPr>
          <w:b/>
          <w:sz w:val="20"/>
          <w:szCs w:val="20"/>
          <w:lang w:val="en-GB"/>
        </w:rPr>
      </w:pPr>
    </w:p>
    <w:p w14:paraId="33477CC6" w14:textId="588A81CF" w:rsidR="00B77735" w:rsidRDefault="00B77735" w:rsidP="004B7016">
      <w:pPr>
        <w:rPr>
          <w:b/>
          <w:sz w:val="20"/>
          <w:szCs w:val="20"/>
          <w:lang w:val="en-G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00"/>
        <w:gridCol w:w="3126"/>
        <w:gridCol w:w="3104"/>
      </w:tblGrid>
      <w:tr w:rsidR="00B77735" w:rsidRPr="007D1478" w14:paraId="08767346" w14:textId="77777777" w:rsidTr="00804ED0">
        <w:tc>
          <w:tcPr>
            <w:tcW w:w="3100" w:type="dxa"/>
          </w:tcPr>
          <w:p w14:paraId="02A456D8" w14:textId="7CF694C7" w:rsidR="00B77735" w:rsidRPr="007D1478" w:rsidRDefault="00B77735" w:rsidP="00804ED0">
            <w:pPr>
              <w:pStyle w:val="Heading2"/>
              <w:rPr>
                <w:lang w:val="en-GB"/>
              </w:rPr>
            </w:pPr>
            <w:bookmarkStart w:id="6" w:name="_Toc125470465"/>
            <w:r w:rsidRPr="007D1478">
              <w:rPr>
                <w:lang w:val="en-GB"/>
              </w:rPr>
              <w:lastRenderedPageBreak/>
              <w:t>Use Case No.</w:t>
            </w:r>
            <w:r>
              <w:rPr>
                <w:lang w:val="en-GB"/>
              </w:rPr>
              <w:t>7</w:t>
            </w:r>
            <w:bookmarkEnd w:id="6"/>
          </w:p>
        </w:tc>
        <w:tc>
          <w:tcPr>
            <w:tcW w:w="3126" w:type="dxa"/>
          </w:tcPr>
          <w:p w14:paraId="75A44141" w14:textId="77777777" w:rsidR="00B77735" w:rsidRPr="007D1478" w:rsidRDefault="00B77735" w:rsidP="00804ED0">
            <w:pPr>
              <w:rPr>
                <w:rFonts w:ascii="Calibri" w:hAnsi="Calibri" w:cs="Calibri"/>
                <w:sz w:val="20"/>
                <w:szCs w:val="20"/>
                <w:lang w:val="en-GB"/>
              </w:rPr>
            </w:pPr>
            <w:r w:rsidRPr="007D1478">
              <w:rPr>
                <w:rFonts w:ascii="Calibri" w:hAnsi="Calibri" w:cs="Calibri"/>
                <w:sz w:val="20"/>
                <w:szCs w:val="20"/>
                <w:lang w:val="en-GB"/>
              </w:rPr>
              <w:t>Participating Actor(s):</w:t>
            </w:r>
          </w:p>
          <w:p w14:paraId="396861F0" w14:textId="77777777" w:rsidR="00B77735" w:rsidRPr="007D1478" w:rsidRDefault="00B77735" w:rsidP="00804ED0">
            <w:pPr>
              <w:rPr>
                <w:rFonts w:ascii="Calibri" w:hAnsi="Calibri" w:cs="Calibri"/>
                <w:sz w:val="20"/>
                <w:szCs w:val="20"/>
                <w:lang w:val="en-GB"/>
              </w:rPr>
            </w:pPr>
            <w:r>
              <w:rPr>
                <w:rFonts w:ascii="Calibri" w:hAnsi="Calibri" w:cs="Calibri"/>
                <w:sz w:val="20"/>
                <w:szCs w:val="20"/>
                <w:lang w:val="en-GB"/>
              </w:rPr>
              <w:t>Website User</w:t>
            </w:r>
          </w:p>
          <w:p w14:paraId="74820063" w14:textId="77777777" w:rsidR="00B77735" w:rsidRPr="007D1478" w:rsidRDefault="00B77735" w:rsidP="00804ED0">
            <w:pPr>
              <w:rPr>
                <w:rFonts w:ascii="Calibri" w:hAnsi="Calibri" w:cs="Calibri"/>
                <w:sz w:val="20"/>
                <w:szCs w:val="20"/>
                <w:lang w:val="en-GB"/>
              </w:rPr>
            </w:pPr>
          </w:p>
        </w:tc>
        <w:tc>
          <w:tcPr>
            <w:tcW w:w="3104" w:type="dxa"/>
          </w:tcPr>
          <w:p w14:paraId="3A55CBC1" w14:textId="0C7F66F4" w:rsidR="00B77735" w:rsidRPr="007D1478" w:rsidRDefault="00B77735" w:rsidP="00804ED0">
            <w:pPr>
              <w:rPr>
                <w:rFonts w:ascii="Calibri" w:hAnsi="Calibri" w:cs="Calibri"/>
                <w:sz w:val="20"/>
                <w:szCs w:val="20"/>
                <w:lang w:val="en-GB"/>
              </w:rPr>
            </w:pPr>
            <w:r w:rsidRPr="007D1478">
              <w:rPr>
                <w:rFonts w:ascii="Calibri" w:hAnsi="Calibri" w:cs="Calibri"/>
                <w:sz w:val="20"/>
                <w:szCs w:val="20"/>
                <w:lang w:val="en-GB"/>
              </w:rPr>
              <w:t xml:space="preserve">Sheet </w:t>
            </w:r>
            <w:r>
              <w:rPr>
                <w:rFonts w:ascii="Calibri" w:hAnsi="Calibri" w:cs="Calibri"/>
                <w:sz w:val="20"/>
                <w:szCs w:val="20"/>
                <w:lang w:val="en-GB"/>
              </w:rPr>
              <w:t>7</w:t>
            </w:r>
            <w:r w:rsidRPr="007D1478">
              <w:rPr>
                <w:rFonts w:ascii="Calibri" w:hAnsi="Calibri" w:cs="Calibri"/>
                <w:sz w:val="20"/>
                <w:szCs w:val="20"/>
                <w:lang w:val="en-GB"/>
              </w:rPr>
              <w:t xml:space="preserve"> of </w:t>
            </w:r>
            <w:r w:rsidR="002C1893">
              <w:rPr>
                <w:rFonts w:ascii="Calibri" w:hAnsi="Calibri" w:cs="Calibri"/>
                <w:sz w:val="20"/>
                <w:szCs w:val="20"/>
                <w:lang w:val="en-GB"/>
              </w:rPr>
              <w:t>12</w:t>
            </w:r>
          </w:p>
        </w:tc>
      </w:tr>
      <w:tr w:rsidR="00B77735" w:rsidRPr="007D1478" w14:paraId="131E8484" w14:textId="77777777" w:rsidTr="00804ED0">
        <w:tc>
          <w:tcPr>
            <w:tcW w:w="9330" w:type="dxa"/>
            <w:gridSpan w:val="3"/>
          </w:tcPr>
          <w:p w14:paraId="4330F4D5" w14:textId="77777777" w:rsidR="00B77735" w:rsidRDefault="00B77735" w:rsidP="00804ED0">
            <w:pPr>
              <w:rPr>
                <w:rFonts w:ascii="Calibri" w:hAnsi="Calibri" w:cs="Calibri"/>
                <w:sz w:val="20"/>
                <w:szCs w:val="20"/>
                <w:lang w:val="en-GB"/>
              </w:rPr>
            </w:pPr>
            <w:r w:rsidRPr="007D1478">
              <w:rPr>
                <w:rFonts w:ascii="Calibri" w:hAnsi="Calibri" w:cs="Calibri"/>
                <w:sz w:val="20"/>
                <w:szCs w:val="20"/>
                <w:lang w:val="en-GB"/>
              </w:rPr>
              <w:t>Use Case Name</w:t>
            </w:r>
            <w:r>
              <w:rPr>
                <w:rFonts w:ascii="Calibri" w:hAnsi="Calibri" w:cs="Calibri"/>
                <w:sz w:val="20"/>
                <w:szCs w:val="20"/>
                <w:lang w:val="en-GB"/>
              </w:rPr>
              <w:t>s</w:t>
            </w:r>
            <w:r w:rsidRPr="007D1478">
              <w:rPr>
                <w:rFonts w:ascii="Calibri" w:hAnsi="Calibri" w:cs="Calibri"/>
                <w:sz w:val="20"/>
                <w:szCs w:val="20"/>
                <w:lang w:val="en-GB"/>
              </w:rPr>
              <w:t>:</w:t>
            </w:r>
          </w:p>
          <w:p w14:paraId="482D7641" w14:textId="0B65C5F1" w:rsidR="00B77735" w:rsidRPr="007D1478" w:rsidRDefault="00B77735" w:rsidP="00804ED0">
            <w:pPr>
              <w:rPr>
                <w:rFonts w:ascii="Calibri" w:hAnsi="Calibri" w:cs="Calibri"/>
                <w:sz w:val="20"/>
                <w:szCs w:val="20"/>
                <w:lang w:val="en-GB"/>
              </w:rPr>
            </w:pPr>
            <w:r>
              <w:rPr>
                <w:rFonts w:ascii="Calibri" w:hAnsi="Calibri" w:cs="Calibri"/>
                <w:sz w:val="20"/>
                <w:szCs w:val="20"/>
                <w:lang w:val="en-GB"/>
              </w:rPr>
              <w:t>Delete account</w:t>
            </w:r>
          </w:p>
        </w:tc>
      </w:tr>
      <w:tr w:rsidR="00B77735" w:rsidRPr="007D1478" w14:paraId="570F1F9F" w14:textId="77777777" w:rsidTr="00804ED0">
        <w:tc>
          <w:tcPr>
            <w:tcW w:w="9330" w:type="dxa"/>
            <w:gridSpan w:val="3"/>
          </w:tcPr>
          <w:p w14:paraId="14CE7AD2" w14:textId="77777777" w:rsidR="00B77735" w:rsidRPr="007D1478" w:rsidRDefault="00B77735" w:rsidP="00804ED0">
            <w:pPr>
              <w:rPr>
                <w:rFonts w:ascii="Calibri" w:hAnsi="Calibri" w:cs="Calibri"/>
                <w:sz w:val="20"/>
                <w:szCs w:val="20"/>
                <w:lang w:val="en-GB"/>
              </w:rPr>
            </w:pPr>
            <w:r w:rsidRPr="007D1478">
              <w:rPr>
                <w:rFonts w:ascii="Calibri" w:hAnsi="Calibri" w:cs="Calibri"/>
                <w:sz w:val="20"/>
                <w:szCs w:val="20"/>
                <w:lang w:val="en-GB"/>
              </w:rPr>
              <w:t xml:space="preserve">Description: </w:t>
            </w:r>
          </w:p>
          <w:p w14:paraId="504A8CF9" w14:textId="02E4B941" w:rsidR="00B77735" w:rsidRPr="007D1478" w:rsidRDefault="00B77735" w:rsidP="00804ED0">
            <w:pPr>
              <w:rPr>
                <w:rFonts w:ascii="Calibri" w:hAnsi="Calibri" w:cs="Calibri"/>
                <w:sz w:val="20"/>
                <w:szCs w:val="20"/>
                <w:lang w:val="en-GB"/>
              </w:rPr>
            </w:pPr>
            <w:r>
              <w:rPr>
                <w:rFonts w:ascii="Calibri" w:hAnsi="Calibri" w:cs="Calibri"/>
                <w:sz w:val="20"/>
                <w:szCs w:val="20"/>
                <w:lang w:val="en-GB"/>
              </w:rPr>
              <w:t xml:space="preserve">User </w:t>
            </w:r>
            <w:r>
              <w:rPr>
                <w:rFonts w:ascii="Calibri" w:hAnsi="Calibri" w:cs="Calibri"/>
                <w:sz w:val="20"/>
                <w:szCs w:val="20"/>
                <w:lang w:val="en-GB"/>
              </w:rPr>
              <w:t>deletes their account</w:t>
            </w:r>
          </w:p>
        </w:tc>
      </w:tr>
      <w:tr w:rsidR="00B77735" w:rsidRPr="007D1478" w14:paraId="61C99FB1" w14:textId="77777777" w:rsidTr="00804ED0">
        <w:tc>
          <w:tcPr>
            <w:tcW w:w="9330" w:type="dxa"/>
            <w:gridSpan w:val="3"/>
          </w:tcPr>
          <w:p w14:paraId="7A3CF791" w14:textId="77777777" w:rsidR="00B77735" w:rsidRPr="007D1478" w:rsidRDefault="00B77735" w:rsidP="00804ED0">
            <w:pPr>
              <w:rPr>
                <w:rFonts w:ascii="Calibri" w:hAnsi="Calibri" w:cs="Calibri"/>
                <w:sz w:val="20"/>
                <w:szCs w:val="20"/>
                <w:lang w:val="en-GB"/>
              </w:rPr>
            </w:pPr>
            <w:r w:rsidRPr="007D1478">
              <w:rPr>
                <w:rFonts w:ascii="Calibri" w:hAnsi="Calibri" w:cs="Calibri"/>
                <w:sz w:val="20"/>
                <w:szCs w:val="20"/>
                <w:lang w:val="en-GB"/>
              </w:rPr>
              <w:t>Entry Condition(s):</w:t>
            </w:r>
          </w:p>
          <w:p w14:paraId="0FF26998" w14:textId="35B657C6" w:rsidR="00B77735" w:rsidRPr="007D1478" w:rsidRDefault="00B77735" w:rsidP="00804ED0">
            <w:pPr>
              <w:rPr>
                <w:rFonts w:ascii="Calibri" w:hAnsi="Calibri" w:cs="Calibri"/>
                <w:sz w:val="20"/>
                <w:szCs w:val="20"/>
                <w:lang w:val="en-GB"/>
              </w:rPr>
            </w:pPr>
            <w:r>
              <w:rPr>
                <w:rFonts w:ascii="Calibri" w:hAnsi="Calibri" w:cs="Calibri"/>
                <w:sz w:val="20"/>
                <w:szCs w:val="20"/>
                <w:lang w:val="en-GB"/>
              </w:rPr>
              <w:t xml:space="preserve">User has logged into system, has accessed their personal profile, and wishes to </w:t>
            </w:r>
            <w:r>
              <w:rPr>
                <w:rFonts w:ascii="Calibri" w:hAnsi="Calibri" w:cs="Calibri"/>
                <w:sz w:val="20"/>
                <w:szCs w:val="20"/>
                <w:lang w:val="en-GB"/>
              </w:rPr>
              <w:t>delete their account</w:t>
            </w:r>
          </w:p>
        </w:tc>
      </w:tr>
      <w:tr w:rsidR="00B77735" w:rsidRPr="00B77735" w14:paraId="6888FEAA" w14:textId="77777777" w:rsidTr="00804ED0">
        <w:tc>
          <w:tcPr>
            <w:tcW w:w="9330" w:type="dxa"/>
            <w:gridSpan w:val="3"/>
          </w:tcPr>
          <w:p w14:paraId="0F004157" w14:textId="77777777" w:rsidR="00B77735" w:rsidRPr="007D1478" w:rsidRDefault="00B77735" w:rsidP="00804ED0">
            <w:pPr>
              <w:rPr>
                <w:rFonts w:ascii="Calibri" w:hAnsi="Calibri" w:cs="Calibri"/>
                <w:sz w:val="20"/>
                <w:szCs w:val="20"/>
                <w:lang w:val="en-GB"/>
              </w:rPr>
            </w:pPr>
            <w:r w:rsidRPr="007D1478">
              <w:rPr>
                <w:rFonts w:ascii="Calibri" w:hAnsi="Calibri" w:cs="Calibri"/>
                <w:sz w:val="20"/>
                <w:szCs w:val="20"/>
                <w:lang w:val="en-GB"/>
              </w:rPr>
              <w:t>Flow of Events:</w:t>
            </w:r>
          </w:p>
          <w:p w14:paraId="17D759A2" w14:textId="19920732" w:rsidR="00B77735" w:rsidRDefault="00B77735" w:rsidP="00B77735">
            <w:pPr>
              <w:pStyle w:val="ListParagraph"/>
              <w:numPr>
                <w:ilvl w:val="0"/>
                <w:numId w:val="32"/>
              </w:numPr>
              <w:rPr>
                <w:rFonts w:ascii="Calibri" w:hAnsi="Calibri" w:cs="Calibri"/>
                <w:sz w:val="20"/>
                <w:szCs w:val="20"/>
                <w:lang w:val="en-GB"/>
              </w:rPr>
            </w:pPr>
            <w:r>
              <w:rPr>
                <w:rFonts w:ascii="Calibri" w:hAnsi="Calibri" w:cs="Calibri"/>
                <w:sz w:val="20"/>
                <w:szCs w:val="20"/>
                <w:lang w:val="en-GB"/>
              </w:rPr>
              <w:t>User selects ‘</w:t>
            </w:r>
            <w:r w:rsidR="0062161F">
              <w:rPr>
                <w:rFonts w:ascii="Calibri" w:hAnsi="Calibri" w:cs="Calibri"/>
                <w:sz w:val="20"/>
                <w:szCs w:val="20"/>
                <w:lang w:val="en-GB"/>
              </w:rPr>
              <w:t xml:space="preserve">Delete </w:t>
            </w:r>
            <w:r>
              <w:rPr>
                <w:rFonts w:ascii="Calibri" w:hAnsi="Calibri" w:cs="Calibri"/>
                <w:sz w:val="20"/>
                <w:szCs w:val="20"/>
                <w:lang w:val="en-GB"/>
              </w:rPr>
              <w:t>my account’</w:t>
            </w:r>
          </w:p>
          <w:p w14:paraId="3B966A14" w14:textId="5FF17155" w:rsidR="00B77735" w:rsidRDefault="00B77735" w:rsidP="00B77735">
            <w:pPr>
              <w:pStyle w:val="ListParagraph"/>
              <w:numPr>
                <w:ilvl w:val="0"/>
                <w:numId w:val="32"/>
              </w:numPr>
              <w:rPr>
                <w:rFonts w:ascii="Calibri" w:hAnsi="Calibri" w:cs="Calibri"/>
                <w:sz w:val="20"/>
                <w:szCs w:val="20"/>
                <w:lang w:val="en-GB"/>
              </w:rPr>
            </w:pPr>
            <w:r>
              <w:rPr>
                <w:rFonts w:ascii="Calibri" w:hAnsi="Calibri" w:cs="Calibri"/>
                <w:sz w:val="20"/>
                <w:szCs w:val="20"/>
                <w:lang w:val="en-GB"/>
              </w:rPr>
              <w:t xml:space="preserve">The system </w:t>
            </w:r>
            <w:r w:rsidR="0062161F">
              <w:rPr>
                <w:rFonts w:ascii="Calibri" w:hAnsi="Calibri" w:cs="Calibri"/>
                <w:sz w:val="20"/>
                <w:szCs w:val="20"/>
                <w:lang w:val="en-GB"/>
              </w:rPr>
              <w:t>displays: ‘We’re sad to see you go! Can you tell us why?” and radio options “Not really interested anymore”, “I found a better app”, “I’ll come back later, I promise!”, “Rather not say”.</w:t>
            </w:r>
          </w:p>
          <w:p w14:paraId="0EC6B3BA" w14:textId="05984D96" w:rsidR="0062161F" w:rsidRPr="0062161F" w:rsidRDefault="00B77735" w:rsidP="0062161F">
            <w:pPr>
              <w:pStyle w:val="ListParagraph"/>
              <w:numPr>
                <w:ilvl w:val="0"/>
                <w:numId w:val="32"/>
              </w:numPr>
              <w:rPr>
                <w:rFonts w:ascii="Calibri" w:hAnsi="Calibri" w:cs="Calibri"/>
                <w:sz w:val="20"/>
                <w:szCs w:val="20"/>
                <w:lang w:val="en-GB"/>
              </w:rPr>
            </w:pPr>
            <w:r>
              <w:rPr>
                <w:rFonts w:ascii="Calibri" w:hAnsi="Calibri" w:cs="Calibri"/>
                <w:sz w:val="20"/>
                <w:szCs w:val="20"/>
                <w:lang w:val="en-GB"/>
              </w:rPr>
              <w:t xml:space="preserve">The user </w:t>
            </w:r>
            <w:r w:rsidR="0062161F">
              <w:rPr>
                <w:rFonts w:ascii="Calibri" w:hAnsi="Calibri" w:cs="Calibri"/>
                <w:sz w:val="20"/>
                <w:szCs w:val="20"/>
                <w:lang w:val="en-GB"/>
              </w:rPr>
              <w:t>submits their response</w:t>
            </w:r>
          </w:p>
          <w:p w14:paraId="334784CB" w14:textId="7197A5EE" w:rsidR="00B77735" w:rsidRDefault="0062161F" w:rsidP="00B77735">
            <w:pPr>
              <w:pStyle w:val="ListParagraph"/>
              <w:numPr>
                <w:ilvl w:val="0"/>
                <w:numId w:val="32"/>
              </w:numPr>
              <w:rPr>
                <w:rFonts w:ascii="Calibri" w:hAnsi="Calibri" w:cs="Calibri"/>
                <w:sz w:val="20"/>
                <w:szCs w:val="20"/>
                <w:lang w:val="en-GB"/>
              </w:rPr>
            </w:pPr>
            <w:r>
              <w:rPr>
                <w:rFonts w:ascii="Calibri" w:hAnsi="Calibri" w:cs="Calibri"/>
                <w:sz w:val="20"/>
                <w:szCs w:val="20"/>
                <w:lang w:val="en-GB"/>
              </w:rPr>
              <w:t xml:space="preserve">The system retrieves response and stores it within </w:t>
            </w:r>
            <w:r w:rsidR="002C1893">
              <w:rPr>
                <w:rFonts w:ascii="Calibri" w:hAnsi="Calibri" w:cs="Calibri"/>
                <w:sz w:val="20"/>
                <w:szCs w:val="20"/>
                <w:lang w:val="en-GB"/>
              </w:rPr>
              <w:t>database</w:t>
            </w:r>
            <w:r>
              <w:rPr>
                <w:rFonts w:ascii="Calibri" w:hAnsi="Calibri" w:cs="Calibri"/>
                <w:sz w:val="20"/>
                <w:szCs w:val="20"/>
                <w:lang w:val="en-GB"/>
              </w:rPr>
              <w:t>.</w:t>
            </w:r>
          </w:p>
          <w:p w14:paraId="78374836" w14:textId="6CED4E0D" w:rsidR="0062161F" w:rsidRDefault="0062161F" w:rsidP="00B77735">
            <w:pPr>
              <w:pStyle w:val="ListParagraph"/>
              <w:numPr>
                <w:ilvl w:val="0"/>
                <w:numId w:val="32"/>
              </w:numPr>
              <w:rPr>
                <w:rFonts w:ascii="Calibri" w:hAnsi="Calibri" w:cs="Calibri"/>
                <w:sz w:val="20"/>
                <w:szCs w:val="20"/>
                <w:lang w:val="en-GB"/>
              </w:rPr>
            </w:pPr>
            <w:r>
              <w:rPr>
                <w:rFonts w:ascii="Calibri" w:hAnsi="Calibri" w:cs="Calibri"/>
                <w:sz w:val="20"/>
                <w:szCs w:val="20"/>
                <w:lang w:val="en-GB"/>
              </w:rPr>
              <w:t>The system requests the user to confirm password</w:t>
            </w:r>
          </w:p>
          <w:p w14:paraId="66D843FB" w14:textId="47252939" w:rsidR="0062161F" w:rsidRDefault="0062161F" w:rsidP="00B77735">
            <w:pPr>
              <w:pStyle w:val="ListParagraph"/>
              <w:numPr>
                <w:ilvl w:val="0"/>
                <w:numId w:val="32"/>
              </w:numPr>
              <w:rPr>
                <w:rFonts w:ascii="Calibri" w:hAnsi="Calibri" w:cs="Calibri"/>
                <w:sz w:val="20"/>
                <w:szCs w:val="20"/>
                <w:lang w:val="en-GB"/>
              </w:rPr>
            </w:pPr>
            <w:r>
              <w:rPr>
                <w:rFonts w:ascii="Calibri" w:hAnsi="Calibri" w:cs="Calibri"/>
                <w:sz w:val="20"/>
                <w:szCs w:val="20"/>
                <w:lang w:val="en-GB"/>
              </w:rPr>
              <w:t>User enters password</w:t>
            </w:r>
          </w:p>
          <w:p w14:paraId="77AB4ABE" w14:textId="730EAC39" w:rsidR="0062161F" w:rsidRDefault="0062161F" w:rsidP="00B77735">
            <w:pPr>
              <w:pStyle w:val="ListParagraph"/>
              <w:numPr>
                <w:ilvl w:val="0"/>
                <w:numId w:val="32"/>
              </w:numPr>
              <w:rPr>
                <w:rFonts w:ascii="Calibri" w:hAnsi="Calibri" w:cs="Calibri"/>
                <w:sz w:val="20"/>
                <w:szCs w:val="20"/>
                <w:lang w:val="en-GB"/>
              </w:rPr>
            </w:pPr>
            <w:r>
              <w:rPr>
                <w:rFonts w:ascii="Calibri" w:hAnsi="Calibri" w:cs="Calibri"/>
                <w:sz w:val="20"/>
                <w:szCs w:val="20"/>
                <w:lang w:val="en-GB"/>
              </w:rPr>
              <w:t>System validates that the password is correct.</w:t>
            </w:r>
          </w:p>
          <w:p w14:paraId="14F1F41B" w14:textId="6D57CA6E" w:rsidR="0062161F" w:rsidRDefault="0062161F" w:rsidP="00B77735">
            <w:pPr>
              <w:pStyle w:val="ListParagraph"/>
              <w:numPr>
                <w:ilvl w:val="0"/>
                <w:numId w:val="32"/>
              </w:numPr>
              <w:rPr>
                <w:rFonts w:ascii="Calibri" w:hAnsi="Calibri" w:cs="Calibri"/>
                <w:sz w:val="20"/>
                <w:szCs w:val="20"/>
                <w:lang w:val="en-GB"/>
              </w:rPr>
            </w:pPr>
            <w:r>
              <w:rPr>
                <w:rFonts w:ascii="Calibri" w:hAnsi="Calibri" w:cs="Calibri"/>
                <w:sz w:val="20"/>
                <w:szCs w:val="20"/>
                <w:lang w:val="en-GB"/>
              </w:rPr>
              <w:t>System sends data to ‘accounts to be deleted</w:t>
            </w:r>
            <w:r w:rsidR="002C1893">
              <w:rPr>
                <w:rFonts w:ascii="Calibri" w:hAnsi="Calibri" w:cs="Calibri"/>
                <w:sz w:val="20"/>
                <w:szCs w:val="20"/>
                <w:lang w:val="en-GB"/>
              </w:rPr>
              <w:t>’</w:t>
            </w:r>
            <w:r>
              <w:rPr>
                <w:rFonts w:ascii="Calibri" w:hAnsi="Calibri" w:cs="Calibri"/>
                <w:sz w:val="20"/>
                <w:szCs w:val="20"/>
                <w:lang w:val="en-GB"/>
              </w:rPr>
              <w:t xml:space="preserve"> database.</w:t>
            </w:r>
          </w:p>
          <w:p w14:paraId="1F78635F" w14:textId="710CDABD" w:rsidR="00B77735" w:rsidRPr="0062161F" w:rsidRDefault="0062161F" w:rsidP="0062161F">
            <w:pPr>
              <w:pStyle w:val="ListParagraph"/>
              <w:numPr>
                <w:ilvl w:val="0"/>
                <w:numId w:val="32"/>
              </w:numPr>
              <w:rPr>
                <w:rFonts w:ascii="Calibri" w:hAnsi="Calibri" w:cs="Calibri"/>
                <w:sz w:val="20"/>
                <w:szCs w:val="20"/>
                <w:lang w:val="en-GB"/>
              </w:rPr>
            </w:pPr>
            <w:r>
              <w:rPr>
                <w:rFonts w:ascii="Calibri" w:hAnsi="Calibri" w:cs="Calibri"/>
                <w:sz w:val="20"/>
                <w:szCs w:val="20"/>
                <w:lang w:val="en-GB"/>
              </w:rPr>
              <w:t xml:space="preserve">The system displays the </w:t>
            </w:r>
            <w:r w:rsidR="00553DC1">
              <w:rPr>
                <w:rFonts w:ascii="Calibri" w:hAnsi="Calibri" w:cs="Calibri"/>
                <w:sz w:val="20"/>
                <w:szCs w:val="20"/>
                <w:lang w:val="en-GB"/>
              </w:rPr>
              <w:t>home page of the website.</w:t>
            </w:r>
          </w:p>
        </w:tc>
      </w:tr>
      <w:tr w:rsidR="00B77735" w:rsidRPr="007D1478" w14:paraId="628867F7" w14:textId="77777777" w:rsidTr="00804ED0">
        <w:tc>
          <w:tcPr>
            <w:tcW w:w="9330" w:type="dxa"/>
            <w:gridSpan w:val="3"/>
          </w:tcPr>
          <w:p w14:paraId="6A9EA0B6" w14:textId="6A20267A" w:rsidR="00B77735" w:rsidRPr="007D1478" w:rsidRDefault="00B77735" w:rsidP="00804ED0">
            <w:pPr>
              <w:rPr>
                <w:rFonts w:ascii="Calibri" w:hAnsi="Calibri" w:cs="Calibri"/>
                <w:sz w:val="20"/>
                <w:szCs w:val="20"/>
                <w:lang w:val="en-GB"/>
              </w:rPr>
            </w:pPr>
            <w:r w:rsidRPr="007D1478">
              <w:rPr>
                <w:rFonts w:ascii="Calibri" w:hAnsi="Calibri" w:cs="Calibri"/>
                <w:sz w:val="20"/>
                <w:szCs w:val="20"/>
                <w:lang w:val="en-GB"/>
              </w:rPr>
              <w:t xml:space="preserve">Exit Condition(s): </w:t>
            </w:r>
            <w:r>
              <w:rPr>
                <w:rFonts w:ascii="Calibri" w:hAnsi="Calibri" w:cs="Calibri"/>
                <w:sz w:val="20"/>
                <w:szCs w:val="20"/>
                <w:lang w:val="en-GB"/>
              </w:rPr>
              <w:t xml:space="preserve">User has successfully </w:t>
            </w:r>
            <w:r w:rsidR="00553DC1">
              <w:rPr>
                <w:rFonts w:ascii="Calibri" w:hAnsi="Calibri" w:cs="Calibri"/>
                <w:sz w:val="20"/>
                <w:szCs w:val="20"/>
                <w:lang w:val="en-GB"/>
              </w:rPr>
              <w:t>deleted their account</w:t>
            </w:r>
          </w:p>
        </w:tc>
      </w:tr>
      <w:tr w:rsidR="00B77735" w:rsidRPr="007D1478" w14:paraId="51B286DA" w14:textId="77777777" w:rsidTr="00804ED0">
        <w:tc>
          <w:tcPr>
            <w:tcW w:w="9330" w:type="dxa"/>
            <w:gridSpan w:val="3"/>
          </w:tcPr>
          <w:p w14:paraId="0057E870" w14:textId="77777777" w:rsidR="00B77735" w:rsidRDefault="00B77735" w:rsidP="00804ED0">
            <w:pPr>
              <w:rPr>
                <w:rFonts w:ascii="Calibri" w:hAnsi="Calibri" w:cs="Calibri"/>
                <w:sz w:val="20"/>
                <w:szCs w:val="20"/>
                <w:lang w:val="en-GB"/>
              </w:rPr>
            </w:pPr>
            <w:r w:rsidRPr="007D1478">
              <w:rPr>
                <w:rFonts w:ascii="Calibri" w:hAnsi="Calibri" w:cs="Calibri"/>
                <w:sz w:val="20"/>
                <w:szCs w:val="20"/>
                <w:lang w:val="en-GB"/>
              </w:rPr>
              <w:t>Alternate Flows / Exceptions Handling:</w:t>
            </w:r>
          </w:p>
          <w:p w14:paraId="2609669E" w14:textId="1EBFD0CB" w:rsidR="00553DC1" w:rsidRPr="007D1478" w:rsidRDefault="00553DC1" w:rsidP="00804ED0">
            <w:pPr>
              <w:rPr>
                <w:rFonts w:ascii="Calibri" w:hAnsi="Calibri" w:cs="Calibri"/>
                <w:sz w:val="20"/>
                <w:szCs w:val="20"/>
                <w:lang w:val="en-GB"/>
              </w:rPr>
            </w:pPr>
            <w:r>
              <w:rPr>
                <w:rFonts w:ascii="Calibri" w:hAnsi="Calibri" w:cs="Calibri"/>
                <w:sz w:val="20"/>
                <w:szCs w:val="20"/>
                <w:lang w:val="en-GB"/>
              </w:rPr>
              <w:t>User enters an incorrect password</w:t>
            </w:r>
          </w:p>
        </w:tc>
      </w:tr>
      <w:tr w:rsidR="00B77735" w:rsidRPr="00BB7D2F" w14:paraId="14A60D8D" w14:textId="77777777" w:rsidTr="00804ED0">
        <w:tc>
          <w:tcPr>
            <w:tcW w:w="9330" w:type="dxa"/>
            <w:gridSpan w:val="3"/>
          </w:tcPr>
          <w:p w14:paraId="48EC2FAA" w14:textId="77777777" w:rsidR="00B77735" w:rsidRDefault="00B77735" w:rsidP="00804ED0">
            <w:pPr>
              <w:rPr>
                <w:rFonts w:ascii="Calibri" w:hAnsi="Calibri" w:cs="Calibri"/>
                <w:b/>
                <w:sz w:val="20"/>
                <w:szCs w:val="20"/>
                <w:lang w:val="en-GB"/>
              </w:rPr>
            </w:pPr>
            <w:r w:rsidRPr="007D1478">
              <w:rPr>
                <w:rFonts w:ascii="Calibri" w:hAnsi="Calibri" w:cs="Calibri"/>
                <w:b/>
                <w:sz w:val="20"/>
                <w:szCs w:val="20"/>
                <w:lang w:val="en-GB"/>
              </w:rPr>
              <w:t>Technology / Data Variations:</w:t>
            </w:r>
          </w:p>
          <w:p w14:paraId="27ED57C3" w14:textId="517207EC" w:rsidR="00B77735" w:rsidRPr="00BB7D2F" w:rsidRDefault="00B77735" w:rsidP="00804ED0">
            <w:pPr>
              <w:rPr>
                <w:rFonts w:ascii="Calibri" w:hAnsi="Calibri" w:cs="Calibri"/>
                <w:bCs/>
                <w:sz w:val="20"/>
                <w:szCs w:val="20"/>
                <w:lang w:val="en-GB"/>
              </w:rPr>
            </w:pPr>
            <w:r w:rsidRPr="00BB7D2F">
              <w:rPr>
                <w:rFonts w:ascii="Calibri" w:hAnsi="Calibri" w:cs="Calibri"/>
                <w:bCs/>
                <w:sz w:val="20"/>
                <w:szCs w:val="20"/>
                <w:lang w:val="en-GB"/>
              </w:rPr>
              <w:t>Technology: CSS, HTML, JS, Java, PHP</w:t>
            </w:r>
            <w:r w:rsidR="002C1893">
              <w:rPr>
                <w:rFonts w:ascii="Calibri" w:hAnsi="Calibri" w:cs="Calibri"/>
                <w:bCs/>
                <w:sz w:val="20"/>
                <w:szCs w:val="20"/>
                <w:lang w:val="en-GB"/>
              </w:rPr>
              <w:t xml:space="preserve">, </w:t>
            </w:r>
            <w:proofErr w:type="spellStart"/>
            <w:r w:rsidR="002C1893">
              <w:rPr>
                <w:rFonts w:ascii="Calibri" w:hAnsi="Calibri" w:cs="Calibri"/>
                <w:bCs/>
                <w:sz w:val="20"/>
                <w:szCs w:val="20"/>
                <w:lang w:val="en-GB"/>
              </w:rPr>
              <w:t>mySQL</w:t>
            </w:r>
            <w:proofErr w:type="spellEnd"/>
          </w:p>
          <w:p w14:paraId="32AA29A7" w14:textId="3288BEFF" w:rsidR="00B77735" w:rsidRPr="00BB7D2F" w:rsidRDefault="00B77735" w:rsidP="00804ED0">
            <w:pPr>
              <w:rPr>
                <w:rFonts w:ascii="Calibri" w:hAnsi="Calibri" w:cs="Calibri"/>
                <w:bCs/>
                <w:sz w:val="20"/>
                <w:szCs w:val="20"/>
                <w:lang w:val="en-GB"/>
              </w:rPr>
            </w:pPr>
            <w:r w:rsidRPr="00BB7D2F">
              <w:rPr>
                <w:rFonts w:ascii="Calibri" w:hAnsi="Calibri" w:cs="Calibri"/>
                <w:bCs/>
                <w:sz w:val="20"/>
                <w:szCs w:val="20"/>
                <w:lang w:val="en-GB"/>
              </w:rPr>
              <w:t xml:space="preserve">String: </w:t>
            </w:r>
            <w:proofErr w:type="spellStart"/>
            <w:r w:rsidR="00553DC1">
              <w:rPr>
                <w:rFonts w:ascii="Calibri" w:hAnsi="Calibri" w:cs="Calibri"/>
                <w:bCs/>
                <w:sz w:val="20"/>
                <w:szCs w:val="20"/>
                <w:lang w:val="en-GB"/>
              </w:rPr>
              <w:t>userEmail</w:t>
            </w:r>
            <w:proofErr w:type="spellEnd"/>
            <w:r w:rsidR="00553DC1">
              <w:rPr>
                <w:rFonts w:ascii="Calibri" w:hAnsi="Calibri" w:cs="Calibri"/>
                <w:bCs/>
                <w:sz w:val="20"/>
                <w:szCs w:val="20"/>
                <w:lang w:val="en-GB"/>
              </w:rPr>
              <w:t xml:space="preserve">, </w:t>
            </w:r>
            <w:proofErr w:type="spellStart"/>
            <w:r w:rsidR="00553DC1">
              <w:rPr>
                <w:rFonts w:ascii="Calibri" w:hAnsi="Calibri" w:cs="Calibri"/>
                <w:bCs/>
                <w:sz w:val="20"/>
                <w:szCs w:val="20"/>
                <w:lang w:val="en-GB"/>
              </w:rPr>
              <w:t>userPassword</w:t>
            </w:r>
            <w:proofErr w:type="spellEnd"/>
            <w:r w:rsidR="00553DC1">
              <w:rPr>
                <w:rFonts w:ascii="Calibri" w:hAnsi="Calibri" w:cs="Calibri"/>
                <w:bCs/>
                <w:sz w:val="20"/>
                <w:szCs w:val="20"/>
                <w:lang w:val="en-GB"/>
              </w:rPr>
              <w:t xml:space="preserve">, </w:t>
            </w:r>
            <w:proofErr w:type="spellStart"/>
            <w:r w:rsidR="00553DC1">
              <w:rPr>
                <w:rFonts w:ascii="Calibri" w:hAnsi="Calibri" w:cs="Calibri"/>
                <w:bCs/>
                <w:sz w:val="20"/>
                <w:szCs w:val="20"/>
                <w:lang w:val="en-GB"/>
              </w:rPr>
              <w:t>userResponse</w:t>
            </w:r>
            <w:proofErr w:type="spellEnd"/>
          </w:p>
          <w:p w14:paraId="450CBC71" w14:textId="77777777" w:rsidR="00B77735" w:rsidRPr="00BB7D2F" w:rsidRDefault="00B77735" w:rsidP="00804ED0">
            <w:pPr>
              <w:rPr>
                <w:rFonts w:ascii="Calibri" w:hAnsi="Calibri" w:cs="Calibri"/>
                <w:bCs/>
                <w:sz w:val="20"/>
                <w:szCs w:val="20"/>
                <w:lang w:val="en-GB"/>
              </w:rPr>
            </w:pPr>
            <w:r w:rsidRPr="00BB7D2F">
              <w:rPr>
                <w:rFonts w:ascii="Calibri" w:hAnsi="Calibri" w:cs="Calibri"/>
                <w:bCs/>
                <w:sz w:val="20"/>
                <w:szCs w:val="20"/>
                <w:lang w:val="en-GB"/>
              </w:rPr>
              <w:t xml:space="preserve">Boolean: </w:t>
            </w:r>
            <w:proofErr w:type="spellStart"/>
            <w:r>
              <w:rPr>
                <w:rFonts w:ascii="Calibri" w:hAnsi="Calibri" w:cs="Calibri"/>
                <w:bCs/>
                <w:sz w:val="20"/>
                <w:szCs w:val="20"/>
                <w:lang w:val="en-GB"/>
              </w:rPr>
              <w:t>isLoggedIn</w:t>
            </w:r>
            <w:proofErr w:type="spellEnd"/>
          </w:p>
        </w:tc>
      </w:tr>
    </w:tbl>
    <w:p w14:paraId="54A2BFC9" w14:textId="51B9C628" w:rsidR="00B77735" w:rsidRDefault="00B77735" w:rsidP="004B7016">
      <w:pPr>
        <w:rPr>
          <w:b/>
          <w:sz w:val="20"/>
          <w:szCs w:val="20"/>
          <w:lang w:val="en-GB"/>
        </w:rPr>
      </w:pPr>
    </w:p>
    <w:p w14:paraId="5EF3BDFA" w14:textId="47CC0AAB" w:rsidR="00553DC1" w:rsidRDefault="00553DC1" w:rsidP="004B7016">
      <w:pPr>
        <w:rPr>
          <w:b/>
          <w:sz w:val="20"/>
          <w:szCs w:val="20"/>
          <w:lang w:val="en-G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00"/>
        <w:gridCol w:w="3126"/>
        <w:gridCol w:w="3104"/>
      </w:tblGrid>
      <w:tr w:rsidR="00553DC1" w:rsidRPr="007D1478" w14:paraId="241D24D1" w14:textId="77777777" w:rsidTr="00804ED0">
        <w:tc>
          <w:tcPr>
            <w:tcW w:w="3100" w:type="dxa"/>
          </w:tcPr>
          <w:p w14:paraId="26D43CBF" w14:textId="428B39E7" w:rsidR="00553DC1" w:rsidRPr="007D1478" w:rsidRDefault="00553DC1" w:rsidP="00804ED0">
            <w:pPr>
              <w:pStyle w:val="Heading2"/>
              <w:rPr>
                <w:lang w:val="en-GB"/>
              </w:rPr>
            </w:pPr>
            <w:bookmarkStart w:id="7" w:name="_Toc125470466"/>
            <w:r w:rsidRPr="007D1478">
              <w:rPr>
                <w:lang w:val="en-GB"/>
              </w:rPr>
              <w:lastRenderedPageBreak/>
              <w:t>Use Case No.</w:t>
            </w:r>
            <w:r>
              <w:rPr>
                <w:lang w:val="en-GB"/>
              </w:rPr>
              <w:t>8</w:t>
            </w:r>
            <w:bookmarkEnd w:id="7"/>
          </w:p>
        </w:tc>
        <w:tc>
          <w:tcPr>
            <w:tcW w:w="3126" w:type="dxa"/>
          </w:tcPr>
          <w:p w14:paraId="372B41EE" w14:textId="77777777" w:rsidR="00553DC1" w:rsidRPr="007D1478" w:rsidRDefault="00553DC1" w:rsidP="00804ED0">
            <w:pPr>
              <w:rPr>
                <w:rFonts w:ascii="Calibri" w:hAnsi="Calibri" w:cs="Calibri"/>
                <w:sz w:val="20"/>
                <w:szCs w:val="20"/>
                <w:lang w:val="en-GB"/>
              </w:rPr>
            </w:pPr>
            <w:r w:rsidRPr="007D1478">
              <w:rPr>
                <w:rFonts w:ascii="Calibri" w:hAnsi="Calibri" w:cs="Calibri"/>
                <w:sz w:val="20"/>
                <w:szCs w:val="20"/>
                <w:lang w:val="en-GB"/>
              </w:rPr>
              <w:t>Participating Actor(s):</w:t>
            </w:r>
          </w:p>
          <w:p w14:paraId="118D1970" w14:textId="77777777" w:rsidR="00553DC1" w:rsidRPr="007D1478" w:rsidRDefault="00553DC1" w:rsidP="00804ED0">
            <w:pPr>
              <w:rPr>
                <w:rFonts w:ascii="Calibri" w:hAnsi="Calibri" w:cs="Calibri"/>
                <w:sz w:val="20"/>
                <w:szCs w:val="20"/>
                <w:lang w:val="en-GB"/>
              </w:rPr>
            </w:pPr>
            <w:r>
              <w:rPr>
                <w:rFonts w:ascii="Calibri" w:hAnsi="Calibri" w:cs="Calibri"/>
                <w:sz w:val="20"/>
                <w:szCs w:val="20"/>
                <w:lang w:val="en-GB"/>
              </w:rPr>
              <w:t>Website User</w:t>
            </w:r>
          </w:p>
          <w:p w14:paraId="6D158639" w14:textId="77777777" w:rsidR="00553DC1" w:rsidRPr="007D1478" w:rsidRDefault="00553DC1" w:rsidP="00804ED0">
            <w:pPr>
              <w:rPr>
                <w:rFonts w:ascii="Calibri" w:hAnsi="Calibri" w:cs="Calibri"/>
                <w:sz w:val="20"/>
                <w:szCs w:val="20"/>
                <w:lang w:val="en-GB"/>
              </w:rPr>
            </w:pPr>
          </w:p>
        </w:tc>
        <w:tc>
          <w:tcPr>
            <w:tcW w:w="3104" w:type="dxa"/>
          </w:tcPr>
          <w:p w14:paraId="6DCB1CCF" w14:textId="4AF2D2C4" w:rsidR="00553DC1" w:rsidRPr="007D1478" w:rsidRDefault="00553DC1" w:rsidP="00804ED0">
            <w:pPr>
              <w:rPr>
                <w:rFonts w:ascii="Calibri" w:hAnsi="Calibri" w:cs="Calibri"/>
                <w:sz w:val="20"/>
                <w:szCs w:val="20"/>
                <w:lang w:val="en-GB"/>
              </w:rPr>
            </w:pPr>
            <w:r w:rsidRPr="007D1478">
              <w:rPr>
                <w:rFonts w:ascii="Calibri" w:hAnsi="Calibri" w:cs="Calibri"/>
                <w:sz w:val="20"/>
                <w:szCs w:val="20"/>
                <w:lang w:val="en-GB"/>
              </w:rPr>
              <w:t xml:space="preserve">Sheet </w:t>
            </w:r>
            <w:r w:rsidR="000C7739">
              <w:rPr>
                <w:rFonts w:ascii="Calibri" w:hAnsi="Calibri" w:cs="Calibri"/>
                <w:sz w:val="20"/>
                <w:szCs w:val="20"/>
                <w:lang w:val="en-GB"/>
              </w:rPr>
              <w:t>8</w:t>
            </w:r>
            <w:r w:rsidRPr="007D1478">
              <w:rPr>
                <w:rFonts w:ascii="Calibri" w:hAnsi="Calibri" w:cs="Calibri"/>
                <w:sz w:val="20"/>
                <w:szCs w:val="20"/>
                <w:lang w:val="en-GB"/>
              </w:rPr>
              <w:t xml:space="preserve"> of </w:t>
            </w:r>
            <w:r w:rsidR="002C1893">
              <w:rPr>
                <w:rFonts w:ascii="Calibri" w:hAnsi="Calibri" w:cs="Calibri"/>
                <w:sz w:val="20"/>
                <w:szCs w:val="20"/>
                <w:lang w:val="en-GB"/>
              </w:rPr>
              <w:t>12</w:t>
            </w:r>
          </w:p>
        </w:tc>
      </w:tr>
      <w:tr w:rsidR="00553DC1" w:rsidRPr="007D1478" w14:paraId="296E7271" w14:textId="77777777" w:rsidTr="00804ED0">
        <w:tc>
          <w:tcPr>
            <w:tcW w:w="9330" w:type="dxa"/>
            <w:gridSpan w:val="3"/>
          </w:tcPr>
          <w:p w14:paraId="0D1A23E5" w14:textId="77777777" w:rsidR="00553DC1" w:rsidRDefault="00553DC1" w:rsidP="00804ED0">
            <w:pPr>
              <w:rPr>
                <w:rFonts w:ascii="Calibri" w:hAnsi="Calibri" w:cs="Calibri"/>
                <w:sz w:val="20"/>
                <w:szCs w:val="20"/>
                <w:lang w:val="en-GB"/>
              </w:rPr>
            </w:pPr>
            <w:r w:rsidRPr="007D1478">
              <w:rPr>
                <w:rFonts w:ascii="Calibri" w:hAnsi="Calibri" w:cs="Calibri"/>
                <w:sz w:val="20"/>
                <w:szCs w:val="20"/>
                <w:lang w:val="en-GB"/>
              </w:rPr>
              <w:t>Use Case Name</w:t>
            </w:r>
            <w:r>
              <w:rPr>
                <w:rFonts w:ascii="Calibri" w:hAnsi="Calibri" w:cs="Calibri"/>
                <w:sz w:val="20"/>
                <w:szCs w:val="20"/>
                <w:lang w:val="en-GB"/>
              </w:rPr>
              <w:t>s</w:t>
            </w:r>
            <w:r w:rsidRPr="007D1478">
              <w:rPr>
                <w:rFonts w:ascii="Calibri" w:hAnsi="Calibri" w:cs="Calibri"/>
                <w:sz w:val="20"/>
                <w:szCs w:val="20"/>
                <w:lang w:val="en-GB"/>
              </w:rPr>
              <w:t>:</w:t>
            </w:r>
          </w:p>
          <w:p w14:paraId="3EDFC3FC" w14:textId="3315961A" w:rsidR="00553DC1" w:rsidRPr="007D1478" w:rsidRDefault="00553DC1" w:rsidP="00804ED0">
            <w:pPr>
              <w:rPr>
                <w:rFonts w:ascii="Calibri" w:hAnsi="Calibri" w:cs="Calibri"/>
                <w:sz w:val="20"/>
                <w:szCs w:val="20"/>
                <w:lang w:val="en-GB"/>
              </w:rPr>
            </w:pPr>
            <w:r>
              <w:rPr>
                <w:rFonts w:ascii="Calibri" w:hAnsi="Calibri" w:cs="Calibri"/>
                <w:sz w:val="20"/>
                <w:szCs w:val="20"/>
                <w:lang w:val="en-GB"/>
              </w:rPr>
              <w:t>Take test</w:t>
            </w:r>
          </w:p>
        </w:tc>
      </w:tr>
      <w:tr w:rsidR="00553DC1" w:rsidRPr="007D1478" w14:paraId="2C1BB443" w14:textId="77777777" w:rsidTr="00804ED0">
        <w:tc>
          <w:tcPr>
            <w:tcW w:w="9330" w:type="dxa"/>
            <w:gridSpan w:val="3"/>
          </w:tcPr>
          <w:p w14:paraId="0D290F01" w14:textId="77777777" w:rsidR="00553DC1" w:rsidRPr="007D1478" w:rsidRDefault="00553DC1" w:rsidP="00804ED0">
            <w:pPr>
              <w:rPr>
                <w:rFonts w:ascii="Calibri" w:hAnsi="Calibri" w:cs="Calibri"/>
                <w:sz w:val="20"/>
                <w:szCs w:val="20"/>
                <w:lang w:val="en-GB"/>
              </w:rPr>
            </w:pPr>
            <w:r w:rsidRPr="007D1478">
              <w:rPr>
                <w:rFonts w:ascii="Calibri" w:hAnsi="Calibri" w:cs="Calibri"/>
                <w:sz w:val="20"/>
                <w:szCs w:val="20"/>
                <w:lang w:val="en-GB"/>
              </w:rPr>
              <w:t xml:space="preserve">Description: </w:t>
            </w:r>
          </w:p>
          <w:p w14:paraId="7B314472" w14:textId="02EE1230" w:rsidR="00553DC1" w:rsidRPr="007D1478" w:rsidRDefault="00553DC1" w:rsidP="00804ED0">
            <w:pPr>
              <w:rPr>
                <w:rFonts w:ascii="Calibri" w:hAnsi="Calibri" w:cs="Calibri"/>
                <w:sz w:val="20"/>
                <w:szCs w:val="20"/>
                <w:lang w:val="en-GB"/>
              </w:rPr>
            </w:pPr>
            <w:r>
              <w:rPr>
                <w:rFonts w:ascii="Calibri" w:hAnsi="Calibri" w:cs="Calibri"/>
                <w:sz w:val="20"/>
                <w:szCs w:val="20"/>
                <w:lang w:val="en-GB"/>
              </w:rPr>
              <w:t xml:space="preserve">User takes a test to develop </w:t>
            </w:r>
            <w:r w:rsidR="00777A9B">
              <w:rPr>
                <w:rFonts w:ascii="Calibri" w:hAnsi="Calibri" w:cs="Calibri"/>
                <w:sz w:val="20"/>
                <w:szCs w:val="20"/>
                <w:lang w:val="en-GB"/>
              </w:rPr>
              <w:t xml:space="preserve">a particular </w:t>
            </w:r>
            <w:r>
              <w:rPr>
                <w:rFonts w:ascii="Calibri" w:hAnsi="Calibri" w:cs="Calibri"/>
                <w:sz w:val="20"/>
                <w:szCs w:val="20"/>
                <w:lang w:val="en-GB"/>
              </w:rPr>
              <w:t xml:space="preserve">musical </w:t>
            </w:r>
            <w:r w:rsidR="00777A9B">
              <w:rPr>
                <w:rFonts w:ascii="Calibri" w:hAnsi="Calibri" w:cs="Calibri"/>
                <w:sz w:val="20"/>
                <w:szCs w:val="20"/>
                <w:lang w:val="en-GB"/>
              </w:rPr>
              <w:t>skill</w:t>
            </w:r>
          </w:p>
        </w:tc>
      </w:tr>
      <w:tr w:rsidR="00553DC1" w:rsidRPr="007D1478" w14:paraId="2E0D25AE" w14:textId="77777777" w:rsidTr="00804ED0">
        <w:tc>
          <w:tcPr>
            <w:tcW w:w="9330" w:type="dxa"/>
            <w:gridSpan w:val="3"/>
          </w:tcPr>
          <w:p w14:paraId="3DDF4914" w14:textId="77777777" w:rsidR="00553DC1" w:rsidRPr="007D1478" w:rsidRDefault="00553DC1" w:rsidP="00804ED0">
            <w:pPr>
              <w:rPr>
                <w:rFonts w:ascii="Calibri" w:hAnsi="Calibri" w:cs="Calibri"/>
                <w:sz w:val="20"/>
                <w:szCs w:val="20"/>
                <w:lang w:val="en-GB"/>
              </w:rPr>
            </w:pPr>
            <w:r w:rsidRPr="007D1478">
              <w:rPr>
                <w:rFonts w:ascii="Calibri" w:hAnsi="Calibri" w:cs="Calibri"/>
                <w:sz w:val="20"/>
                <w:szCs w:val="20"/>
                <w:lang w:val="en-GB"/>
              </w:rPr>
              <w:t>Entry Condition(s):</w:t>
            </w:r>
          </w:p>
          <w:p w14:paraId="3A035CD5" w14:textId="64E4EBBD" w:rsidR="00553DC1" w:rsidRPr="007D1478" w:rsidRDefault="00553DC1" w:rsidP="00804ED0">
            <w:pPr>
              <w:rPr>
                <w:rFonts w:ascii="Calibri" w:hAnsi="Calibri" w:cs="Calibri"/>
                <w:sz w:val="20"/>
                <w:szCs w:val="20"/>
                <w:lang w:val="en-GB"/>
              </w:rPr>
            </w:pPr>
            <w:r>
              <w:rPr>
                <w:rFonts w:ascii="Calibri" w:hAnsi="Calibri" w:cs="Calibri"/>
                <w:sz w:val="20"/>
                <w:szCs w:val="20"/>
                <w:lang w:val="en-GB"/>
              </w:rPr>
              <w:t>User has logged into system</w:t>
            </w:r>
            <w:r>
              <w:rPr>
                <w:rFonts w:ascii="Calibri" w:hAnsi="Calibri" w:cs="Calibri"/>
                <w:sz w:val="20"/>
                <w:szCs w:val="20"/>
                <w:lang w:val="en-GB"/>
              </w:rPr>
              <w:t xml:space="preserve"> and is on the main page</w:t>
            </w:r>
          </w:p>
        </w:tc>
      </w:tr>
      <w:tr w:rsidR="00553DC1" w:rsidRPr="00B77735" w14:paraId="7A9D2DA8" w14:textId="77777777" w:rsidTr="00804ED0">
        <w:tc>
          <w:tcPr>
            <w:tcW w:w="9330" w:type="dxa"/>
            <w:gridSpan w:val="3"/>
          </w:tcPr>
          <w:p w14:paraId="496B56EE" w14:textId="77777777" w:rsidR="00553DC1" w:rsidRPr="007D1478" w:rsidRDefault="00553DC1" w:rsidP="00804ED0">
            <w:pPr>
              <w:rPr>
                <w:rFonts w:ascii="Calibri" w:hAnsi="Calibri" w:cs="Calibri"/>
                <w:sz w:val="20"/>
                <w:szCs w:val="20"/>
                <w:lang w:val="en-GB"/>
              </w:rPr>
            </w:pPr>
            <w:r w:rsidRPr="007D1478">
              <w:rPr>
                <w:rFonts w:ascii="Calibri" w:hAnsi="Calibri" w:cs="Calibri"/>
                <w:sz w:val="20"/>
                <w:szCs w:val="20"/>
                <w:lang w:val="en-GB"/>
              </w:rPr>
              <w:t>Flow of Events:</w:t>
            </w:r>
          </w:p>
          <w:p w14:paraId="35F2D6AE" w14:textId="14987A57" w:rsidR="00553DC1" w:rsidRDefault="00553DC1" w:rsidP="00553DC1">
            <w:pPr>
              <w:pStyle w:val="ListParagraph"/>
              <w:numPr>
                <w:ilvl w:val="0"/>
                <w:numId w:val="33"/>
              </w:numPr>
              <w:rPr>
                <w:rFonts w:ascii="Calibri" w:hAnsi="Calibri" w:cs="Calibri"/>
                <w:sz w:val="20"/>
                <w:szCs w:val="20"/>
                <w:lang w:val="en-GB"/>
              </w:rPr>
            </w:pPr>
            <w:r>
              <w:rPr>
                <w:rFonts w:ascii="Calibri" w:hAnsi="Calibri" w:cs="Calibri"/>
                <w:sz w:val="20"/>
                <w:szCs w:val="20"/>
                <w:lang w:val="en-GB"/>
              </w:rPr>
              <w:t xml:space="preserve">User selects </w:t>
            </w:r>
            <w:r>
              <w:rPr>
                <w:rFonts w:ascii="Calibri" w:hAnsi="Calibri" w:cs="Calibri"/>
                <w:sz w:val="20"/>
                <w:szCs w:val="20"/>
                <w:lang w:val="en-GB"/>
              </w:rPr>
              <w:t>the available category they wish to test themselves in.</w:t>
            </w:r>
          </w:p>
          <w:p w14:paraId="08FAB257" w14:textId="17893213" w:rsidR="00553DC1" w:rsidRPr="00553DC1" w:rsidRDefault="00553DC1" w:rsidP="00553DC1">
            <w:pPr>
              <w:pStyle w:val="ListParagraph"/>
              <w:numPr>
                <w:ilvl w:val="0"/>
                <w:numId w:val="33"/>
              </w:numPr>
              <w:rPr>
                <w:rFonts w:ascii="Calibri" w:hAnsi="Calibri" w:cs="Calibri"/>
                <w:sz w:val="20"/>
                <w:szCs w:val="20"/>
                <w:lang w:val="en-GB"/>
              </w:rPr>
            </w:pPr>
            <w:r w:rsidRPr="00553DC1">
              <w:rPr>
                <w:rFonts w:ascii="Calibri" w:hAnsi="Calibri" w:cs="Calibri"/>
                <w:sz w:val="20"/>
                <w:szCs w:val="20"/>
                <w:lang w:val="en-GB"/>
              </w:rPr>
              <w:t xml:space="preserve">System will display a </w:t>
            </w:r>
            <w:r>
              <w:rPr>
                <w:rFonts w:ascii="Calibri" w:hAnsi="Calibri" w:cs="Calibri"/>
                <w:sz w:val="20"/>
                <w:szCs w:val="20"/>
                <w:lang w:val="en-GB"/>
              </w:rPr>
              <w:t>short</w:t>
            </w:r>
            <w:r w:rsidRPr="00553DC1">
              <w:rPr>
                <w:rFonts w:ascii="Calibri" w:hAnsi="Calibri" w:cs="Calibri"/>
                <w:sz w:val="20"/>
                <w:szCs w:val="20"/>
                <w:lang w:val="en-GB"/>
              </w:rPr>
              <w:t xml:space="preserve"> test with ten questions. </w:t>
            </w:r>
            <w:r>
              <w:rPr>
                <w:rFonts w:ascii="Calibri" w:hAnsi="Calibri" w:cs="Calibri"/>
                <w:sz w:val="20"/>
                <w:szCs w:val="20"/>
                <w:lang w:val="en-GB"/>
              </w:rPr>
              <w:t>The user will receive three hearts to symbolise how many errors they will be able to make. Moreover, each question, pertaining to the category chosen, will be randomly selected with multiple choice options</w:t>
            </w:r>
            <w:r w:rsidR="00777A9B">
              <w:rPr>
                <w:rFonts w:ascii="Calibri" w:hAnsi="Calibri" w:cs="Calibri"/>
                <w:sz w:val="20"/>
                <w:szCs w:val="20"/>
                <w:lang w:val="en-GB"/>
              </w:rPr>
              <w:t xml:space="preserve"> displayed</w:t>
            </w:r>
            <w:r>
              <w:rPr>
                <w:rFonts w:ascii="Calibri" w:hAnsi="Calibri" w:cs="Calibri"/>
                <w:sz w:val="20"/>
                <w:szCs w:val="20"/>
                <w:lang w:val="en-GB"/>
              </w:rPr>
              <w:t xml:space="preserve"> for each question. If the user answers a question incorrectly, a heart will be deducted an</w:t>
            </w:r>
            <w:r w:rsidR="00777A9B">
              <w:rPr>
                <w:rFonts w:ascii="Calibri" w:hAnsi="Calibri" w:cs="Calibri"/>
                <w:sz w:val="20"/>
                <w:szCs w:val="20"/>
                <w:lang w:val="en-GB"/>
              </w:rPr>
              <w:t>d, if all three hearts are used up, the quiz will terminate. Towards the end of the quiz, if the user is still playing, the previously incorrect questions will be asked again. For every heart remaining towards the end of the quiz, the user will receive a portion of experience points (</w:t>
            </w:r>
            <w:proofErr w:type="gramStart"/>
            <w:r w:rsidR="00777A9B">
              <w:rPr>
                <w:rFonts w:ascii="Calibri" w:hAnsi="Calibri" w:cs="Calibri"/>
                <w:sz w:val="20"/>
                <w:szCs w:val="20"/>
                <w:lang w:val="en-GB"/>
              </w:rPr>
              <w:t>e.g.</w:t>
            </w:r>
            <w:proofErr w:type="gramEnd"/>
            <w:r w:rsidR="00777A9B">
              <w:rPr>
                <w:rFonts w:ascii="Calibri" w:hAnsi="Calibri" w:cs="Calibri"/>
                <w:sz w:val="20"/>
                <w:szCs w:val="20"/>
                <w:lang w:val="en-GB"/>
              </w:rPr>
              <w:t xml:space="preserve"> 1 heart – 15 exp, 2 hearts – 20 exp; 3 hearts – 25 exp)</w:t>
            </w:r>
            <w:r w:rsidR="000C7739">
              <w:rPr>
                <w:rFonts w:ascii="Calibri" w:hAnsi="Calibri" w:cs="Calibri"/>
                <w:sz w:val="20"/>
                <w:szCs w:val="20"/>
                <w:lang w:val="en-GB"/>
              </w:rPr>
              <w:t xml:space="preserve">. </w:t>
            </w:r>
            <w:r w:rsidR="000C7739">
              <w:rPr>
                <w:rFonts w:ascii="Calibri" w:hAnsi="Calibri" w:cs="Calibri"/>
                <w:sz w:val="20"/>
                <w:szCs w:val="20"/>
                <w:lang w:val="en-GB"/>
              </w:rPr>
              <w:t>The system will display explanation</w:t>
            </w:r>
            <w:r w:rsidR="000C7739">
              <w:rPr>
                <w:rFonts w:ascii="Calibri" w:hAnsi="Calibri" w:cs="Calibri"/>
                <w:sz w:val="20"/>
                <w:szCs w:val="20"/>
                <w:lang w:val="en-GB"/>
              </w:rPr>
              <w:t>s</w:t>
            </w:r>
            <w:r w:rsidR="000C7739">
              <w:rPr>
                <w:rFonts w:ascii="Calibri" w:hAnsi="Calibri" w:cs="Calibri"/>
                <w:sz w:val="20"/>
                <w:szCs w:val="20"/>
                <w:lang w:val="en-GB"/>
              </w:rPr>
              <w:t xml:space="preserve"> of each question after they are answered.</w:t>
            </w:r>
          </w:p>
          <w:p w14:paraId="0E257698" w14:textId="2551526D" w:rsidR="00553DC1" w:rsidRDefault="00777A9B" w:rsidP="00553DC1">
            <w:pPr>
              <w:pStyle w:val="ListParagraph"/>
              <w:numPr>
                <w:ilvl w:val="0"/>
                <w:numId w:val="33"/>
              </w:numPr>
              <w:rPr>
                <w:rFonts w:ascii="Calibri" w:hAnsi="Calibri" w:cs="Calibri"/>
                <w:sz w:val="20"/>
                <w:szCs w:val="20"/>
                <w:lang w:val="en-GB"/>
              </w:rPr>
            </w:pPr>
            <w:r>
              <w:rPr>
                <w:rFonts w:ascii="Calibri" w:hAnsi="Calibri" w:cs="Calibri"/>
                <w:sz w:val="20"/>
                <w:szCs w:val="20"/>
                <w:lang w:val="en-GB"/>
              </w:rPr>
              <w:t>The user takes the test</w:t>
            </w:r>
            <w:r w:rsidR="00BD53EF">
              <w:rPr>
                <w:rFonts w:ascii="Calibri" w:hAnsi="Calibri" w:cs="Calibri"/>
                <w:sz w:val="20"/>
                <w:szCs w:val="20"/>
                <w:lang w:val="en-GB"/>
              </w:rPr>
              <w:t>.</w:t>
            </w:r>
          </w:p>
          <w:p w14:paraId="3BD3D6F8" w14:textId="5DB972BA" w:rsidR="00BD53EF" w:rsidRDefault="00BD53EF" w:rsidP="00553DC1">
            <w:pPr>
              <w:pStyle w:val="ListParagraph"/>
              <w:numPr>
                <w:ilvl w:val="0"/>
                <w:numId w:val="33"/>
              </w:numPr>
              <w:rPr>
                <w:rFonts w:ascii="Calibri" w:hAnsi="Calibri" w:cs="Calibri"/>
                <w:sz w:val="20"/>
                <w:szCs w:val="20"/>
                <w:lang w:val="en-GB"/>
              </w:rPr>
            </w:pPr>
            <w:r>
              <w:rPr>
                <w:rFonts w:ascii="Calibri" w:hAnsi="Calibri" w:cs="Calibri"/>
                <w:sz w:val="20"/>
                <w:szCs w:val="20"/>
                <w:lang w:val="en-GB"/>
              </w:rPr>
              <w:t>If successful, the system will print out the total exp the user has received.</w:t>
            </w:r>
          </w:p>
          <w:p w14:paraId="1C3C469F" w14:textId="615D8739" w:rsidR="00777A9B" w:rsidRDefault="00777A9B" w:rsidP="00553DC1">
            <w:pPr>
              <w:pStyle w:val="ListParagraph"/>
              <w:numPr>
                <w:ilvl w:val="0"/>
                <w:numId w:val="33"/>
              </w:numPr>
              <w:rPr>
                <w:rFonts w:ascii="Calibri" w:hAnsi="Calibri" w:cs="Calibri"/>
                <w:sz w:val="20"/>
                <w:szCs w:val="20"/>
                <w:lang w:val="en-GB"/>
              </w:rPr>
            </w:pPr>
            <w:r>
              <w:rPr>
                <w:rFonts w:ascii="Calibri" w:hAnsi="Calibri" w:cs="Calibri"/>
                <w:sz w:val="20"/>
                <w:szCs w:val="20"/>
                <w:lang w:val="en-GB"/>
              </w:rPr>
              <w:t>The system retrieves exp points and adds it to the users total exp points.</w:t>
            </w:r>
          </w:p>
          <w:p w14:paraId="5C198127" w14:textId="337DB67A" w:rsidR="00BD53EF" w:rsidRDefault="00BD53EF" w:rsidP="00553DC1">
            <w:pPr>
              <w:pStyle w:val="ListParagraph"/>
              <w:numPr>
                <w:ilvl w:val="0"/>
                <w:numId w:val="33"/>
              </w:numPr>
              <w:rPr>
                <w:rFonts w:ascii="Calibri" w:hAnsi="Calibri" w:cs="Calibri"/>
                <w:sz w:val="20"/>
                <w:szCs w:val="20"/>
                <w:lang w:val="en-GB"/>
              </w:rPr>
            </w:pPr>
            <w:r>
              <w:rPr>
                <w:rFonts w:ascii="Calibri" w:hAnsi="Calibri" w:cs="Calibri"/>
                <w:sz w:val="20"/>
                <w:szCs w:val="20"/>
                <w:lang w:val="en-GB"/>
              </w:rPr>
              <w:t>The system receives the incorrect questions and adds it to any array, which will be used to formulate the review sections of the website. (</w:t>
            </w:r>
            <w:proofErr w:type="gramStart"/>
            <w:r>
              <w:rPr>
                <w:rFonts w:ascii="Calibri" w:hAnsi="Calibri" w:cs="Calibri"/>
                <w:sz w:val="20"/>
                <w:szCs w:val="20"/>
                <w:lang w:val="en-GB"/>
              </w:rPr>
              <w:t>see</w:t>
            </w:r>
            <w:proofErr w:type="gramEnd"/>
            <w:r>
              <w:rPr>
                <w:rFonts w:ascii="Calibri" w:hAnsi="Calibri" w:cs="Calibri"/>
                <w:sz w:val="20"/>
                <w:szCs w:val="20"/>
                <w:lang w:val="en-GB"/>
              </w:rPr>
              <w:t xml:space="preserve"> use case)</w:t>
            </w:r>
          </w:p>
          <w:p w14:paraId="722117DB" w14:textId="5A6149EA" w:rsidR="00BD53EF" w:rsidRPr="00BD53EF" w:rsidRDefault="00777A9B" w:rsidP="00BD53EF">
            <w:pPr>
              <w:pStyle w:val="ListParagraph"/>
              <w:numPr>
                <w:ilvl w:val="0"/>
                <w:numId w:val="33"/>
              </w:numPr>
              <w:rPr>
                <w:rFonts w:ascii="Calibri" w:hAnsi="Calibri" w:cs="Calibri"/>
                <w:sz w:val="20"/>
                <w:szCs w:val="20"/>
                <w:lang w:val="en-GB"/>
              </w:rPr>
            </w:pPr>
            <w:r>
              <w:rPr>
                <w:rFonts w:ascii="Calibri" w:hAnsi="Calibri" w:cs="Calibri"/>
                <w:sz w:val="20"/>
                <w:szCs w:val="20"/>
                <w:lang w:val="en-GB"/>
              </w:rPr>
              <w:t>The system updates this data in the database.</w:t>
            </w:r>
          </w:p>
        </w:tc>
      </w:tr>
      <w:tr w:rsidR="00553DC1" w:rsidRPr="007D1478" w14:paraId="05157F9E" w14:textId="77777777" w:rsidTr="00804ED0">
        <w:tc>
          <w:tcPr>
            <w:tcW w:w="9330" w:type="dxa"/>
            <w:gridSpan w:val="3"/>
          </w:tcPr>
          <w:p w14:paraId="7AED8508" w14:textId="1D767CA0" w:rsidR="00553DC1" w:rsidRPr="007D1478" w:rsidRDefault="00553DC1" w:rsidP="00804ED0">
            <w:pPr>
              <w:rPr>
                <w:rFonts w:ascii="Calibri" w:hAnsi="Calibri" w:cs="Calibri"/>
                <w:sz w:val="20"/>
                <w:szCs w:val="20"/>
                <w:lang w:val="en-GB"/>
              </w:rPr>
            </w:pPr>
            <w:r w:rsidRPr="007D1478">
              <w:rPr>
                <w:rFonts w:ascii="Calibri" w:hAnsi="Calibri" w:cs="Calibri"/>
                <w:sz w:val="20"/>
                <w:szCs w:val="20"/>
                <w:lang w:val="en-GB"/>
              </w:rPr>
              <w:t xml:space="preserve">Exit Condition(s): </w:t>
            </w:r>
            <w:r>
              <w:rPr>
                <w:rFonts w:ascii="Calibri" w:hAnsi="Calibri" w:cs="Calibri"/>
                <w:sz w:val="20"/>
                <w:szCs w:val="20"/>
                <w:lang w:val="en-GB"/>
              </w:rPr>
              <w:t xml:space="preserve">User has </w:t>
            </w:r>
            <w:r w:rsidR="00BD53EF">
              <w:rPr>
                <w:rFonts w:ascii="Calibri" w:hAnsi="Calibri" w:cs="Calibri"/>
                <w:sz w:val="20"/>
                <w:szCs w:val="20"/>
                <w:lang w:val="en-GB"/>
              </w:rPr>
              <w:t>successfully taken the quiz</w:t>
            </w:r>
            <w:r w:rsidR="000C7739">
              <w:rPr>
                <w:rFonts w:ascii="Calibri" w:hAnsi="Calibri" w:cs="Calibri"/>
                <w:sz w:val="20"/>
                <w:szCs w:val="20"/>
                <w:lang w:val="en-GB"/>
              </w:rPr>
              <w:t xml:space="preserve"> and has received exp points</w:t>
            </w:r>
            <w:r w:rsidR="00BD53EF">
              <w:rPr>
                <w:rFonts w:ascii="Calibri" w:hAnsi="Calibri" w:cs="Calibri"/>
                <w:sz w:val="20"/>
                <w:szCs w:val="20"/>
                <w:lang w:val="en-GB"/>
              </w:rPr>
              <w:t>.</w:t>
            </w:r>
          </w:p>
        </w:tc>
      </w:tr>
      <w:tr w:rsidR="00553DC1" w:rsidRPr="007D1478" w14:paraId="1A464DE0" w14:textId="77777777" w:rsidTr="00804ED0">
        <w:tc>
          <w:tcPr>
            <w:tcW w:w="9330" w:type="dxa"/>
            <w:gridSpan w:val="3"/>
          </w:tcPr>
          <w:p w14:paraId="24CD7FAE" w14:textId="77777777" w:rsidR="00553DC1" w:rsidRDefault="00553DC1" w:rsidP="00804ED0">
            <w:pPr>
              <w:rPr>
                <w:rFonts w:ascii="Calibri" w:hAnsi="Calibri" w:cs="Calibri"/>
                <w:sz w:val="20"/>
                <w:szCs w:val="20"/>
                <w:lang w:val="en-GB"/>
              </w:rPr>
            </w:pPr>
            <w:r w:rsidRPr="007D1478">
              <w:rPr>
                <w:rFonts w:ascii="Calibri" w:hAnsi="Calibri" w:cs="Calibri"/>
                <w:sz w:val="20"/>
                <w:szCs w:val="20"/>
                <w:lang w:val="en-GB"/>
              </w:rPr>
              <w:t>Alternate Flows / Exceptions Handling:</w:t>
            </w:r>
          </w:p>
          <w:p w14:paraId="7AA80149" w14:textId="778131AD" w:rsidR="00553DC1" w:rsidRPr="007D1478" w:rsidRDefault="00BD53EF" w:rsidP="00804ED0">
            <w:pPr>
              <w:rPr>
                <w:rFonts w:ascii="Calibri" w:hAnsi="Calibri" w:cs="Calibri"/>
                <w:sz w:val="20"/>
                <w:szCs w:val="20"/>
                <w:lang w:val="en-GB"/>
              </w:rPr>
            </w:pPr>
            <w:r>
              <w:rPr>
                <w:rFonts w:ascii="Calibri" w:hAnsi="Calibri" w:cs="Calibri"/>
                <w:sz w:val="20"/>
                <w:szCs w:val="20"/>
                <w:lang w:val="en-GB"/>
              </w:rPr>
              <w:t xml:space="preserve">User has failed the quiz. A display screen, which prints ‘hard luck’, will </w:t>
            </w:r>
            <w:r w:rsidR="000C7739">
              <w:rPr>
                <w:rFonts w:ascii="Calibri" w:hAnsi="Calibri" w:cs="Calibri"/>
                <w:sz w:val="20"/>
                <w:szCs w:val="20"/>
                <w:lang w:val="en-GB"/>
              </w:rPr>
              <w:t>be displayed to</w:t>
            </w:r>
            <w:r>
              <w:rPr>
                <w:rFonts w:ascii="Calibri" w:hAnsi="Calibri" w:cs="Calibri"/>
                <w:sz w:val="20"/>
                <w:szCs w:val="20"/>
                <w:lang w:val="en-GB"/>
              </w:rPr>
              <w:t xml:space="preserve"> the user, and will return them to the main page (or they can click the ‘try again’ button to retake test)</w:t>
            </w:r>
          </w:p>
        </w:tc>
      </w:tr>
      <w:tr w:rsidR="00553DC1" w:rsidRPr="00BB7D2F" w14:paraId="35B1229B" w14:textId="77777777" w:rsidTr="00804ED0">
        <w:tc>
          <w:tcPr>
            <w:tcW w:w="9330" w:type="dxa"/>
            <w:gridSpan w:val="3"/>
          </w:tcPr>
          <w:p w14:paraId="162643B3" w14:textId="77777777" w:rsidR="00553DC1" w:rsidRDefault="00553DC1" w:rsidP="00804ED0">
            <w:pPr>
              <w:rPr>
                <w:rFonts w:ascii="Calibri" w:hAnsi="Calibri" w:cs="Calibri"/>
                <w:b/>
                <w:sz w:val="20"/>
                <w:szCs w:val="20"/>
                <w:lang w:val="en-GB"/>
              </w:rPr>
            </w:pPr>
            <w:r w:rsidRPr="007D1478">
              <w:rPr>
                <w:rFonts w:ascii="Calibri" w:hAnsi="Calibri" w:cs="Calibri"/>
                <w:b/>
                <w:sz w:val="20"/>
                <w:szCs w:val="20"/>
                <w:lang w:val="en-GB"/>
              </w:rPr>
              <w:t>Technology / Data Variations:</w:t>
            </w:r>
          </w:p>
          <w:p w14:paraId="54FFDBC7" w14:textId="77777777" w:rsidR="00553DC1" w:rsidRPr="00BB7D2F" w:rsidRDefault="00553DC1" w:rsidP="00804ED0">
            <w:pPr>
              <w:rPr>
                <w:rFonts w:ascii="Calibri" w:hAnsi="Calibri" w:cs="Calibri"/>
                <w:bCs/>
                <w:sz w:val="20"/>
                <w:szCs w:val="20"/>
                <w:lang w:val="en-GB"/>
              </w:rPr>
            </w:pPr>
            <w:r w:rsidRPr="00BB7D2F">
              <w:rPr>
                <w:rFonts w:ascii="Calibri" w:hAnsi="Calibri" w:cs="Calibri"/>
                <w:bCs/>
                <w:sz w:val="20"/>
                <w:szCs w:val="20"/>
                <w:lang w:val="en-GB"/>
              </w:rPr>
              <w:t>Technology: CSS, HTML, JS, Java, PHP</w:t>
            </w:r>
          </w:p>
          <w:p w14:paraId="769F5282" w14:textId="589904AF" w:rsidR="00553DC1" w:rsidRDefault="00553DC1" w:rsidP="00804ED0">
            <w:pPr>
              <w:rPr>
                <w:rFonts w:ascii="Calibri" w:hAnsi="Calibri" w:cs="Calibri"/>
                <w:bCs/>
                <w:sz w:val="20"/>
                <w:szCs w:val="20"/>
                <w:lang w:val="en-GB"/>
              </w:rPr>
            </w:pPr>
            <w:r w:rsidRPr="00BB7D2F">
              <w:rPr>
                <w:rFonts w:ascii="Calibri" w:hAnsi="Calibri" w:cs="Calibri"/>
                <w:bCs/>
                <w:sz w:val="20"/>
                <w:szCs w:val="20"/>
                <w:lang w:val="en-GB"/>
              </w:rPr>
              <w:lastRenderedPageBreak/>
              <w:t xml:space="preserve">String: </w:t>
            </w:r>
            <w:proofErr w:type="gramStart"/>
            <w:r w:rsidR="00BD53EF">
              <w:rPr>
                <w:rFonts w:ascii="Calibri" w:hAnsi="Calibri" w:cs="Calibri"/>
                <w:bCs/>
                <w:sz w:val="20"/>
                <w:szCs w:val="20"/>
                <w:lang w:val="en-GB"/>
              </w:rPr>
              <w:t>questions[</w:t>
            </w:r>
            <w:proofErr w:type="gramEnd"/>
            <w:r w:rsidR="00BD53EF">
              <w:rPr>
                <w:rFonts w:ascii="Calibri" w:hAnsi="Calibri" w:cs="Calibri"/>
                <w:bCs/>
                <w:sz w:val="20"/>
                <w:szCs w:val="20"/>
                <w:lang w:val="en-GB"/>
              </w:rPr>
              <w:t xml:space="preserve">], answers[], </w:t>
            </w:r>
            <w:proofErr w:type="spellStart"/>
            <w:r w:rsidR="00BD53EF">
              <w:rPr>
                <w:rFonts w:ascii="Calibri" w:hAnsi="Calibri" w:cs="Calibri"/>
                <w:bCs/>
                <w:sz w:val="20"/>
                <w:szCs w:val="20"/>
                <w:lang w:val="en-GB"/>
              </w:rPr>
              <w:t>reviewQuestionsForTopic</w:t>
            </w:r>
            <w:proofErr w:type="spellEnd"/>
            <w:r w:rsidR="00BD53EF">
              <w:rPr>
                <w:rFonts w:ascii="Calibri" w:hAnsi="Calibri" w:cs="Calibri"/>
                <w:bCs/>
                <w:sz w:val="20"/>
                <w:szCs w:val="20"/>
                <w:lang w:val="en-GB"/>
              </w:rPr>
              <w:t>[].</w:t>
            </w:r>
          </w:p>
          <w:p w14:paraId="73174C58" w14:textId="1B4F2380" w:rsidR="00BD53EF" w:rsidRPr="00BB7D2F" w:rsidRDefault="00BD53EF" w:rsidP="00804ED0">
            <w:pPr>
              <w:rPr>
                <w:rFonts w:ascii="Calibri" w:hAnsi="Calibri" w:cs="Calibri"/>
                <w:bCs/>
                <w:sz w:val="20"/>
                <w:szCs w:val="20"/>
                <w:lang w:val="en-GB"/>
              </w:rPr>
            </w:pPr>
            <w:r>
              <w:rPr>
                <w:rFonts w:ascii="Calibri" w:hAnsi="Calibri" w:cs="Calibri"/>
                <w:bCs/>
                <w:sz w:val="20"/>
                <w:szCs w:val="20"/>
                <w:lang w:val="en-GB"/>
              </w:rPr>
              <w:t xml:space="preserve">Int: </w:t>
            </w:r>
            <w:proofErr w:type="spellStart"/>
            <w:r>
              <w:rPr>
                <w:rFonts w:ascii="Calibri" w:hAnsi="Calibri" w:cs="Calibri"/>
                <w:bCs/>
                <w:sz w:val="20"/>
                <w:szCs w:val="20"/>
                <w:lang w:val="en-GB"/>
              </w:rPr>
              <w:t>correctAnswers</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incorrectAnswers</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userExp</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testExp</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heartCount</w:t>
            </w:r>
            <w:proofErr w:type="spellEnd"/>
          </w:p>
          <w:p w14:paraId="592D30AC" w14:textId="2C90BBFA" w:rsidR="00553DC1" w:rsidRPr="00BB7D2F" w:rsidRDefault="00553DC1" w:rsidP="00804ED0">
            <w:pPr>
              <w:rPr>
                <w:rFonts w:ascii="Calibri" w:hAnsi="Calibri" w:cs="Calibri"/>
                <w:bCs/>
                <w:sz w:val="20"/>
                <w:szCs w:val="20"/>
                <w:lang w:val="en-GB"/>
              </w:rPr>
            </w:pPr>
            <w:r w:rsidRPr="00BB7D2F">
              <w:rPr>
                <w:rFonts w:ascii="Calibri" w:hAnsi="Calibri" w:cs="Calibri"/>
                <w:bCs/>
                <w:sz w:val="20"/>
                <w:szCs w:val="20"/>
                <w:lang w:val="en-GB"/>
              </w:rPr>
              <w:t xml:space="preserve">Boolean: </w:t>
            </w:r>
            <w:proofErr w:type="spellStart"/>
            <w:r w:rsidR="00BD53EF">
              <w:rPr>
                <w:rFonts w:ascii="Calibri" w:hAnsi="Calibri" w:cs="Calibri"/>
                <w:bCs/>
                <w:sz w:val="20"/>
                <w:szCs w:val="20"/>
                <w:lang w:val="en-GB"/>
              </w:rPr>
              <w:t>isLoggedIn</w:t>
            </w:r>
            <w:proofErr w:type="spellEnd"/>
            <w:r w:rsidR="00BD53EF">
              <w:rPr>
                <w:rFonts w:ascii="Calibri" w:hAnsi="Calibri" w:cs="Calibri"/>
                <w:bCs/>
                <w:sz w:val="20"/>
                <w:szCs w:val="20"/>
                <w:lang w:val="en-GB"/>
              </w:rPr>
              <w:t xml:space="preserve">, </w:t>
            </w:r>
            <w:proofErr w:type="spellStart"/>
            <w:r w:rsidR="000C7739">
              <w:rPr>
                <w:rFonts w:ascii="Calibri" w:hAnsi="Calibri" w:cs="Calibri"/>
                <w:bCs/>
                <w:sz w:val="20"/>
                <w:szCs w:val="20"/>
                <w:lang w:val="en-GB"/>
              </w:rPr>
              <w:t>gameOver</w:t>
            </w:r>
            <w:proofErr w:type="spellEnd"/>
            <w:r w:rsidR="000C7739">
              <w:rPr>
                <w:rFonts w:ascii="Calibri" w:hAnsi="Calibri" w:cs="Calibri"/>
                <w:bCs/>
                <w:sz w:val="20"/>
                <w:szCs w:val="20"/>
                <w:lang w:val="en-GB"/>
              </w:rPr>
              <w:t xml:space="preserve">, </w:t>
            </w:r>
            <w:proofErr w:type="spellStart"/>
            <w:r w:rsidR="000C7739">
              <w:rPr>
                <w:rFonts w:ascii="Calibri" w:hAnsi="Calibri" w:cs="Calibri"/>
                <w:bCs/>
                <w:sz w:val="20"/>
                <w:szCs w:val="20"/>
                <w:lang w:val="en-GB"/>
              </w:rPr>
              <w:t>hasHearts</w:t>
            </w:r>
            <w:proofErr w:type="spellEnd"/>
            <w:r w:rsidR="000C7739">
              <w:rPr>
                <w:rFonts w:ascii="Calibri" w:hAnsi="Calibri" w:cs="Calibri"/>
                <w:bCs/>
                <w:sz w:val="20"/>
                <w:szCs w:val="20"/>
                <w:lang w:val="en-GB"/>
              </w:rPr>
              <w:t>,</w:t>
            </w:r>
          </w:p>
        </w:tc>
      </w:tr>
    </w:tbl>
    <w:p w14:paraId="79C21CB5" w14:textId="325BB781" w:rsidR="00553DC1" w:rsidRDefault="00553DC1" w:rsidP="004B7016">
      <w:pPr>
        <w:rPr>
          <w:b/>
          <w:sz w:val="20"/>
          <w:szCs w:val="20"/>
          <w:lang w:val="en-GB"/>
        </w:rPr>
      </w:pPr>
    </w:p>
    <w:p w14:paraId="039B9ADF" w14:textId="20E6D7B8" w:rsidR="000C7739" w:rsidRDefault="000C7739" w:rsidP="004B7016">
      <w:pPr>
        <w:rPr>
          <w:b/>
          <w:sz w:val="20"/>
          <w:szCs w:val="20"/>
          <w:lang w:val="en-GB"/>
        </w:rPr>
      </w:pPr>
    </w:p>
    <w:p w14:paraId="52EE7639" w14:textId="213A5462" w:rsidR="000C7739" w:rsidRDefault="000C7739" w:rsidP="004B7016">
      <w:pPr>
        <w:rPr>
          <w:b/>
          <w:sz w:val="20"/>
          <w:szCs w:val="20"/>
          <w:lang w:val="en-GB"/>
        </w:rPr>
      </w:pPr>
    </w:p>
    <w:p w14:paraId="55C3E7C0" w14:textId="579E9AC6" w:rsidR="000C7739" w:rsidRDefault="000C7739" w:rsidP="004B7016">
      <w:pPr>
        <w:rPr>
          <w:b/>
          <w:sz w:val="20"/>
          <w:szCs w:val="20"/>
          <w:lang w:val="en-GB"/>
        </w:rPr>
      </w:pPr>
    </w:p>
    <w:p w14:paraId="7AA47897" w14:textId="12B330D2" w:rsidR="000C7739" w:rsidRDefault="000C7739" w:rsidP="004B7016">
      <w:pPr>
        <w:rPr>
          <w:b/>
          <w:sz w:val="20"/>
          <w:szCs w:val="20"/>
          <w:lang w:val="en-GB"/>
        </w:rPr>
      </w:pPr>
    </w:p>
    <w:p w14:paraId="7F64946B" w14:textId="509ECC8C" w:rsidR="000C7739" w:rsidRDefault="000C7739" w:rsidP="004B7016">
      <w:pPr>
        <w:rPr>
          <w:b/>
          <w:sz w:val="20"/>
          <w:szCs w:val="20"/>
          <w:lang w:val="en-GB"/>
        </w:rPr>
      </w:pPr>
    </w:p>
    <w:p w14:paraId="771A047A" w14:textId="3C2AB28F" w:rsidR="000C7739" w:rsidRDefault="000C7739" w:rsidP="004B7016">
      <w:pPr>
        <w:rPr>
          <w:b/>
          <w:sz w:val="20"/>
          <w:szCs w:val="20"/>
          <w:lang w:val="en-GB"/>
        </w:rPr>
      </w:pPr>
    </w:p>
    <w:p w14:paraId="4D10E3B4" w14:textId="1BFC3C5F" w:rsidR="000C7739" w:rsidRDefault="000C7739" w:rsidP="004B7016">
      <w:pPr>
        <w:rPr>
          <w:b/>
          <w:sz w:val="20"/>
          <w:szCs w:val="20"/>
          <w:lang w:val="en-GB"/>
        </w:rPr>
      </w:pPr>
    </w:p>
    <w:p w14:paraId="36A4C308" w14:textId="69DADE6C" w:rsidR="000C7739" w:rsidRDefault="000C7739" w:rsidP="004B7016">
      <w:pPr>
        <w:rPr>
          <w:b/>
          <w:sz w:val="20"/>
          <w:szCs w:val="20"/>
          <w:lang w:val="en-GB"/>
        </w:rPr>
      </w:pPr>
    </w:p>
    <w:p w14:paraId="0C93D13F" w14:textId="1DCF029B" w:rsidR="000C7739" w:rsidRDefault="000C7739" w:rsidP="004B7016">
      <w:pPr>
        <w:rPr>
          <w:b/>
          <w:sz w:val="20"/>
          <w:szCs w:val="20"/>
          <w:lang w:val="en-GB"/>
        </w:rPr>
      </w:pPr>
    </w:p>
    <w:p w14:paraId="29A3A7F0" w14:textId="066E5B70" w:rsidR="000C7739" w:rsidRDefault="000C7739" w:rsidP="004B7016">
      <w:pPr>
        <w:rPr>
          <w:b/>
          <w:sz w:val="20"/>
          <w:szCs w:val="20"/>
          <w:lang w:val="en-GB"/>
        </w:rPr>
      </w:pPr>
    </w:p>
    <w:p w14:paraId="52B68279" w14:textId="3EB82AEF" w:rsidR="000C7739" w:rsidRDefault="000C7739" w:rsidP="004B7016">
      <w:pPr>
        <w:rPr>
          <w:b/>
          <w:sz w:val="20"/>
          <w:szCs w:val="20"/>
          <w:lang w:val="en-GB"/>
        </w:rPr>
      </w:pPr>
    </w:p>
    <w:p w14:paraId="3A53D789" w14:textId="3D806BE6" w:rsidR="000C7739" w:rsidRDefault="000C7739" w:rsidP="004B7016">
      <w:pPr>
        <w:rPr>
          <w:b/>
          <w:sz w:val="20"/>
          <w:szCs w:val="20"/>
          <w:lang w:val="en-GB"/>
        </w:rPr>
      </w:pPr>
    </w:p>
    <w:p w14:paraId="02B83B30" w14:textId="70C351BD" w:rsidR="000C7739" w:rsidRDefault="000C7739" w:rsidP="004B7016">
      <w:pPr>
        <w:rPr>
          <w:b/>
          <w:sz w:val="20"/>
          <w:szCs w:val="20"/>
          <w:lang w:val="en-GB"/>
        </w:rPr>
      </w:pPr>
    </w:p>
    <w:p w14:paraId="1023AD70" w14:textId="43C149C6" w:rsidR="000C7739" w:rsidRDefault="000C7739" w:rsidP="004B7016">
      <w:pPr>
        <w:rPr>
          <w:b/>
          <w:sz w:val="20"/>
          <w:szCs w:val="20"/>
          <w:lang w:val="en-GB"/>
        </w:rPr>
      </w:pPr>
    </w:p>
    <w:p w14:paraId="69381196" w14:textId="27078D79" w:rsidR="000C7739" w:rsidRDefault="000C7739" w:rsidP="004B7016">
      <w:pPr>
        <w:rPr>
          <w:b/>
          <w:sz w:val="20"/>
          <w:szCs w:val="20"/>
          <w:lang w:val="en-GB"/>
        </w:rPr>
      </w:pPr>
    </w:p>
    <w:p w14:paraId="67CB1699" w14:textId="752EDBE6" w:rsidR="000C7739" w:rsidRDefault="000C7739" w:rsidP="004B7016">
      <w:pPr>
        <w:rPr>
          <w:b/>
          <w:sz w:val="20"/>
          <w:szCs w:val="20"/>
          <w:lang w:val="en-GB"/>
        </w:rPr>
      </w:pPr>
    </w:p>
    <w:p w14:paraId="21B6EB1C" w14:textId="01666206" w:rsidR="000C7739" w:rsidRDefault="000C7739" w:rsidP="004B7016">
      <w:pPr>
        <w:rPr>
          <w:b/>
          <w:sz w:val="20"/>
          <w:szCs w:val="20"/>
          <w:lang w:val="en-GB"/>
        </w:rPr>
      </w:pPr>
    </w:p>
    <w:p w14:paraId="4FCB3348" w14:textId="417B265A" w:rsidR="000C7739" w:rsidRDefault="000C7739" w:rsidP="004B7016">
      <w:pPr>
        <w:rPr>
          <w:b/>
          <w:sz w:val="20"/>
          <w:szCs w:val="20"/>
          <w:lang w:val="en-GB"/>
        </w:rPr>
      </w:pPr>
    </w:p>
    <w:p w14:paraId="2C7B1DCB" w14:textId="0A32B916" w:rsidR="000C7739" w:rsidRDefault="000C7739" w:rsidP="004B7016">
      <w:pPr>
        <w:rPr>
          <w:b/>
          <w:sz w:val="20"/>
          <w:szCs w:val="20"/>
          <w:lang w:val="en-GB"/>
        </w:rPr>
      </w:pPr>
    </w:p>
    <w:p w14:paraId="56F32748" w14:textId="4936C807" w:rsidR="000C7739" w:rsidRDefault="000C7739" w:rsidP="004B7016">
      <w:pPr>
        <w:rPr>
          <w:b/>
          <w:sz w:val="20"/>
          <w:szCs w:val="20"/>
          <w:lang w:val="en-GB"/>
        </w:rPr>
      </w:pPr>
    </w:p>
    <w:p w14:paraId="55A48A56" w14:textId="245BDE42" w:rsidR="000C7739" w:rsidRDefault="000C7739" w:rsidP="004B7016">
      <w:pPr>
        <w:rPr>
          <w:b/>
          <w:sz w:val="20"/>
          <w:szCs w:val="20"/>
          <w:lang w:val="en-GB"/>
        </w:rPr>
      </w:pPr>
    </w:p>
    <w:p w14:paraId="736A5BB8" w14:textId="524DA890" w:rsidR="000C7739" w:rsidRDefault="000C7739" w:rsidP="004B7016">
      <w:pPr>
        <w:rPr>
          <w:b/>
          <w:sz w:val="20"/>
          <w:szCs w:val="20"/>
          <w:lang w:val="en-GB"/>
        </w:rPr>
      </w:pPr>
    </w:p>
    <w:p w14:paraId="08488CEF" w14:textId="62536086" w:rsidR="000C7739" w:rsidRDefault="000C7739" w:rsidP="004B7016">
      <w:pPr>
        <w:rPr>
          <w:b/>
          <w:sz w:val="20"/>
          <w:szCs w:val="20"/>
          <w:lang w:val="en-GB"/>
        </w:rPr>
      </w:pPr>
    </w:p>
    <w:p w14:paraId="33AADB42" w14:textId="3CAA4001" w:rsidR="000C7739" w:rsidRDefault="000C7739" w:rsidP="004B7016">
      <w:pPr>
        <w:rPr>
          <w:b/>
          <w:sz w:val="20"/>
          <w:szCs w:val="20"/>
          <w:lang w:val="en-G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00"/>
        <w:gridCol w:w="3126"/>
        <w:gridCol w:w="3104"/>
      </w:tblGrid>
      <w:tr w:rsidR="000C7739" w:rsidRPr="007D1478" w14:paraId="113731CC" w14:textId="77777777" w:rsidTr="00804ED0">
        <w:tc>
          <w:tcPr>
            <w:tcW w:w="3100" w:type="dxa"/>
          </w:tcPr>
          <w:p w14:paraId="6E276EAA" w14:textId="5CA8AFCE" w:rsidR="000C7739" w:rsidRPr="007D1478" w:rsidRDefault="000C7739" w:rsidP="00804ED0">
            <w:pPr>
              <w:pStyle w:val="Heading2"/>
              <w:rPr>
                <w:lang w:val="en-GB"/>
              </w:rPr>
            </w:pPr>
            <w:bookmarkStart w:id="8" w:name="_Toc125470467"/>
            <w:r w:rsidRPr="007D1478">
              <w:rPr>
                <w:lang w:val="en-GB"/>
              </w:rPr>
              <w:t>Use Case No.</w:t>
            </w:r>
            <w:r>
              <w:rPr>
                <w:lang w:val="en-GB"/>
              </w:rPr>
              <w:t>9</w:t>
            </w:r>
            <w:bookmarkEnd w:id="8"/>
          </w:p>
        </w:tc>
        <w:tc>
          <w:tcPr>
            <w:tcW w:w="3126" w:type="dxa"/>
          </w:tcPr>
          <w:p w14:paraId="79CD7102" w14:textId="77777777" w:rsidR="000C7739" w:rsidRPr="007D1478" w:rsidRDefault="000C7739" w:rsidP="00804ED0">
            <w:pPr>
              <w:rPr>
                <w:rFonts w:ascii="Calibri" w:hAnsi="Calibri" w:cs="Calibri"/>
                <w:sz w:val="20"/>
                <w:szCs w:val="20"/>
                <w:lang w:val="en-GB"/>
              </w:rPr>
            </w:pPr>
            <w:r w:rsidRPr="007D1478">
              <w:rPr>
                <w:rFonts w:ascii="Calibri" w:hAnsi="Calibri" w:cs="Calibri"/>
                <w:sz w:val="20"/>
                <w:szCs w:val="20"/>
                <w:lang w:val="en-GB"/>
              </w:rPr>
              <w:t>Participating Actor(s):</w:t>
            </w:r>
          </w:p>
          <w:p w14:paraId="5975404D" w14:textId="77777777" w:rsidR="000C7739" w:rsidRPr="007D1478" w:rsidRDefault="000C7739" w:rsidP="00804ED0">
            <w:pPr>
              <w:rPr>
                <w:rFonts w:ascii="Calibri" w:hAnsi="Calibri" w:cs="Calibri"/>
                <w:sz w:val="20"/>
                <w:szCs w:val="20"/>
                <w:lang w:val="en-GB"/>
              </w:rPr>
            </w:pPr>
            <w:r>
              <w:rPr>
                <w:rFonts w:ascii="Calibri" w:hAnsi="Calibri" w:cs="Calibri"/>
                <w:sz w:val="20"/>
                <w:szCs w:val="20"/>
                <w:lang w:val="en-GB"/>
              </w:rPr>
              <w:t>Website User</w:t>
            </w:r>
          </w:p>
          <w:p w14:paraId="0230BD71" w14:textId="77777777" w:rsidR="000C7739" w:rsidRPr="007D1478" w:rsidRDefault="000C7739" w:rsidP="00804ED0">
            <w:pPr>
              <w:rPr>
                <w:rFonts w:ascii="Calibri" w:hAnsi="Calibri" w:cs="Calibri"/>
                <w:sz w:val="20"/>
                <w:szCs w:val="20"/>
                <w:lang w:val="en-GB"/>
              </w:rPr>
            </w:pPr>
          </w:p>
        </w:tc>
        <w:tc>
          <w:tcPr>
            <w:tcW w:w="3104" w:type="dxa"/>
          </w:tcPr>
          <w:p w14:paraId="22E04802" w14:textId="68C3221B" w:rsidR="000C7739" w:rsidRPr="007D1478" w:rsidRDefault="000C7739" w:rsidP="00804ED0">
            <w:pPr>
              <w:rPr>
                <w:rFonts w:ascii="Calibri" w:hAnsi="Calibri" w:cs="Calibri"/>
                <w:sz w:val="20"/>
                <w:szCs w:val="20"/>
                <w:lang w:val="en-GB"/>
              </w:rPr>
            </w:pPr>
            <w:r w:rsidRPr="007D1478">
              <w:rPr>
                <w:rFonts w:ascii="Calibri" w:hAnsi="Calibri" w:cs="Calibri"/>
                <w:sz w:val="20"/>
                <w:szCs w:val="20"/>
                <w:lang w:val="en-GB"/>
              </w:rPr>
              <w:t xml:space="preserve">Sheet </w:t>
            </w:r>
            <w:r>
              <w:rPr>
                <w:rFonts w:ascii="Calibri" w:hAnsi="Calibri" w:cs="Calibri"/>
                <w:sz w:val="20"/>
                <w:szCs w:val="20"/>
                <w:lang w:val="en-GB"/>
              </w:rPr>
              <w:t>9</w:t>
            </w:r>
            <w:r w:rsidRPr="007D1478">
              <w:rPr>
                <w:rFonts w:ascii="Calibri" w:hAnsi="Calibri" w:cs="Calibri"/>
                <w:sz w:val="20"/>
                <w:szCs w:val="20"/>
                <w:lang w:val="en-GB"/>
              </w:rPr>
              <w:t xml:space="preserve"> of </w:t>
            </w:r>
            <w:r w:rsidR="002C1893">
              <w:rPr>
                <w:rFonts w:ascii="Calibri" w:hAnsi="Calibri" w:cs="Calibri"/>
                <w:sz w:val="20"/>
                <w:szCs w:val="20"/>
                <w:lang w:val="en-GB"/>
              </w:rPr>
              <w:t>12</w:t>
            </w:r>
          </w:p>
        </w:tc>
      </w:tr>
      <w:tr w:rsidR="000C7739" w:rsidRPr="007D1478" w14:paraId="3B1EBB01" w14:textId="77777777" w:rsidTr="00804ED0">
        <w:tc>
          <w:tcPr>
            <w:tcW w:w="9330" w:type="dxa"/>
            <w:gridSpan w:val="3"/>
          </w:tcPr>
          <w:p w14:paraId="0D7E2B04" w14:textId="77777777" w:rsidR="000C7739" w:rsidRDefault="000C7739" w:rsidP="00804ED0">
            <w:pPr>
              <w:rPr>
                <w:rFonts w:ascii="Calibri" w:hAnsi="Calibri" w:cs="Calibri"/>
                <w:sz w:val="20"/>
                <w:szCs w:val="20"/>
                <w:lang w:val="en-GB"/>
              </w:rPr>
            </w:pPr>
            <w:r w:rsidRPr="007D1478">
              <w:rPr>
                <w:rFonts w:ascii="Calibri" w:hAnsi="Calibri" w:cs="Calibri"/>
                <w:sz w:val="20"/>
                <w:szCs w:val="20"/>
                <w:lang w:val="en-GB"/>
              </w:rPr>
              <w:t>Use Case Name</w:t>
            </w:r>
            <w:r>
              <w:rPr>
                <w:rFonts w:ascii="Calibri" w:hAnsi="Calibri" w:cs="Calibri"/>
                <w:sz w:val="20"/>
                <w:szCs w:val="20"/>
                <w:lang w:val="en-GB"/>
              </w:rPr>
              <w:t>s</w:t>
            </w:r>
            <w:r w:rsidRPr="007D1478">
              <w:rPr>
                <w:rFonts w:ascii="Calibri" w:hAnsi="Calibri" w:cs="Calibri"/>
                <w:sz w:val="20"/>
                <w:szCs w:val="20"/>
                <w:lang w:val="en-GB"/>
              </w:rPr>
              <w:t>:</w:t>
            </w:r>
          </w:p>
          <w:p w14:paraId="3C44EC01" w14:textId="61671659" w:rsidR="000C7739" w:rsidRPr="007D1478" w:rsidRDefault="000C7739" w:rsidP="00804ED0">
            <w:pPr>
              <w:rPr>
                <w:rFonts w:ascii="Calibri" w:hAnsi="Calibri" w:cs="Calibri"/>
                <w:sz w:val="20"/>
                <w:szCs w:val="20"/>
                <w:lang w:val="en-GB"/>
              </w:rPr>
            </w:pPr>
            <w:r>
              <w:rPr>
                <w:rFonts w:ascii="Calibri" w:hAnsi="Calibri" w:cs="Calibri"/>
                <w:sz w:val="20"/>
                <w:szCs w:val="20"/>
                <w:lang w:val="en-GB"/>
              </w:rPr>
              <w:t>Review</w:t>
            </w:r>
          </w:p>
        </w:tc>
      </w:tr>
      <w:tr w:rsidR="000C7739" w:rsidRPr="007D1478" w14:paraId="5AE6855F" w14:textId="77777777" w:rsidTr="00804ED0">
        <w:tc>
          <w:tcPr>
            <w:tcW w:w="9330" w:type="dxa"/>
            <w:gridSpan w:val="3"/>
          </w:tcPr>
          <w:p w14:paraId="24F8EAA2" w14:textId="77777777" w:rsidR="000C7739" w:rsidRPr="007D1478" w:rsidRDefault="000C7739" w:rsidP="00804ED0">
            <w:pPr>
              <w:rPr>
                <w:rFonts w:ascii="Calibri" w:hAnsi="Calibri" w:cs="Calibri"/>
                <w:sz w:val="20"/>
                <w:szCs w:val="20"/>
                <w:lang w:val="en-GB"/>
              </w:rPr>
            </w:pPr>
            <w:r w:rsidRPr="007D1478">
              <w:rPr>
                <w:rFonts w:ascii="Calibri" w:hAnsi="Calibri" w:cs="Calibri"/>
                <w:sz w:val="20"/>
                <w:szCs w:val="20"/>
                <w:lang w:val="en-GB"/>
              </w:rPr>
              <w:t xml:space="preserve">Description: </w:t>
            </w:r>
          </w:p>
          <w:p w14:paraId="7C4E1773" w14:textId="7715A674" w:rsidR="000C7739" w:rsidRPr="007D1478" w:rsidRDefault="000C7739" w:rsidP="00804ED0">
            <w:pPr>
              <w:rPr>
                <w:rFonts w:ascii="Calibri" w:hAnsi="Calibri" w:cs="Calibri"/>
                <w:sz w:val="20"/>
                <w:szCs w:val="20"/>
                <w:lang w:val="en-GB"/>
              </w:rPr>
            </w:pPr>
            <w:r>
              <w:rPr>
                <w:rFonts w:ascii="Calibri" w:hAnsi="Calibri" w:cs="Calibri"/>
                <w:sz w:val="20"/>
                <w:szCs w:val="20"/>
                <w:lang w:val="en-GB"/>
              </w:rPr>
              <w:t xml:space="preserve">User </w:t>
            </w:r>
            <w:r>
              <w:rPr>
                <w:rFonts w:ascii="Calibri" w:hAnsi="Calibri" w:cs="Calibri"/>
                <w:sz w:val="20"/>
                <w:szCs w:val="20"/>
                <w:lang w:val="en-GB"/>
              </w:rPr>
              <w:t>reviews questions they previously got incorrect</w:t>
            </w:r>
          </w:p>
        </w:tc>
      </w:tr>
      <w:tr w:rsidR="000C7739" w:rsidRPr="007D1478" w14:paraId="7075A6DA" w14:textId="77777777" w:rsidTr="00804ED0">
        <w:tc>
          <w:tcPr>
            <w:tcW w:w="9330" w:type="dxa"/>
            <w:gridSpan w:val="3"/>
          </w:tcPr>
          <w:p w14:paraId="58976B3F" w14:textId="77777777" w:rsidR="000C7739" w:rsidRPr="007D1478" w:rsidRDefault="000C7739" w:rsidP="00804ED0">
            <w:pPr>
              <w:rPr>
                <w:rFonts w:ascii="Calibri" w:hAnsi="Calibri" w:cs="Calibri"/>
                <w:sz w:val="20"/>
                <w:szCs w:val="20"/>
                <w:lang w:val="en-GB"/>
              </w:rPr>
            </w:pPr>
            <w:r w:rsidRPr="007D1478">
              <w:rPr>
                <w:rFonts w:ascii="Calibri" w:hAnsi="Calibri" w:cs="Calibri"/>
                <w:sz w:val="20"/>
                <w:szCs w:val="20"/>
                <w:lang w:val="en-GB"/>
              </w:rPr>
              <w:t>Entry Condition(s):</w:t>
            </w:r>
          </w:p>
          <w:p w14:paraId="43FA32A4" w14:textId="77777777" w:rsidR="000C7739" w:rsidRPr="007D1478" w:rsidRDefault="000C7739" w:rsidP="00804ED0">
            <w:pPr>
              <w:rPr>
                <w:rFonts w:ascii="Calibri" w:hAnsi="Calibri" w:cs="Calibri"/>
                <w:sz w:val="20"/>
                <w:szCs w:val="20"/>
                <w:lang w:val="en-GB"/>
              </w:rPr>
            </w:pPr>
            <w:r>
              <w:rPr>
                <w:rFonts w:ascii="Calibri" w:hAnsi="Calibri" w:cs="Calibri"/>
                <w:sz w:val="20"/>
                <w:szCs w:val="20"/>
                <w:lang w:val="en-GB"/>
              </w:rPr>
              <w:t>User has logged into system and is on the main page</w:t>
            </w:r>
          </w:p>
        </w:tc>
      </w:tr>
      <w:tr w:rsidR="000C7739" w:rsidRPr="00B77735" w14:paraId="243D1603" w14:textId="77777777" w:rsidTr="00804ED0">
        <w:tc>
          <w:tcPr>
            <w:tcW w:w="9330" w:type="dxa"/>
            <w:gridSpan w:val="3"/>
          </w:tcPr>
          <w:p w14:paraId="6C8EDAE6" w14:textId="77777777" w:rsidR="000C7739" w:rsidRPr="007D1478" w:rsidRDefault="000C7739" w:rsidP="00804ED0">
            <w:pPr>
              <w:rPr>
                <w:rFonts w:ascii="Calibri" w:hAnsi="Calibri" w:cs="Calibri"/>
                <w:sz w:val="20"/>
                <w:szCs w:val="20"/>
                <w:lang w:val="en-GB"/>
              </w:rPr>
            </w:pPr>
            <w:r w:rsidRPr="007D1478">
              <w:rPr>
                <w:rFonts w:ascii="Calibri" w:hAnsi="Calibri" w:cs="Calibri"/>
                <w:sz w:val="20"/>
                <w:szCs w:val="20"/>
                <w:lang w:val="en-GB"/>
              </w:rPr>
              <w:t>Flow of Events:</w:t>
            </w:r>
          </w:p>
          <w:p w14:paraId="3F70A45D" w14:textId="1DE04FC7" w:rsidR="000C7739" w:rsidRDefault="000C7739" w:rsidP="000C7739">
            <w:pPr>
              <w:pStyle w:val="ListParagraph"/>
              <w:numPr>
                <w:ilvl w:val="0"/>
                <w:numId w:val="34"/>
              </w:numPr>
              <w:rPr>
                <w:rFonts w:ascii="Calibri" w:hAnsi="Calibri" w:cs="Calibri"/>
                <w:sz w:val="20"/>
                <w:szCs w:val="20"/>
                <w:lang w:val="en-GB"/>
              </w:rPr>
            </w:pPr>
            <w:r>
              <w:rPr>
                <w:rFonts w:ascii="Calibri" w:hAnsi="Calibri" w:cs="Calibri"/>
                <w:sz w:val="20"/>
                <w:szCs w:val="20"/>
                <w:lang w:val="en-GB"/>
              </w:rPr>
              <w:t xml:space="preserve">User selects the </w:t>
            </w:r>
            <w:r>
              <w:rPr>
                <w:rFonts w:ascii="Calibri" w:hAnsi="Calibri" w:cs="Calibri"/>
                <w:sz w:val="20"/>
                <w:szCs w:val="20"/>
                <w:lang w:val="en-GB"/>
              </w:rPr>
              <w:t>Review questions option</w:t>
            </w:r>
            <w:r>
              <w:rPr>
                <w:rFonts w:ascii="Calibri" w:hAnsi="Calibri" w:cs="Calibri"/>
                <w:sz w:val="20"/>
                <w:szCs w:val="20"/>
                <w:lang w:val="en-GB"/>
              </w:rPr>
              <w:t>.</w:t>
            </w:r>
          </w:p>
          <w:p w14:paraId="5F5E5289" w14:textId="0552B9FB" w:rsidR="000C7739" w:rsidRPr="00553DC1" w:rsidRDefault="000C7739" w:rsidP="000C7739">
            <w:pPr>
              <w:pStyle w:val="ListParagraph"/>
              <w:numPr>
                <w:ilvl w:val="0"/>
                <w:numId w:val="34"/>
              </w:numPr>
              <w:rPr>
                <w:rFonts w:ascii="Calibri" w:hAnsi="Calibri" w:cs="Calibri"/>
                <w:sz w:val="20"/>
                <w:szCs w:val="20"/>
                <w:lang w:val="en-GB"/>
              </w:rPr>
            </w:pPr>
            <w:r w:rsidRPr="00553DC1">
              <w:rPr>
                <w:rFonts w:ascii="Calibri" w:hAnsi="Calibri" w:cs="Calibri"/>
                <w:sz w:val="20"/>
                <w:szCs w:val="20"/>
                <w:lang w:val="en-GB"/>
              </w:rPr>
              <w:t xml:space="preserve">System will display a </w:t>
            </w:r>
            <w:r>
              <w:rPr>
                <w:rFonts w:ascii="Calibri" w:hAnsi="Calibri" w:cs="Calibri"/>
                <w:sz w:val="20"/>
                <w:szCs w:val="20"/>
                <w:lang w:val="en-GB"/>
              </w:rPr>
              <w:t>short</w:t>
            </w:r>
            <w:r w:rsidRPr="00553DC1">
              <w:rPr>
                <w:rFonts w:ascii="Calibri" w:hAnsi="Calibri" w:cs="Calibri"/>
                <w:sz w:val="20"/>
                <w:szCs w:val="20"/>
                <w:lang w:val="en-GB"/>
              </w:rPr>
              <w:t xml:space="preserve"> test with </w:t>
            </w:r>
            <w:r>
              <w:rPr>
                <w:rFonts w:ascii="Calibri" w:hAnsi="Calibri" w:cs="Calibri"/>
                <w:sz w:val="20"/>
                <w:szCs w:val="20"/>
                <w:lang w:val="en-GB"/>
              </w:rPr>
              <w:t>previously incorrect options from their tests.</w:t>
            </w:r>
            <w:r w:rsidRPr="00553DC1">
              <w:rPr>
                <w:rFonts w:ascii="Calibri" w:hAnsi="Calibri" w:cs="Calibri"/>
                <w:sz w:val="20"/>
                <w:szCs w:val="20"/>
                <w:lang w:val="en-GB"/>
              </w:rPr>
              <w:t xml:space="preserve"> </w:t>
            </w:r>
            <w:r>
              <w:rPr>
                <w:rFonts w:ascii="Calibri" w:hAnsi="Calibri" w:cs="Calibri"/>
                <w:sz w:val="20"/>
                <w:szCs w:val="20"/>
                <w:lang w:val="en-GB"/>
              </w:rPr>
              <w:t>The user will receive three hearts to symbolise how many errors they will be able to make. Moreover, each question, pertaining to the category chosen, will be randomly selected with multiple choice options displayed for each question. If the user answers a question incorrectly, a heart will be deducted and, if all three hearts are used up, the quiz will terminate. Towards the end of the quiz, if the user is still playing, the previously incorrect questions will be asked again. For every heart remaining towards the end of the quiz, the user will receive a portion of experience points (</w:t>
            </w:r>
            <w:proofErr w:type="gramStart"/>
            <w:r>
              <w:rPr>
                <w:rFonts w:ascii="Calibri" w:hAnsi="Calibri" w:cs="Calibri"/>
                <w:sz w:val="20"/>
                <w:szCs w:val="20"/>
                <w:lang w:val="en-GB"/>
              </w:rPr>
              <w:t>e.g.</w:t>
            </w:r>
            <w:proofErr w:type="gramEnd"/>
            <w:r>
              <w:rPr>
                <w:rFonts w:ascii="Calibri" w:hAnsi="Calibri" w:cs="Calibri"/>
                <w:sz w:val="20"/>
                <w:szCs w:val="20"/>
                <w:lang w:val="en-GB"/>
              </w:rPr>
              <w:t xml:space="preserve"> 1 heart – 15 exp, 2 hearts – 20 exp; 3 hearts – 25 exp)</w:t>
            </w:r>
            <w:r>
              <w:rPr>
                <w:rFonts w:ascii="Calibri" w:hAnsi="Calibri" w:cs="Calibri"/>
                <w:sz w:val="20"/>
                <w:szCs w:val="20"/>
                <w:lang w:val="en-GB"/>
              </w:rPr>
              <w:t>. The system will display explanations of each question after they are answered.</w:t>
            </w:r>
          </w:p>
          <w:p w14:paraId="409127F0" w14:textId="77777777" w:rsidR="000C7739" w:rsidRDefault="000C7739" w:rsidP="000C7739">
            <w:pPr>
              <w:pStyle w:val="ListParagraph"/>
              <w:numPr>
                <w:ilvl w:val="0"/>
                <w:numId w:val="34"/>
              </w:numPr>
              <w:rPr>
                <w:rFonts w:ascii="Calibri" w:hAnsi="Calibri" w:cs="Calibri"/>
                <w:sz w:val="20"/>
                <w:szCs w:val="20"/>
                <w:lang w:val="en-GB"/>
              </w:rPr>
            </w:pPr>
            <w:r>
              <w:rPr>
                <w:rFonts w:ascii="Calibri" w:hAnsi="Calibri" w:cs="Calibri"/>
                <w:sz w:val="20"/>
                <w:szCs w:val="20"/>
                <w:lang w:val="en-GB"/>
              </w:rPr>
              <w:t>The user takes the test.</w:t>
            </w:r>
          </w:p>
          <w:p w14:paraId="1BB5F7AF" w14:textId="77777777" w:rsidR="000C7739" w:rsidRDefault="000C7739" w:rsidP="000C7739">
            <w:pPr>
              <w:pStyle w:val="ListParagraph"/>
              <w:numPr>
                <w:ilvl w:val="0"/>
                <w:numId w:val="34"/>
              </w:numPr>
              <w:rPr>
                <w:rFonts w:ascii="Calibri" w:hAnsi="Calibri" w:cs="Calibri"/>
                <w:sz w:val="20"/>
                <w:szCs w:val="20"/>
                <w:lang w:val="en-GB"/>
              </w:rPr>
            </w:pPr>
            <w:r>
              <w:rPr>
                <w:rFonts w:ascii="Calibri" w:hAnsi="Calibri" w:cs="Calibri"/>
                <w:sz w:val="20"/>
                <w:szCs w:val="20"/>
                <w:lang w:val="en-GB"/>
              </w:rPr>
              <w:t>If successful, the system will print out the total exp the user has received.</w:t>
            </w:r>
          </w:p>
          <w:p w14:paraId="2EEBB1B8" w14:textId="77777777" w:rsidR="000C7739" w:rsidRDefault="000C7739" w:rsidP="000C7739">
            <w:pPr>
              <w:pStyle w:val="ListParagraph"/>
              <w:numPr>
                <w:ilvl w:val="0"/>
                <w:numId w:val="34"/>
              </w:numPr>
              <w:rPr>
                <w:rFonts w:ascii="Calibri" w:hAnsi="Calibri" w:cs="Calibri"/>
                <w:sz w:val="20"/>
                <w:szCs w:val="20"/>
                <w:lang w:val="en-GB"/>
              </w:rPr>
            </w:pPr>
            <w:r>
              <w:rPr>
                <w:rFonts w:ascii="Calibri" w:hAnsi="Calibri" w:cs="Calibri"/>
                <w:sz w:val="20"/>
                <w:szCs w:val="20"/>
                <w:lang w:val="en-GB"/>
              </w:rPr>
              <w:t>The system retrieves exp points and adds it to the users total exp points.</w:t>
            </w:r>
          </w:p>
          <w:p w14:paraId="230D9BB7" w14:textId="24AD116A" w:rsidR="000C7739" w:rsidRDefault="000C7739" w:rsidP="000C7739">
            <w:pPr>
              <w:pStyle w:val="ListParagraph"/>
              <w:numPr>
                <w:ilvl w:val="0"/>
                <w:numId w:val="34"/>
              </w:numPr>
              <w:rPr>
                <w:rFonts w:ascii="Calibri" w:hAnsi="Calibri" w:cs="Calibri"/>
                <w:sz w:val="20"/>
                <w:szCs w:val="20"/>
                <w:lang w:val="en-GB"/>
              </w:rPr>
            </w:pPr>
            <w:r>
              <w:rPr>
                <w:rFonts w:ascii="Calibri" w:hAnsi="Calibri" w:cs="Calibri"/>
                <w:sz w:val="20"/>
                <w:szCs w:val="20"/>
                <w:lang w:val="en-GB"/>
              </w:rPr>
              <w:t>The system receives the incorrect questions and adds it to any array, which will be used to formulate the review sections of the website (see use case)</w:t>
            </w:r>
            <w:r w:rsidR="002C1893">
              <w:rPr>
                <w:rFonts w:ascii="Calibri" w:hAnsi="Calibri" w:cs="Calibri"/>
                <w:sz w:val="20"/>
                <w:szCs w:val="20"/>
                <w:lang w:val="en-GB"/>
              </w:rPr>
              <w:t>.</w:t>
            </w:r>
          </w:p>
          <w:p w14:paraId="5C1B73FA" w14:textId="77777777" w:rsidR="000C7739" w:rsidRPr="00BD53EF" w:rsidRDefault="000C7739" w:rsidP="000C7739">
            <w:pPr>
              <w:pStyle w:val="ListParagraph"/>
              <w:numPr>
                <w:ilvl w:val="0"/>
                <w:numId w:val="34"/>
              </w:numPr>
              <w:rPr>
                <w:rFonts w:ascii="Calibri" w:hAnsi="Calibri" w:cs="Calibri"/>
                <w:sz w:val="20"/>
                <w:szCs w:val="20"/>
                <w:lang w:val="en-GB"/>
              </w:rPr>
            </w:pPr>
            <w:r>
              <w:rPr>
                <w:rFonts w:ascii="Calibri" w:hAnsi="Calibri" w:cs="Calibri"/>
                <w:sz w:val="20"/>
                <w:szCs w:val="20"/>
                <w:lang w:val="en-GB"/>
              </w:rPr>
              <w:t>The system updates this data in the database.</w:t>
            </w:r>
          </w:p>
        </w:tc>
      </w:tr>
      <w:tr w:rsidR="000C7739" w:rsidRPr="007D1478" w14:paraId="5E4DCBF8" w14:textId="77777777" w:rsidTr="00804ED0">
        <w:tc>
          <w:tcPr>
            <w:tcW w:w="9330" w:type="dxa"/>
            <w:gridSpan w:val="3"/>
          </w:tcPr>
          <w:p w14:paraId="568242E9" w14:textId="5F017070" w:rsidR="000C7739" w:rsidRPr="007D1478" w:rsidRDefault="000C7739" w:rsidP="00804ED0">
            <w:pPr>
              <w:rPr>
                <w:rFonts w:ascii="Calibri" w:hAnsi="Calibri" w:cs="Calibri"/>
                <w:sz w:val="20"/>
                <w:szCs w:val="20"/>
                <w:lang w:val="en-GB"/>
              </w:rPr>
            </w:pPr>
            <w:r w:rsidRPr="007D1478">
              <w:rPr>
                <w:rFonts w:ascii="Calibri" w:hAnsi="Calibri" w:cs="Calibri"/>
                <w:sz w:val="20"/>
                <w:szCs w:val="20"/>
                <w:lang w:val="en-GB"/>
              </w:rPr>
              <w:t xml:space="preserve">Exit Condition(s): </w:t>
            </w:r>
            <w:r>
              <w:rPr>
                <w:rFonts w:ascii="Calibri" w:hAnsi="Calibri" w:cs="Calibri"/>
                <w:sz w:val="20"/>
                <w:szCs w:val="20"/>
                <w:lang w:val="en-GB"/>
              </w:rPr>
              <w:t xml:space="preserve">User has </w:t>
            </w:r>
            <w:r w:rsidR="0087630D">
              <w:rPr>
                <w:rFonts w:ascii="Calibri" w:hAnsi="Calibri" w:cs="Calibri"/>
                <w:sz w:val="20"/>
                <w:szCs w:val="20"/>
                <w:lang w:val="en-GB"/>
              </w:rPr>
              <w:t>reviewed old questions</w:t>
            </w:r>
            <w:r>
              <w:rPr>
                <w:rFonts w:ascii="Calibri" w:hAnsi="Calibri" w:cs="Calibri"/>
                <w:sz w:val="20"/>
                <w:szCs w:val="20"/>
                <w:lang w:val="en-GB"/>
              </w:rPr>
              <w:t xml:space="preserve"> and has received exp points.</w:t>
            </w:r>
          </w:p>
        </w:tc>
      </w:tr>
      <w:tr w:rsidR="000C7739" w:rsidRPr="007D1478" w14:paraId="0C5F3886" w14:textId="77777777" w:rsidTr="00804ED0">
        <w:tc>
          <w:tcPr>
            <w:tcW w:w="9330" w:type="dxa"/>
            <w:gridSpan w:val="3"/>
          </w:tcPr>
          <w:p w14:paraId="6996D570" w14:textId="77777777" w:rsidR="000C7739" w:rsidRDefault="000C7739" w:rsidP="00804ED0">
            <w:pPr>
              <w:rPr>
                <w:rFonts w:ascii="Calibri" w:hAnsi="Calibri" w:cs="Calibri"/>
                <w:sz w:val="20"/>
                <w:szCs w:val="20"/>
                <w:lang w:val="en-GB"/>
              </w:rPr>
            </w:pPr>
            <w:r w:rsidRPr="007D1478">
              <w:rPr>
                <w:rFonts w:ascii="Calibri" w:hAnsi="Calibri" w:cs="Calibri"/>
                <w:sz w:val="20"/>
                <w:szCs w:val="20"/>
                <w:lang w:val="en-GB"/>
              </w:rPr>
              <w:t>Alternate Flows / Exceptions Handling:</w:t>
            </w:r>
          </w:p>
          <w:p w14:paraId="5A871C8D" w14:textId="6019D115" w:rsidR="000C7739" w:rsidRPr="007D1478" w:rsidRDefault="000C7739" w:rsidP="00804ED0">
            <w:pPr>
              <w:rPr>
                <w:rFonts w:ascii="Calibri" w:hAnsi="Calibri" w:cs="Calibri"/>
                <w:sz w:val="20"/>
                <w:szCs w:val="20"/>
                <w:lang w:val="en-GB"/>
              </w:rPr>
            </w:pPr>
            <w:r>
              <w:rPr>
                <w:rFonts w:ascii="Calibri" w:hAnsi="Calibri" w:cs="Calibri"/>
                <w:sz w:val="20"/>
                <w:szCs w:val="20"/>
                <w:lang w:val="en-GB"/>
              </w:rPr>
              <w:t>User has no questions to review. The system will display the message: “Nothing to review. You’re doing great!”</w:t>
            </w:r>
          </w:p>
        </w:tc>
      </w:tr>
      <w:tr w:rsidR="000C7739" w:rsidRPr="00BB7D2F" w14:paraId="420DBCDF" w14:textId="77777777" w:rsidTr="00804ED0">
        <w:tc>
          <w:tcPr>
            <w:tcW w:w="9330" w:type="dxa"/>
            <w:gridSpan w:val="3"/>
          </w:tcPr>
          <w:p w14:paraId="3C08245A" w14:textId="77777777" w:rsidR="000C7739" w:rsidRDefault="000C7739" w:rsidP="00804ED0">
            <w:pPr>
              <w:rPr>
                <w:rFonts w:ascii="Calibri" w:hAnsi="Calibri" w:cs="Calibri"/>
                <w:b/>
                <w:sz w:val="20"/>
                <w:szCs w:val="20"/>
                <w:lang w:val="en-GB"/>
              </w:rPr>
            </w:pPr>
            <w:r w:rsidRPr="007D1478">
              <w:rPr>
                <w:rFonts w:ascii="Calibri" w:hAnsi="Calibri" w:cs="Calibri"/>
                <w:b/>
                <w:sz w:val="20"/>
                <w:szCs w:val="20"/>
                <w:lang w:val="en-GB"/>
              </w:rPr>
              <w:t>Technology / Data Variations:</w:t>
            </w:r>
          </w:p>
          <w:p w14:paraId="1F6768F7" w14:textId="77777777" w:rsidR="000C7739" w:rsidRPr="00BB7D2F" w:rsidRDefault="000C7739" w:rsidP="00804ED0">
            <w:pPr>
              <w:rPr>
                <w:rFonts w:ascii="Calibri" w:hAnsi="Calibri" w:cs="Calibri"/>
                <w:bCs/>
                <w:sz w:val="20"/>
                <w:szCs w:val="20"/>
                <w:lang w:val="en-GB"/>
              </w:rPr>
            </w:pPr>
            <w:r w:rsidRPr="00BB7D2F">
              <w:rPr>
                <w:rFonts w:ascii="Calibri" w:hAnsi="Calibri" w:cs="Calibri"/>
                <w:bCs/>
                <w:sz w:val="20"/>
                <w:szCs w:val="20"/>
                <w:lang w:val="en-GB"/>
              </w:rPr>
              <w:t>Technology: CSS, HTML, JS, Java, PHP</w:t>
            </w:r>
          </w:p>
          <w:p w14:paraId="5D327E28" w14:textId="77777777" w:rsidR="000C7739" w:rsidRDefault="000C7739" w:rsidP="00804ED0">
            <w:pPr>
              <w:rPr>
                <w:rFonts w:ascii="Calibri" w:hAnsi="Calibri" w:cs="Calibri"/>
                <w:bCs/>
                <w:sz w:val="20"/>
                <w:szCs w:val="20"/>
                <w:lang w:val="en-GB"/>
              </w:rPr>
            </w:pPr>
            <w:r w:rsidRPr="00BB7D2F">
              <w:rPr>
                <w:rFonts w:ascii="Calibri" w:hAnsi="Calibri" w:cs="Calibri"/>
                <w:bCs/>
                <w:sz w:val="20"/>
                <w:szCs w:val="20"/>
                <w:lang w:val="en-GB"/>
              </w:rPr>
              <w:lastRenderedPageBreak/>
              <w:t xml:space="preserve">String: </w:t>
            </w:r>
            <w:proofErr w:type="gramStart"/>
            <w:r>
              <w:rPr>
                <w:rFonts w:ascii="Calibri" w:hAnsi="Calibri" w:cs="Calibri"/>
                <w:bCs/>
                <w:sz w:val="20"/>
                <w:szCs w:val="20"/>
                <w:lang w:val="en-GB"/>
              </w:rPr>
              <w:t>questions[</w:t>
            </w:r>
            <w:proofErr w:type="gramEnd"/>
            <w:r>
              <w:rPr>
                <w:rFonts w:ascii="Calibri" w:hAnsi="Calibri" w:cs="Calibri"/>
                <w:bCs/>
                <w:sz w:val="20"/>
                <w:szCs w:val="20"/>
                <w:lang w:val="en-GB"/>
              </w:rPr>
              <w:t xml:space="preserve">], answers[], </w:t>
            </w:r>
            <w:proofErr w:type="spellStart"/>
            <w:r>
              <w:rPr>
                <w:rFonts w:ascii="Calibri" w:hAnsi="Calibri" w:cs="Calibri"/>
                <w:bCs/>
                <w:sz w:val="20"/>
                <w:szCs w:val="20"/>
                <w:lang w:val="en-GB"/>
              </w:rPr>
              <w:t>reviewQuestionsForTopic</w:t>
            </w:r>
            <w:proofErr w:type="spellEnd"/>
            <w:r>
              <w:rPr>
                <w:rFonts w:ascii="Calibri" w:hAnsi="Calibri" w:cs="Calibri"/>
                <w:bCs/>
                <w:sz w:val="20"/>
                <w:szCs w:val="20"/>
                <w:lang w:val="en-GB"/>
              </w:rPr>
              <w:t>[].</w:t>
            </w:r>
          </w:p>
          <w:p w14:paraId="751EA7BC" w14:textId="77777777" w:rsidR="000C7739" w:rsidRPr="00BB7D2F" w:rsidRDefault="000C7739" w:rsidP="00804ED0">
            <w:pPr>
              <w:rPr>
                <w:rFonts w:ascii="Calibri" w:hAnsi="Calibri" w:cs="Calibri"/>
                <w:bCs/>
                <w:sz w:val="20"/>
                <w:szCs w:val="20"/>
                <w:lang w:val="en-GB"/>
              </w:rPr>
            </w:pPr>
            <w:r>
              <w:rPr>
                <w:rFonts w:ascii="Calibri" w:hAnsi="Calibri" w:cs="Calibri"/>
                <w:bCs/>
                <w:sz w:val="20"/>
                <w:szCs w:val="20"/>
                <w:lang w:val="en-GB"/>
              </w:rPr>
              <w:t xml:space="preserve">Int: </w:t>
            </w:r>
            <w:proofErr w:type="spellStart"/>
            <w:r>
              <w:rPr>
                <w:rFonts w:ascii="Calibri" w:hAnsi="Calibri" w:cs="Calibri"/>
                <w:bCs/>
                <w:sz w:val="20"/>
                <w:szCs w:val="20"/>
                <w:lang w:val="en-GB"/>
              </w:rPr>
              <w:t>correctAnswers</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incorrectAnswers</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userExp</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testExp</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heartCount</w:t>
            </w:r>
            <w:proofErr w:type="spellEnd"/>
          </w:p>
          <w:p w14:paraId="3415C405" w14:textId="1E81D425" w:rsidR="000C7739" w:rsidRPr="00BB7D2F" w:rsidRDefault="000C7739" w:rsidP="00804ED0">
            <w:pPr>
              <w:rPr>
                <w:rFonts w:ascii="Calibri" w:hAnsi="Calibri" w:cs="Calibri"/>
                <w:bCs/>
                <w:sz w:val="20"/>
                <w:szCs w:val="20"/>
                <w:lang w:val="en-GB"/>
              </w:rPr>
            </w:pPr>
            <w:r w:rsidRPr="00BB7D2F">
              <w:rPr>
                <w:rFonts w:ascii="Calibri" w:hAnsi="Calibri" w:cs="Calibri"/>
                <w:bCs/>
                <w:sz w:val="20"/>
                <w:szCs w:val="20"/>
                <w:lang w:val="en-GB"/>
              </w:rPr>
              <w:t xml:space="preserve">Boolean: </w:t>
            </w:r>
            <w:proofErr w:type="spellStart"/>
            <w:r>
              <w:rPr>
                <w:rFonts w:ascii="Calibri" w:hAnsi="Calibri" w:cs="Calibri"/>
                <w:bCs/>
                <w:sz w:val="20"/>
                <w:szCs w:val="20"/>
                <w:lang w:val="en-GB"/>
              </w:rPr>
              <w:t>isLoggedIn</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gameOver</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hasHearts</w:t>
            </w:r>
            <w:proofErr w:type="spellEnd"/>
          </w:p>
        </w:tc>
      </w:tr>
    </w:tbl>
    <w:p w14:paraId="6A6635B6" w14:textId="5A717F90" w:rsidR="000C7739" w:rsidRDefault="000C7739" w:rsidP="004B7016">
      <w:pPr>
        <w:rPr>
          <w:b/>
          <w:sz w:val="20"/>
          <w:szCs w:val="20"/>
          <w:lang w:val="en-GB"/>
        </w:rPr>
      </w:pPr>
    </w:p>
    <w:p w14:paraId="4F37987E" w14:textId="22E20A2B" w:rsidR="0087630D" w:rsidRDefault="0087630D" w:rsidP="004B7016">
      <w:pPr>
        <w:rPr>
          <w:b/>
          <w:sz w:val="20"/>
          <w:szCs w:val="20"/>
          <w:lang w:val="en-GB"/>
        </w:rPr>
      </w:pPr>
    </w:p>
    <w:p w14:paraId="54ACD8C7" w14:textId="06053D3D" w:rsidR="0087630D" w:rsidRDefault="0087630D" w:rsidP="004B7016">
      <w:pPr>
        <w:rPr>
          <w:b/>
          <w:sz w:val="20"/>
          <w:szCs w:val="20"/>
          <w:lang w:val="en-GB"/>
        </w:rPr>
      </w:pPr>
    </w:p>
    <w:p w14:paraId="120AF2B4" w14:textId="490D96F1" w:rsidR="0087630D" w:rsidRDefault="0087630D" w:rsidP="004B7016">
      <w:pPr>
        <w:rPr>
          <w:b/>
          <w:sz w:val="20"/>
          <w:szCs w:val="20"/>
          <w:lang w:val="en-GB"/>
        </w:rPr>
      </w:pPr>
    </w:p>
    <w:p w14:paraId="29647431" w14:textId="0DCA5113" w:rsidR="0087630D" w:rsidRDefault="0087630D" w:rsidP="004B7016">
      <w:pPr>
        <w:rPr>
          <w:b/>
          <w:sz w:val="20"/>
          <w:szCs w:val="20"/>
          <w:lang w:val="en-GB"/>
        </w:rPr>
      </w:pPr>
    </w:p>
    <w:p w14:paraId="2594EE24" w14:textId="5D80A34F" w:rsidR="0087630D" w:rsidRDefault="0087630D" w:rsidP="004B7016">
      <w:pPr>
        <w:rPr>
          <w:b/>
          <w:sz w:val="20"/>
          <w:szCs w:val="20"/>
          <w:lang w:val="en-GB"/>
        </w:rPr>
      </w:pPr>
    </w:p>
    <w:p w14:paraId="2B05EB70" w14:textId="1D25E415" w:rsidR="0087630D" w:rsidRDefault="0087630D" w:rsidP="004B7016">
      <w:pPr>
        <w:rPr>
          <w:b/>
          <w:sz w:val="20"/>
          <w:szCs w:val="20"/>
          <w:lang w:val="en-GB"/>
        </w:rPr>
      </w:pPr>
    </w:p>
    <w:p w14:paraId="51ABBC8A" w14:textId="446CDBD7" w:rsidR="0087630D" w:rsidRDefault="0087630D" w:rsidP="004B7016">
      <w:pPr>
        <w:rPr>
          <w:b/>
          <w:sz w:val="20"/>
          <w:szCs w:val="20"/>
          <w:lang w:val="en-GB"/>
        </w:rPr>
      </w:pPr>
    </w:p>
    <w:p w14:paraId="1F3A9B8D" w14:textId="266E3EE6" w:rsidR="0087630D" w:rsidRDefault="0087630D" w:rsidP="004B7016">
      <w:pPr>
        <w:rPr>
          <w:b/>
          <w:sz w:val="20"/>
          <w:szCs w:val="20"/>
          <w:lang w:val="en-GB"/>
        </w:rPr>
      </w:pPr>
    </w:p>
    <w:p w14:paraId="6E6FCCC0" w14:textId="520EE1BA" w:rsidR="0087630D" w:rsidRDefault="0087630D" w:rsidP="004B7016">
      <w:pPr>
        <w:rPr>
          <w:b/>
          <w:sz w:val="20"/>
          <w:szCs w:val="20"/>
          <w:lang w:val="en-GB"/>
        </w:rPr>
      </w:pPr>
    </w:p>
    <w:p w14:paraId="1FF67FB4" w14:textId="4E8DDBC8" w:rsidR="0087630D" w:rsidRDefault="0087630D" w:rsidP="004B7016">
      <w:pPr>
        <w:rPr>
          <w:b/>
          <w:sz w:val="20"/>
          <w:szCs w:val="20"/>
          <w:lang w:val="en-GB"/>
        </w:rPr>
      </w:pPr>
    </w:p>
    <w:p w14:paraId="333554C2" w14:textId="20016CCC" w:rsidR="0087630D" w:rsidRDefault="0087630D" w:rsidP="004B7016">
      <w:pPr>
        <w:rPr>
          <w:b/>
          <w:sz w:val="20"/>
          <w:szCs w:val="20"/>
          <w:lang w:val="en-GB"/>
        </w:rPr>
      </w:pPr>
    </w:p>
    <w:p w14:paraId="71B78B2C" w14:textId="2963189D" w:rsidR="0087630D" w:rsidRDefault="0087630D" w:rsidP="004B7016">
      <w:pPr>
        <w:rPr>
          <w:b/>
          <w:sz w:val="20"/>
          <w:szCs w:val="20"/>
          <w:lang w:val="en-GB"/>
        </w:rPr>
      </w:pPr>
    </w:p>
    <w:p w14:paraId="59B3FBCD" w14:textId="68CFCD39" w:rsidR="0087630D" w:rsidRDefault="0087630D" w:rsidP="004B7016">
      <w:pPr>
        <w:rPr>
          <w:b/>
          <w:sz w:val="20"/>
          <w:szCs w:val="20"/>
          <w:lang w:val="en-GB"/>
        </w:rPr>
      </w:pPr>
    </w:p>
    <w:p w14:paraId="0700F72D" w14:textId="4B17294D" w:rsidR="0087630D" w:rsidRDefault="0087630D" w:rsidP="004B7016">
      <w:pPr>
        <w:rPr>
          <w:b/>
          <w:sz w:val="20"/>
          <w:szCs w:val="20"/>
          <w:lang w:val="en-GB"/>
        </w:rPr>
      </w:pPr>
    </w:p>
    <w:p w14:paraId="52985267" w14:textId="389E14AE" w:rsidR="0087630D" w:rsidRDefault="0087630D" w:rsidP="004B7016">
      <w:pPr>
        <w:rPr>
          <w:b/>
          <w:sz w:val="20"/>
          <w:szCs w:val="20"/>
          <w:lang w:val="en-GB"/>
        </w:rPr>
      </w:pPr>
    </w:p>
    <w:p w14:paraId="238C3A31" w14:textId="55A1419E" w:rsidR="0087630D" w:rsidRDefault="0087630D" w:rsidP="004B7016">
      <w:pPr>
        <w:rPr>
          <w:b/>
          <w:sz w:val="20"/>
          <w:szCs w:val="20"/>
          <w:lang w:val="en-GB"/>
        </w:rPr>
      </w:pPr>
    </w:p>
    <w:p w14:paraId="265F1FBE" w14:textId="2A519198" w:rsidR="0087630D" w:rsidRDefault="0087630D" w:rsidP="004B7016">
      <w:pPr>
        <w:rPr>
          <w:b/>
          <w:sz w:val="20"/>
          <w:szCs w:val="20"/>
          <w:lang w:val="en-GB"/>
        </w:rPr>
      </w:pPr>
    </w:p>
    <w:p w14:paraId="164B3855" w14:textId="5EBCCCA0" w:rsidR="0087630D" w:rsidRDefault="0087630D" w:rsidP="004B7016">
      <w:pPr>
        <w:rPr>
          <w:b/>
          <w:sz w:val="20"/>
          <w:szCs w:val="20"/>
          <w:lang w:val="en-GB"/>
        </w:rPr>
      </w:pPr>
    </w:p>
    <w:p w14:paraId="0C02F55D" w14:textId="688B9F17" w:rsidR="0087630D" w:rsidRDefault="0087630D" w:rsidP="004B7016">
      <w:pPr>
        <w:rPr>
          <w:b/>
          <w:sz w:val="20"/>
          <w:szCs w:val="20"/>
          <w:lang w:val="en-GB"/>
        </w:rPr>
      </w:pPr>
    </w:p>
    <w:p w14:paraId="4F6318EF" w14:textId="27C07206" w:rsidR="0087630D" w:rsidRDefault="0087630D" w:rsidP="004B7016">
      <w:pPr>
        <w:rPr>
          <w:b/>
          <w:sz w:val="20"/>
          <w:szCs w:val="20"/>
          <w:lang w:val="en-GB"/>
        </w:rPr>
      </w:pPr>
    </w:p>
    <w:p w14:paraId="1CE32AEC" w14:textId="51F251F0" w:rsidR="0087630D" w:rsidRDefault="0087630D" w:rsidP="004B7016">
      <w:pPr>
        <w:rPr>
          <w:b/>
          <w:sz w:val="20"/>
          <w:szCs w:val="20"/>
          <w:lang w:val="en-GB"/>
        </w:rPr>
      </w:pPr>
    </w:p>
    <w:p w14:paraId="583E327D" w14:textId="6523B821" w:rsidR="0087630D" w:rsidRDefault="0087630D" w:rsidP="004B7016">
      <w:pPr>
        <w:rPr>
          <w:b/>
          <w:sz w:val="20"/>
          <w:szCs w:val="20"/>
          <w:lang w:val="en-GB"/>
        </w:rPr>
      </w:pPr>
    </w:p>
    <w:p w14:paraId="265BB836" w14:textId="27B6AA83" w:rsidR="0087630D" w:rsidRDefault="0087630D" w:rsidP="004B7016">
      <w:pPr>
        <w:rPr>
          <w:b/>
          <w:sz w:val="20"/>
          <w:szCs w:val="20"/>
          <w:lang w:val="en-G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00"/>
        <w:gridCol w:w="3126"/>
        <w:gridCol w:w="3104"/>
      </w:tblGrid>
      <w:tr w:rsidR="0087630D" w:rsidRPr="007D1478" w14:paraId="634FD5C3" w14:textId="77777777" w:rsidTr="00804ED0">
        <w:tc>
          <w:tcPr>
            <w:tcW w:w="3100" w:type="dxa"/>
          </w:tcPr>
          <w:p w14:paraId="26C645E5" w14:textId="77777777" w:rsidR="0087630D" w:rsidRPr="007D1478" w:rsidRDefault="0087630D" w:rsidP="00804ED0">
            <w:pPr>
              <w:pStyle w:val="Heading2"/>
              <w:rPr>
                <w:lang w:val="en-GB"/>
              </w:rPr>
            </w:pPr>
            <w:bookmarkStart w:id="9" w:name="_Toc125470468"/>
            <w:r w:rsidRPr="007D1478">
              <w:rPr>
                <w:lang w:val="en-GB"/>
              </w:rPr>
              <w:lastRenderedPageBreak/>
              <w:t>Use Case No.</w:t>
            </w:r>
            <w:r>
              <w:rPr>
                <w:lang w:val="en-GB"/>
              </w:rPr>
              <w:t>9</w:t>
            </w:r>
            <w:bookmarkEnd w:id="9"/>
          </w:p>
        </w:tc>
        <w:tc>
          <w:tcPr>
            <w:tcW w:w="3126" w:type="dxa"/>
          </w:tcPr>
          <w:p w14:paraId="1F742F25" w14:textId="77777777" w:rsidR="0087630D" w:rsidRPr="007D1478" w:rsidRDefault="0087630D" w:rsidP="00804ED0">
            <w:pPr>
              <w:rPr>
                <w:rFonts w:ascii="Calibri" w:hAnsi="Calibri" w:cs="Calibri"/>
                <w:sz w:val="20"/>
                <w:szCs w:val="20"/>
                <w:lang w:val="en-GB"/>
              </w:rPr>
            </w:pPr>
            <w:r w:rsidRPr="007D1478">
              <w:rPr>
                <w:rFonts w:ascii="Calibri" w:hAnsi="Calibri" w:cs="Calibri"/>
                <w:sz w:val="20"/>
                <w:szCs w:val="20"/>
                <w:lang w:val="en-GB"/>
              </w:rPr>
              <w:t>Participating Actor(s):</w:t>
            </w:r>
          </w:p>
          <w:p w14:paraId="474166D2" w14:textId="77777777" w:rsidR="0087630D" w:rsidRPr="007D1478" w:rsidRDefault="0087630D" w:rsidP="00804ED0">
            <w:pPr>
              <w:rPr>
                <w:rFonts w:ascii="Calibri" w:hAnsi="Calibri" w:cs="Calibri"/>
                <w:sz w:val="20"/>
                <w:szCs w:val="20"/>
                <w:lang w:val="en-GB"/>
              </w:rPr>
            </w:pPr>
            <w:r>
              <w:rPr>
                <w:rFonts w:ascii="Calibri" w:hAnsi="Calibri" w:cs="Calibri"/>
                <w:sz w:val="20"/>
                <w:szCs w:val="20"/>
                <w:lang w:val="en-GB"/>
              </w:rPr>
              <w:t>Website User</w:t>
            </w:r>
          </w:p>
          <w:p w14:paraId="331271F6" w14:textId="77777777" w:rsidR="0087630D" w:rsidRPr="007D1478" w:rsidRDefault="0087630D" w:rsidP="00804ED0">
            <w:pPr>
              <w:rPr>
                <w:rFonts w:ascii="Calibri" w:hAnsi="Calibri" w:cs="Calibri"/>
                <w:sz w:val="20"/>
                <w:szCs w:val="20"/>
                <w:lang w:val="en-GB"/>
              </w:rPr>
            </w:pPr>
          </w:p>
        </w:tc>
        <w:tc>
          <w:tcPr>
            <w:tcW w:w="3104" w:type="dxa"/>
          </w:tcPr>
          <w:p w14:paraId="65AAC4E1" w14:textId="4802A91B" w:rsidR="0087630D" w:rsidRPr="007D1478" w:rsidRDefault="0087630D" w:rsidP="00804ED0">
            <w:pPr>
              <w:rPr>
                <w:rFonts w:ascii="Calibri" w:hAnsi="Calibri" w:cs="Calibri"/>
                <w:sz w:val="20"/>
                <w:szCs w:val="20"/>
                <w:lang w:val="en-GB"/>
              </w:rPr>
            </w:pPr>
            <w:r w:rsidRPr="007D1478">
              <w:rPr>
                <w:rFonts w:ascii="Calibri" w:hAnsi="Calibri" w:cs="Calibri"/>
                <w:sz w:val="20"/>
                <w:szCs w:val="20"/>
                <w:lang w:val="en-GB"/>
              </w:rPr>
              <w:t xml:space="preserve">Sheet </w:t>
            </w:r>
            <w:r>
              <w:rPr>
                <w:rFonts w:ascii="Calibri" w:hAnsi="Calibri" w:cs="Calibri"/>
                <w:sz w:val="20"/>
                <w:szCs w:val="20"/>
                <w:lang w:val="en-GB"/>
              </w:rPr>
              <w:t>9</w:t>
            </w:r>
            <w:r w:rsidRPr="007D1478">
              <w:rPr>
                <w:rFonts w:ascii="Calibri" w:hAnsi="Calibri" w:cs="Calibri"/>
                <w:sz w:val="20"/>
                <w:szCs w:val="20"/>
                <w:lang w:val="en-GB"/>
              </w:rPr>
              <w:t xml:space="preserve"> of </w:t>
            </w:r>
            <w:r w:rsidR="002C1893">
              <w:rPr>
                <w:rFonts w:ascii="Calibri" w:hAnsi="Calibri" w:cs="Calibri"/>
                <w:sz w:val="20"/>
                <w:szCs w:val="20"/>
                <w:lang w:val="en-GB"/>
              </w:rPr>
              <w:t>12</w:t>
            </w:r>
          </w:p>
        </w:tc>
      </w:tr>
      <w:tr w:rsidR="0087630D" w:rsidRPr="007D1478" w14:paraId="2A77634A" w14:textId="77777777" w:rsidTr="00804ED0">
        <w:tc>
          <w:tcPr>
            <w:tcW w:w="9330" w:type="dxa"/>
            <w:gridSpan w:val="3"/>
          </w:tcPr>
          <w:p w14:paraId="08C87482" w14:textId="77777777" w:rsidR="0087630D" w:rsidRDefault="0087630D" w:rsidP="00804ED0">
            <w:pPr>
              <w:rPr>
                <w:rFonts w:ascii="Calibri" w:hAnsi="Calibri" w:cs="Calibri"/>
                <w:sz w:val="20"/>
                <w:szCs w:val="20"/>
                <w:lang w:val="en-GB"/>
              </w:rPr>
            </w:pPr>
            <w:r w:rsidRPr="007D1478">
              <w:rPr>
                <w:rFonts w:ascii="Calibri" w:hAnsi="Calibri" w:cs="Calibri"/>
                <w:sz w:val="20"/>
                <w:szCs w:val="20"/>
                <w:lang w:val="en-GB"/>
              </w:rPr>
              <w:t>Use Case Name</w:t>
            </w:r>
            <w:r>
              <w:rPr>
                <w:rFonts w:ascii="Calibri" w:hAnsi="Calibri" w:cs="Calibri"/>
                <w:sz w:val="20"/>
                <w:szCs w:val="20"/>
                <w:lang w:val="en-GB"/>
              </w:rPr>
              <w:t>s</w:t>
            </w:r>
            <w:r w:rsidRPr="007D1478">
              <w:rPr>
                <w:rFonts w:ascii="Calibri" w:hAnsi="Calibri" w:cs="Calibri"/>
                <w:sz w:val="20"/>
                <w:szCs w:val="20"/>
                <w:lang w:val="en-GB"/>
              </w:rPr>
              <w:t>:</w:t>
            </w:r>
          </w:p>
          <w:p w14:paraId="0D2A4A77" w14:textId="6F6CC481" w:rsidR="0087630D" w:rsidRPr="007D1478" w:rsidRDefault="0087630D" w:rsidP="00804ED0">
            <w:pPr>
              <w:rPr>
                <w:rFonts w:ascii="Calibri" w:hAnsi="Calibri" w:cs="Calibri"/>
                <w:sz w:val="20"/>
                <w:szCs w:val="20"/>
                <w:lang w:val="en-GB"/>
              </w:rPr>
            </w:pPr>
            <w:r>
              <w:rPr>
                <w:rFonts w:ascii="Calibri" w:hAnsi="Calibri" w:cs="Calibri"/>
                <w:sz w:val="20"/>
                <w:szCs w:val="20"/>
                <w:lang w:val="en-GB"/>
              </w:rPr>
              <w:t>View in game leader board</w:t>
            </w:r>
          </w:p>
        </w:tc>
      </w:tr>
      <w:tr w:rsidR="0087630D" w:rsidRPr="007D1478" w14:paraId="1E8BB510" w14:textId="77777777" w:rsidTr="00804ED0">
        <w:tc>
          <w:tcPr>
            <w:tcW w:w="9330" w:type="dxa"/>
            <w:gridSpan w:val="3"/>
          </w:tcPr>
          <w:p w14:paraId="4128E03B" w14:textId="77777777" w:rsidR="0087630D" w:rsidRPr="007D1478" w:rsidRDefault="0087630D" w:rsidP="00804ED0">
            <w:pPr>
              <w:rPr>
                <w:rFonts w:ascii="Calibri" w:hAnsi="Calibri" w:cs="Calibri"/>
                <w:sz w:val="20"/>
                <w:szCs w:val="20"/>
                <w:lang w:val="en-GB"/>
              </w:rPr>
            </w:pPr>
            <w:r w:rsidRPr="007D1478">
              <w:rPr>
                <w:rFonts w:ascii="Calibri" w:hAnsi="Calibri" w:cs="Calibri"/>
                <w:sz w:val="20"/>
                <w:szCs w:val="20"/>
                <w:lang w:val="en-GB"/>
              </w:rPr>
              <w:t xml:space="preserve">Description: </w:t>
            </w:r>
          </w:p>
          <w:p w14:paraId="582F02CF" w14:textId="24F857D3" w:rsidR="0087630D" w:rsidRPr="007D1478" w:rsidRDefault="0087630D" w:rsidP="00804ED0">
            <w:pPr>
              <w:rPr>
                <w:rFonts w:ascii="Calibri" w:hAnsi="Calibri" w:cs="Calibri"/>
                <w:sz w:val="20"/>
                <w:szCs w:val="20"/>
                <w:lang w:val="en-GB"/>
              </w:rPr>
            </w:pPr>
            <w:r>
              <w:rPr>
                <w:rFonts w:ascii="Calibri" w:hAnsi="Calibri" w:cs="Calibri"/>
                <w:sz w:val="20"/>
                <w:szCs w:val="20"/>
                <w:lang w:val="en-GB"/>
              </w:rPr>
              <w:t xml:space="preserve">User </w:t>
            </w:r>
            <w:r>
              <w:rPr>
                <w:rFonts w:ascii="Calibri" w:hAnsi="Calibri" w:cs="Calibri"/>
                <w:sz w:val="20"/>
                <w:szCs w:val="20"/>
                <w:lang w:val="en-GB"/>
              </w:rPr>
              <w:t>views the leader board to see the users with the highest exp points scores.</w:t>
            </w:r>
          </w:p>
        </w:tc>
      </w:tr>
      <w:tr w:rsidR="0087630D" w:rsidRPr="007D1478" w14:paraId="6B3234B4" w14:textId="77777777" w:rsidTr="00804ED0">
        <w:tc>
          <w:tcPr>
            <w:tcW w:w="9330" w:type="dxa"/>
            <w:gridSpan w:val="3"/>
          </w:tcPr>
          <w:p w14:paraId="70ADF5EF" w14:textId="77777777" w:rsidR="0087630D" w:rsidRPr="007D1478" w:rsidRDefault="0087630D" w:rsidP="00804ED0">
            <w:pPr>
              <w:rPr>
                <w:rFonts w:ascii="Calibri" w:hAnsi="Calibri" w:cs="Calibri"/>
                <w:sz w:val="20"/>
                <w:szCs w:val="20"/>
                <w:lang w:val="en-GB"/>
              </w:rPr>
            </w:pPr>
            <w:r w:rsidRPr="007D1478">
              <w:rPr>
                <w:rFonts w:ascii="Calibri" w:hAnsi="Calibri" w:cs="Calibri"/>
                <w:sz w:val="20"/>
                <w:szCs w:val="20"/>
                <w:lang w:val="en-GB"/>
              </w:rPr>
              <w:t>Entry Condition(s):</w:t>
            </w:r>
          </w:p>
          <w:p w14:paraId="5CC0CAD5" w14:textId="77777777" w:rsidR="0087630D" w:rsidRPr="007D1478" w:rsidRDefault="0087630D" w:rsidP="00804ED0">
            <w:pPr>
              <w:rPr>
                <w:rFonts w:ascii="Calibri" w:hAnsi="Calibri" w:cs="Calibri"/>
                <w:sz w:val="20"/>
                <w:szCs w:val="20"/>
                <w:lang w:val="en-GB"/>
              </w:rPr>
            </w:pPr>
            <w:r>
              <w:rPr>
                <w:rFonts w:ascii="Calibri" w:hAnsi="Calibri" w:cs="Calibri"/>
                <w:sz w:val="20"/>
                <w:szCs w:val="20"/>
                <w:lang w:val="en-GB"/>
              </w:rPr>
              <w:t>User has logged into system and is on the main page</w:t>
            </w:r>
          </w:p>
        </w:tc>
      </w:tr>
      <w:tr w:rsidR="0087630D" w:rsidRPr="00BD53EF" w14:paraId="77AA0879" w14:textId="77777777" w:rsidTr="00804ED0">
        <w:tc>
          <w:tcPr>
            <w:tcW w:w="9330" w:type="dxa"/>
            <w:gridSpan w:val="3"/>
          </w:tcPr>
          <w:p w14:paraId="001CC9BE" w14:textId="77777777" w:rsidR="0087630D" w:rsidRPr="007D1478" w:rsidRDefault="0087630D" w:rsidP="00804ED0">
            <w:pPr>
              <w:rPr>
                <w:rFonts w:ascii="Calibri" w:hAnsi="Calibri" w:cs="Calibri"/>
                <w:sz w:val="20"/>
                <w:szCs w:val="20"/>
                <w:lang w:val="en-GB"/>
              </w:rPr>
            </w:pPr>
            <w:r w:rsidRPr="007D1478">
              <w:rPr>
                <w:rFonts w:ascii="Calibri" w:hAnsi="Calibri" w:cs="Calibri"/>
                <w:sz w:val="20"/>
                <w:szCs w:val="20"/>
                <w:lang w:val="en-GB"/>
              </w:rPr>
              <w:t>Flow of Events:</w:t>
            </w:r>
          </w:p>
          <w:p w14:paraId="6B74244F" w14:textId="25AF6D83" w:rsidR="0087630D" w:rsidRDefault="0087630D" w:rsidP="0087630D">
            <w:pPr>
              <w:pStyle w:val="ListParagraph"/>
              <w:numPr>
                <w:ilvl w:val="0"/>
                <w:numId w:val="35"/>
              </w:numPr>
              <w:rPr>
                <w:rFonts w:ascii="Calibri" w:hAnsi="Calibri" w:cs="Calibri"/>
                <w:sz w:val="20"/>
                <w:szCs w:val="20"/>
                <w:lang w:val="en-GB"/>
              </w:rPr>
            </w:pPr>
            <w:r>
              <w:rPr>
                <w:rFonts w:ascii="Calibri" w:hAnsi="Calibri" w:cs="Calibri"/>
                <w:sz w:val="20"/>
                <w:szCs w:val="20"/>
                <w:lang w:val="en-GB"/>
              </w:rPr>
              <w:t xml:space="preserve">User selects the </w:t>
            </w:r>
            <w:r>
              <w:rPr>
                <w:rFonts w:ascii="Calibri" w:hAnsi="Calibri" w:cs="Calibri"/>
                <w:sz w:val="20"/>
                <w:szCs w:val="20"/>
                <w:lang w:val="en-GB"/>
              </w:rPr>
              <w:t xml:space="preserve">View leader board </w:t>
            </w:r>
            <w:r>
              <w:rPr>
                <w:rFonts w:ascii="Calibri" w:hAnsi="Calibri" w:cs="Calibri"/>
                <w:sz w:val="20"/>
                <w:szCs w:val="20"/>
                <w:lang w:val="en-GB"/>
              </w:rPr>
              <w:t>option.</w:t>
            </w:r>
          </w:p>
          <w:p w14:paraId="5608F422" w14:textId="3A026D06" w:rsidR="0087630D" w:rsidRDefault="0087630D" w:rsidP="0087630D">
            <w:pPr>
              <w:pStyle w:val="ListParagraph"/>
              <w:numPr>
                <w:ilvl w:val="0"/>
                <w:numId w:val="35"/>
              </w:numPr>
              <w:rPr>
                <w:rFonts w:ascii="Calibri" w:hAnsi="Calibri" w:cs="Calibri"/>
                <w:sz w:val="20"/>
                <w:szCs w:val="20"/>
                <w:lang w:val="en-GB"/>
              </w:rPr>
            </w:pPr>
            <w:r>
              <w:rPr>
                <w:rFonts w:ascii="Calibri" w:hAnsi="Calibri" w:cs="Calibri"/>
                <w:sz w:val="20"/>
                <w:szCs w:val="20"/>
                <w:lang w:val="en-GB"/>
              </w:rPr>
              <w:t>The system gets up-to-date information from the database regarding the users with the highest exp points</w:t>
            </w:r>
          </w:p>
          <w:p w14:paraId="61A1E3EF" w14:textId="23C91A63" w:rsidR="0087630D" w:rsidRPr="00553DC1" w:rsidRDefault="0087630D" w:rsidP="0087630D">
            <w:pPr>
              <w:pStyle w:val="ListParagraph"/>
              <w:numPr>
                <w:ilvl w:val="0"/>
                <w:numId w:val="35"/>
              </w:numPr>
              <w:rPr>
                <w:rFonts w:ascii="Calibri" w:hAnsi="Calibri" w:cs="Calibri"/>
                <w:sz w:val="20"/>
                <w:szCs w:val="20"/>
                <w:lang w:val="en-GB"/>
              </w:rPr>
            </w:pPr>
            <w:r>
              <w:rPr>
                <w:rFonts w:ascii="Calibri" w:hAnsi="Calibri" w:cs="Calibri"/>
                <w:sz w:val="20"/>
                <w:szCs w:val="20"/>
                <w:lang w:val="en-GB"/>
              </w:rPr>
              <w:t>The system will display a leader board, showcasing the top 20 users of the website.</w:t>
            </w:r>
          </w:p>
          <w:p w14:paraId="24414969" w14:textId="5A7DC305" w:rsidR="0087630D" w:rsidRPr="00BD53EF" w:rsidRDefault="0087630D" w:rsidP="0087630D">
            <w:pPr>
              <w:pStyle w:val="ListParagraph"/>
              <w:rPr>
                <w:rFonts w:ascii="Calibri" w:hAnsi="Calibri" w:cs="Calibri"/>
                <w:sz w:val="20"/>
                <w:szCs w:val="20"/>
                <w:lang w:val="en-GB"/>
              </w:rPr>
            </w:pPr>
          </w:p>
        </w:tc>
      </w:tr>
      <w:tr w:rsidR="0087630D" w:rsidRPr="007D1478" w14:paraId="08639DD1" w14:textId="77777777" w:rsidTr="00804ED0">
        <w:tc>
          <w:tcPr>
            <w:tcW w:w="9330" w:type="dxa"/>
            <w:gridSpan w:val="3"/>
          </w:tcPr>
          <w:p w14:paraId="51140729" w14:textId="740FED0A" w:rsidR="0087630D" w:rsidRPr="007D1478" w:rsidRDefault="0087630D" w:rsidP="00804ED0">
            <w:pPr>
              <w:rPr>
                <w:rFonts w:ascii="Calibri" w:hAnsi="Calibri" w:cs="Calibri"/>
                <w:sz w:val="20"/>
                <w:szCs w:val="20"/>
                <w:lang w:val="en-GB"/>
              </w:rPr>
            </w:pPr>
            <w:r w:rsidRPr="007D1478">
              <w:rPr>
                <w:rFonts w:ascii="Calibri" w:hAnsi="Calibri" w:cs="Calibri"/>
                <w:sz w:val="20"/>
                <w:szCs w:val="20"/>
                <w:lang w:val="en-GB"/>
              </w:rPr>
              <w:t xml:space="preserve">Exit Condition(s): </w:t>
            </w:r>
            <w:r>
              <w:rPr>
                <w:rFonts w:ascii="Calibri" w:hAnsi="Calibri" w:cs="Calibri"/>
                <w:sz w:val="20"/>
                <w:szCs w:val="20"/>
                <w:lang w:val="en-GB"/>
              </w:rPr>
              <w:t xml:space="preserve">User has </w:t>
            </w:r>
            <w:r>
              <w:rPr>
                <w:rFonts w:ascii="Calibri" w:hAnsi="Calibri" w:cs="Calibri"/>
                <w:sz w:val="20"/>
                <w:szCs w:val="20"/>
                <w:lang w:val="en-GB"/>
              </w:rPr>
              <w:t>viewed the leader board</w:t>
            </w:r>
          </w:p>
        </w:tc>
      </w:tr>
      <w:tr w:rsidR="0087630D" w:rsidRPr="007D1478" w14:paraId="0D91C2B1" w14:textId="77777777" w:rsidTr="00804ED0">
        <w:tc>
          <w:tcPr>
            <w:tcW w:w="9330" w:type="dxa"/>
            <w:gridSpan w:val="3"/>
          </w:tcPr>
          <w:p w14:paraId="70AA204F" w14:textId="77777777" w:rsidR="0087630D" w:rsidRDefault="0087630D" w:rsidP="00804ED0">
            <w:pPr>
              <w:rPr>
                <w:rFonts w:ascii="Calibri" w:hAnsi="Calibri" w:cs="Calibri"/>
                <w:sz w:val="20"/>
                <w:szCs w:val="20"/>
                <w:lang w:val="en-GB"/>
              </w:rPr>
            </w:pPr>
            <w:r w:rsidRPr="007D1478">
              <w:rPr>
                <w:rFonts w:ascii="Calibri" w:hAnsi="Calibri" w:cs="Calibri"/>
                <w:sz w:val="20"/>
                <w:szCs w:val="20"/>
                <w:lang w:val="en-GB"/>
              </w:rPr>
              <w:t>Alternate Flows / Exceptions Handling:</w:t>
            </w:r>
          </w:p>
          <w:p w14:paraId="49A6582E" w14:textId="6C45994E" w:rsidR="0087630D" w:rsidRPr="007D1478" w:rsidRDefault="0087630D" w:rsidP="00804ED0">
            <w:pPr>
              <w:rPr>
                <w:rFonts w:ascii="Calibri" w:hAnsi="Calibri" w:cs="Calibri"/>
                <w:sz w:val="20"/>
                <w:szCs w:val="20"/>
                <w:lang w:val="en-GB"/>
              </w:rPr>
            </w:pPr>
            <w:r>
              <w:rPr>
                <w:rFonts w:ascii="Calibri" w:hAnsi="Calibri" w:cs="Calibri"/>
                <w:sz w:val="20"/>
                <w:szCs w:val="20"/>
                <w:lang w:val="en-GB"/>
              </w:rPr>
              <w:t xml:space="preserve">Not enough users have used the application to create the </w:t>
            </w:r>
            <w:proofErr w:type="spellStart"/>
            <w:r>
              <w:rPr>
                <w:rFonts w:ascii="Calibri" w:hAnsi="Calibri" w:cs="Calibri"/>
                <w:sz w:val="20"/>
                <w:szCs w:val="20"/>
                <w:lang w:val="en-GB"/>
              </w:rPr>
              <w:t>leaderboard</w:t>
            </w:r>
            <w:proofErr w:type="spellEnd"/>
            <w:r>
              <w:rPr>
                <w:rFonts w:ascii="Calibri" w:hAnsi="Calibri" w:cs="Calibri"/>
                <w:sz w:val="20"/>
                <w:szCs w:val="20"/>
                <w:lang w:val="en-GB"/>
              </w:rPr>
              <w:t>.</w:t>
            </w:r>
          </w:p>
        </w:tc>
      </w:tr>
      <w:tr w:rsidR="0087630D" w:rsidRPr="00BB7D2F" w14:paraId="79C30509" w14:textId="77777777" w:rsidTr="00804ED0">
        <w:tc>
          <w:tcPr>
            <w:tcW w:w="9330" w:type="dxa"/>
            <w:gridSpan w:val="3"/>
          </w:tcPr>
          <w:p w14:paraId="2BE6BBF2" w14:textId="77777777" w:rsidR="0087630D" w:rsidRDefault="0087630D" w:rsidP="00804ED0">
            <w:pPr>
              <w:rPr>
                <w:rFonts w:ascii="Calibri" w:hAnsi="Calibri" w:cs="Calibri"/>
                <w:b/>
                <w:sz w:val="20"/>
                <w:szCs w:val="20"/>
                <w:lang w:val="en-GB"/>
              </w:rPr>
            </w:pPr>
            <w:r w:rsidRPr="007D1478">
              <w:rPr>
                <w:rFonts w:ascii="Calibri" w:hAnsi="Calibri" w:cs="Calibri"/>
                <w:b/>
                <w:sz w:val="20"/>
                <w:szCs w:val="20"/>
                <w:lang w:val="en-GB"/>
              </w:rPr>
              <w:t>Technology / Data Variations:</w:t>
            </w:r>
          </w:p>
          <w:p w14:paraId="4DC4FCDE" w14:textId="709874E3" w:rsidR="0087630D" w:rsidRPr="00BB7D2F" w:rsidRDefault="0087630D" w:rsidP="00804ED0">
            <w:pPr>
              <w:rPr>
                <w:rFonts w:ascii="Calibri" w:hAnsi="Calibri" w:cs="Calibri"/>
                <w:bCs/>
                <w:sz w:val="20"/>
                <w:szCs w:val="20"/>
                <w:lang w:val="en-GB"/>
              </w:rPr>
            </w:pPr>
            <w:r w:rsidRPr="00BB7D2F">
              <w:rPr>
                <w:rFonts w:ascii="Calibri" w:hAnsi="Calibri" w:cs="Calibri"/>
                <w:bCs/>
                <w:sz w:val="20"/>
                <w:szCs w:val="20"/>
                <w:lang w:val="en-GB"/>
              </w:rPr>
              <w:t>Technology: CSS, HTML, JS, Java, PHP</w:t>
            </w:r>
            <w:r>
              <w:rPr>
                <w:rFonts w:ascii="Calibri" w:hAnsi="Calibri" w:cs="Calibri"/>
                <w:bCs/>
                <w:sz w:val="20"/>
                <w:szCs w:val="20"/>
                <w:lang w:val="en-GB"/>
              </w:rPr>
              <w:t xml:space="preserve">, </w:t>
            </w:r>
            <w:proofErr w:type="spellStart"/>
            <w:r>
              <w:rPr>
                <w:rFonts w:ascii="Calibri" w:hAnsi="Calibri" w:cs="Calibri"/>
                <w:bCs/>
                <w:sz w:val="20"/>
                <w:szCs w:val="20"/>
                <w:lang w:val="en-GB"/>
              </w:rPr>
              <w:t>mySQL</w:t>
            </w:r>
            <w:proofErr w:type="spellEnd"/>
          </w:p>
          <w:p w14:paraId="1925B534" w14:textId="36488AE0" w:rsidR="0087630D" w:rsidRDefault="0087630D" w:rsidP="00804ED0">
            <w:pPr>
              <w:rPr>
                <w:rFonts w:ascii="Calibri" w:hAnsi="Calibri" w:cs="Calibri"/>
                <w:bCs/>
                <w:sz w:val="20"/>
                <w:szCs w:val="20"/>
                <w:lang w:val="en-GB"/>
              </w:rPr>
            </w:pPr>
            <w:r w:rsidRPr="00BB7D2F">
              <w:rPr>
                <w:rFonts w:ascii="Calibri" w:hAnsi="Calibri" w:cs="Calibri"/>
                <w:bCs/>
                <w:sz w:val="20"/>
                <w:szCs w:val="20"/>
                <w:lang w:val="en-GB"/>
              </w:rPr>
              <w:t xml:space="preserve">String: </w:t>
            </w:r>
            <w:proofErr w:type="spellStart"/>
            <w:proofErr w:type="gramStart"/>
            <w:r>
              <w:rPr>
                <w:rFonts w:ascii="Calibri" w:hAnsi="Calibri" w:cs="Calibri"/>
                <w:bCs/>
                <w:sz w:val="20"/>
                <w:szCs w:val="20"/>
                <w:lang w:val="en-GB"/>
              </w:rPr>
              <w:t>highestPointsUsers</w:t>
            </w:r>
            <w:proofErr w:type="spellEnd"/>
            <w:r>
              <w:rPr>
                <w:rFonts w:ascii="Calibri" w:hAnsi="Calibri" w:cs="Calibri"/>
                <w:bCs/>
                <w:sz w:val="20"/>
                <w:szCs w:val="20"/>
                <w:lang w:val="en-GB"/>
              </w:rPr>
              <w:t>[</w:t>
            </w:r>
            <w:proofErr w:type="gramEnd"/>
            <w:r>
              <w:rPr>
                <w:rFonts w:ascii="Calibri" w:hAnsi="Calibri" w:cs="Calibri"/>
                <w:bCs/>
                <w:sz w:val="20"/>
                <w:szCs w:val="20"/>
                <w:lang w:val="en-GB"/>
              </w:rPr>
              <w:t xml:space="preserve">], </w:t>
            </w:r>
            <w:proofErr w:type="spellStart"/>
            <w:r>
              <w:rPr>
                <w:rFonts w:ascii="Calibri" w:hAnsi="Calibri" w:cs="Calibri"/>
                <w:bCs/>
                <w:sz w:val="20"/>
                <w:szCs w:val="20"/>
                <w:lang w:val="en-GB"/>
              </w:rPr>
              <w:t>totalExperiencePoints</w:t>
            </w:r>
            <w:proofErr w:type="spellEnd"/>
            <w:r>
              <w:rPr>
                <w:rFonts w:ascii="Calibri" w:hAnsi="Calibri" w:cs="Calibri"/>
                <w:bCs/>
                <w:sz w:val="20"/>
                <w:szCs w:val="20"/>
                <w:lang w:val="en-GB"/>
              </w:rPr>
              <w:t xml:space="preserve">[], </w:t>
            </w:r>
          </w:p>
          <w:p w14:paraId="56A55C96" w14:textId="77777777" w:rsidR="0087630D" w:rsidRPr="00BB7D2F" w:rsidRDefault="0087630D" w:rsidP="00804ED0">
            <w:pPr>
              <w:rPr>
                <w:rFonts w:ascii="Calibri" w:hAnsi="Calibri" w:cs="Calibri"/>
                <w:bCs/>
                <w:sz w:val="20"/>
                <w:szCs w:val="20"/>
                <w:lang w:val="en-GB"/>
              </w:rPr>
            </w:pPr>
            <w:r>
              <w:rPr>
                <w:rFonts w:ascii="Calibri" w:hAnsi="Calibri" w:cs="Calibri"/>
                <w:bCs/>
                <w:sz w:val="20"/>
                <w:szCs w:val="20"/>
                <w:lang w:val="en-GB"/>
              </w:rPr>
              <w:t xml:space="preserve">Int: </w:t>
            </w:r>
            <w:proofErr w:type="spellStart"/>
            <w:r>
              <w:rPr>
                <w:rFonts w:ascii="Calibri" w:hAnsi="Calibri" w:cs="Calibri"/>
                <w:bCs/>
                <w:sz w:val="20"/>
                <w:szCs w:val="20"/>
                <w:lang w:val="en-GB"/>
              </w:rPr>
              <w:t>correctAnswers</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incorrectAnswers</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userExp</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testExp</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heartCount</w:t>
            </w:r>
            <w:proofErr w:type="spellEnd"/>
          </w:p>
          <w:p w14:paraId="20DDD863" w14:textId="6BA9DB16" w:rsidR="0087630D" w:rsidRPr="00BB7D2F" w:rsidRDefault="0087630D" w:rsidP="00804ED0">
            <w:pPr>
              <w:rPr>
                <w:rFonts w:ascii="Calibri" w:hAnsi="Calibri" w:cs="Calibri"/>
                <w:bCs/>
                <w:sz w:val="20"/>
                <w:szCs w:val="20"/>
                <w:lang w:val="en-GB"/>
              </w:rPr>
            </w:pPr>
            <w:r w:rsidRPr="00BB7D2F">
              <w:rPr>
                <w:rFonts w:ascii="Calibri" w:hAnsi="Calibri" w:cs="Calibri"/>
                <w:bCs/>
                <w:sz w:val="20"/>
                <w:szCs w:val="20"/>
                <w:lang w:val="en-GB"/>
              </w:rPr>
              <w:t xml:space="preserve">Boolean: </w:t>
            </w:r>
            <w:proofErr w:type="spellStart"/>
            <w:r>
              <w:rPr>
                <w:rFonts w:ascii="Calibri" w:hAnsi="Calibri" w:cs="Calibri"/>
                <w:bCs/>
                <w:sz w:val="20"/>
                <w:szCs w:val="20"/>
                <w:lang w:val="en-GB"/>
              </w:rPr>
              <w:t>isLoggedIn</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gameOver</w:t>
            </w:r>
            <w:proofErr w:type="spellEnd"/>
            <w:r>
              <w:rPr>
                <w:rFonts w:ascii="Calibri" w:hAnsi="Calibri" w:cs="Calibri"/>
                <w:bCs/>
                <w:sz w:val="20"/>
                <w:szCs w:val="20"/>
                <w:lang w:val="en-GB"/>
              </w:rPr>
              <w:t xml:space="preserve">, </w:t>
            </w:r>
            <w:proofErr w:type="spellStart"/>
            <w:r>
              <w:rPr>
                <w:rFonts w:ascii="Calibri" w:hAnsi="Calibri" w:cs="Calibri"/>
                <w:bCs/>
                <w:sz w:val="20"/>
                <w:szCs w:val="20"/>
                <w:lang w:val="en-GB"/>
              </w:rPr>
              <w:t>hasHearts</w:t>
            </w:r>
            <w:proofErr w:type="spellEnd"/>
          </w:p>
        </w:tc>
      </w:tr>
    </w:tbl>
    <w:p w14:paraId="25B83497" w14:textId="6790FA57" w:rsidR="0087630D" w:rsidRDefault="0087630D" w:rsidP="004B7016">
      <w:pPr>
        <w:rPr>
          <w:b/>
          <w:sz w:val="20"/>
          <w:szCs w:val="20"/>
          <w:lang w:val="en-GB"/>
        </w:rPr>
      </w:pPr>
    </w:p>
    <w:p w14:paraId="3FE0BE23" w14:textId="2BEB1916" w:rsidR="00D775E0" w:rsidRDefault="00D775E0" w:rsidP="004B7016">
      <w:pPr>
        <w:rPr>
          <w:b/>
          <w:sz w:val="20"/>
          <w:szCs w:val="20"/>
          <w:lang w:val="en-GB"/>
        </w:rPr>
      </w:pPr>
    </w:p>
    <w:p w14:paraId="752E28B2" w14:textId="06DC2E5A" w:rsidR="00D775E0" w:rsidRDefault="00D775E0" w:rsidP="004B7016">
      <w:pPr>
        <w:rPr>
          <w:b/>
          <w:sz w:val="20"/>
          <w:szCs w:val="20"/>
          <w:lang w:val="en-G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00"/>
        <w:gridCol w:w="3126"/>
        <w:gridCol w:w="3104"/>
      </w:tblGrid>
      <w:tr w:rsidR="00D775E0" w:rsidRPr="007D1478" w14:paraId="5900212D" w14:textId="77777777" w:rsidTr="00804ED0">
        <w:tc>
          <w:tcPr>
            <w:tcW w:w="3100" w:type="dxa"/>
          </w:tcPr>
          <w:p w14:paraId="1975F8B2" w14:textId="5390DBF2" w:rsidR="00D775E0" w:rsidRPr="007D1478" w:rsidRDefault="00D775E0" w:rsidP="00804ED0">
            <w:pPr>
              <w:pStyle w:val="Heading2"/>
              <w:rPr>
                <w:lang w:val="en-GB"/>
              </w:rPr>
            </w:pPr>
            <w:bookmarkStart w:id="10" w:name="_Toc125470469"/>
            <w:r w:rsidRPr="007D1478">
              <w:rPr>
                <w:lang w:val="en-GB"/>
              </w:rPr>
              <w:lastRenderedPageBreak/>
              <w:t>Use Case No.</w:t>
            </w:r>
            <w:r>
              <w:rPr>
                <w:lang w:val="en-GB"/>
              </w:rPr>
              <w:t>10</w:t>
            </w:r>
            <w:bookmarkEnd w:id="10"/>
          </w:p>
        </w:tc>
        <w:tc>
          <w:tcPr>
            <w:tcW w:w="3126" w:type="dxa"/>
          </w:tcPr>
          <w:p w14:paraId="5DD2724B" w14:textId="77777777" w:rsidR="00D775E0" w:rsidRPr="007D1478" w:rsidRDefault="00D775E0" w:rsidP="00804ED0">
            <w:pPr>
              <w:rPr>
                <w:rFonts w:ascii="Calibri" w:hAnsi="Calibri" w:cs="Calibri"/>
                <w:sz w:val="20"/>
                <w:szCs w:val="20"/>
                <w:lang w:val="en-GB"/>
              </w:rPr>
            </w:pPr>
            <w:r w:rsidRPr="007D1478">
              <w:rPr>
                <w:rFonts w:ascii="Calibri" w:hAnsi="Calibri" w:cs="Calibri"/>
                <w:sz w:val="20"/>
                <w:szCs w:val="20"/>
                <w:lang w:val="en-GB"/>
              </w:rPr>
              <w:t>Participating Actor(s):</w:t>
            </w:r>
          </w:p>
          <w:p w14:paraId="6D7798D6" w14:textId="77777777" w:rsidR="00D775E0" w:rsidRPr="007D1478" w:rsidRDefault="00D775E0" w:rsidP="00804ED0">
            <w:pPr>
              <w:rPr>
                <w:rFonts w:ascii="Calibri" w:hAnsi="Calibri" w:cs="Calibri"/>
                <w:sz w:val="20"/>
                <w:szCs w:val="20"/>
                <w:lang w:val="en-GB"/>
              </w:rPr>
            </w:pPr>
            <w:r>
              <w:rPr>
                <w:rFonts w:ascii="Calibri" w:hAnsi="Calibri" w:cs="Calibri"/>
                <w:sz w:val="20"/>
                <w:szCs w:val="20"/>
                <w:lang w:val="en-GB"/>
              </w:rPr>
              <w:t>Website User</w:t>
            </w:r>
          </w:p>
          <w:p w14:paraId="202F31AC" w14:textId="77777777" w:rsidR="00D775E0" w:rsidRPr="007D1478" w:rsidRDefault="00D775E0" w:rsidP="00804ED0">
            <w:pPr>
              <w:rPr>
                <w:rFonts w:ascii="Calibri" w:hAnsi="Calibri" w:cs="Calibri"/>
                <w:sz w:val="20"/>
                <w:szCs w:val="20"/>
                <w:lang w:val="en-GB"/>
              </w:rPr>
            </w:pPr>
          </w:p>
        </w:tc>
        <w:tc>
          <w:tcPr>
            <w:tcW w:w="3104" w:type="dxa"/>
          </w:tcPr>
          <w:p w14:paraId="4D914490" w14:textId="2BE56C52" w:rsidR="00D775E0" w:rsidRPr="007D1478" w:rsidRDefault="00D775E0" w:rsidP="00804ED0">
            <w:pPr>
              <w:rPr>
                <w:rFonts w:ascii="Calibri" w:hAnsi="Calibri" w:cs="Calibri"/>
                <w:sz w:val="20"/>
                <w:szCs w:val="20"/>
                <w:lang w:val="en-GB"/>
              </w:rPr>
            </w:pPr>
            <w:r w:rsidRPr="007D1478">
              <w:rPr>
                <w:rFonts w:ascii="Calibri" w:hAnsi="Calibri" w:cs="Calibri"/>
                <w:sz w:val="20"/>
                <w:szCs w:val="20"/>
                <w:lang w:val="en-GB"/>
              </w:rPr>
              <w:t xml:space="preserve">Sheet </w:t>
            </w:r>
            <w:r>
              <w:rPr>
                <w:rFonts w:ascii="Calibri" w:hAnsi="Calibri" w:cs="Calibri"/>
                <w:sz w:val="20"/>
                <w:szCs w:val="20"/>
                <w:lang w:val="en-GB"/>
              </w:rPr>
              <w:t>10</w:t>
            </w:r>
            <w:r w:rsidRPr="007D1478">
              <w:rPr>
                <w:rFonts w:ascii="Calibri" w:hAnsi="Calibri" w:cs="Calibri"/>
                <w:sz w:val="20"/>
                <w:szCs w:val="20"/>
                <w:lang w:val="en-GB"/>
              </w:rPr>
              <w:t xml:space="preserve"> of 17</w:t>
            </w:r>
          </w:p>
        </w:tc>
      </w:tr>
      <w:tr w:rsidR="00D775E0" w:rsidRPr="007D1478" w14:paraId="7D214BB9" w14:textId="77777777" w:rsidTr="00804ED0">
        <w:tc>
          <w:tcPr>
            <w:tcW w:w="9330" w:type="dxa"/>
            <w:gridSpan w:val="3"/>
          </w:tcPr>
          <w:p w14:paraId="7505A585" w14:textId="77777777" w:rsidR="00D775E0" w:rsidRDefault="00D775E0" w:rsidP="00804ED0">
            <w:pPr>
              <w:rPr>
                <w:rFonts w:ascii="Calibri" w:hAnsi="Calibri" w:cs="Calibri"/>
                <w:sz w:val="20"/>
                <w:szCs w:val="20"/>
                <w:lang w:val="en-GB"/>
              </w:rPr>
            </w:pPr>
            <w:r w:rsidRPr="007D1478">
              <w:rPr>
                <w:rFonts w:ascii="Calibri" w:hAnsi="Calibri" w:cs="Calibri"/>
                <w:sz w:val="20"/>
                <w:szCs w:val="20"/>
                <w:lang w:val="en-GB"/>
              </w:rPr>
              <w:t>Use Case Name</w:t>
            </w:r>
            <w:r>
              <w:rPr>
                <w:rFonts w:ascii="Calibri" w:hAnsi="Calibri" w:cs="Calibri"/>
                <w:sz w:val="20"/>
                <w:szCs w:val="20"/>
                <w:lang w:val="en-GB"/>
              </w:rPr>
              <w:t>s</w:t>
            </w:r>
            <w:r w:rsidRPr="007D1478">
              <w:rPr>
                <w:rFonts w:ascii="Calibri" w:hAnsi="Calibri" w:cs="Calibri"/>
                <w:sz w:val="20"/>
                <w:szCs w:val="20"/>
                <w:lang w:val="en-GB"/>
              </w:rPr>
              <w:t>:</w:t>
            </w:r>
          </w:p>
          <w:p w14:paraId="74ABC7EA" w14:textId="501B0F04" w:rsidR="00D775E0" w:rsidRPr="007D1478" w:rsidRDefault="00D775E0" w:rsidP="00804ED0">
            <w:pPr>
              <w:rPr>
                <w:rFonts w:ascii="Calibri" w:hAnsi="Calibri" w:cs="Calibri"/>
                <w:sz w:val="20"/>
                <w:szCs w:val="20"/>
                <w:lang w:val="en-GB"/>
              </w:rPr>
            </w:pPr>
            <w:r>
              <w:rPr>
                <w:rFonts w:ascii="Calibri" w:hAnsi="Calibri" w:cs="Calibri"/>
                <w:sz w:val="20"/>
                <w:szCs w:val="20"/>
                <w:lang w:val="en-GB"/>
              </w:rPr>
              <w:t xml:space="preserve">View </w:t>
            </w:r>
            <w:r>
              <w:rPr>
                <w:rFonts w:ascii="Calibri" w:hAnsi="Calibri" w:cs="Calibri"/>
                <w:sz w:val="20"/>
                <w:szCs w:val="20"/>
                <w:lang w:val="en-GB"/>
              </w:rPr>
              <w:t>concerts</w:t>
            </w:r>
          </w:p>
        </w:tc>
      </w:tr>
      <w:tr w:rsidR="00D775E0" w:rsidRPr="007D1478" w14:paraId="791495CE" w14:textId="77777777" w:rsidTr="00804ED0">
        <w:tc>
          <w:tcPr>
            <w:tcW w:w="9330" w:type="dxa"/>
            <w:gridSpan w:val="3"/>
          </w:tcPr>
          <w:p w14:paraId="0162F1D2" w14:textId="77777777" w:rsidR="00D775E0" w:rsidRPr="007D1478" w:rsidRDefault="00D775E0" w:rsidP="00804ED0">
            <w:pPr>
              <w:rPr>
                <w:rFonts w:ascii="Calibri" w:hAnsi="Calibri" w:cs="Calibri"/>
                <w:sz w:val="20"/>
                <w:szCs w:val="20"/>
                <w:lang w:val="en-GB"/>
              </w:rPr>
            </w:pPr>
            <w:r w:rsidRPr="007D1478">
              <w:rPr>
                <w:rFonts w:ascii="Calibri" w:hAnsi="Calibri" w:cs="Calibri"/>
                <w:sz w:val="20"/>
                <w:szCs w:val="20"/>
                <w:lang w:val="en-GB"/>
              </w:rPr>
              <w:t xml:space="preserve">Description: </w:t>
            </w:r>
          </w:p>
          <w:p w14:paraId="4BE3B146" w14:textId="49C1F332" w:rsidR="00D775E0" w:rsidRPr="007D1478" w:rsidRDefault="00D775E0" w:rsidP="00804ED0">
            <w:pPr>
              <w:rPr>
                <w:rFonts w:ascii="Calibri" w:hAnsi="Calibri" w:cs="Calibri"/>
                <w:sz w:val="20"/>
                <w:szCs w:val="20"/>
                <w:lang w:val="en-GB"/>
              </w:rPr>
            </w:pPr>
            <w:r>
              <w:rPr>
                <w:rFonts w:ascii="Calibri" w:hAnsi="Calibri" w:cs="Calibri"/>
                <w:sz w:val="20"/>
                <w:szCs w:val="20"/>
                <w:lang w:val="en-GB"/>
              </w:rPr>
              <w:t xml:space="preserve">User views </w:t>
            </w:r>
            <w:r>
              <w:rPr>
                <w:rFonts w:ascii="Calibri" w:hAnsi="Calibri" w:cs="Calibri"/>
                <w:sz w:val="20"/>
                <w:szCs w:val="20"/>
                <w:lang w:val="en-GB"/>
              </w:rPr>
              <w:t>an available list of concerts</w:t>
            </w:r>
          </w:p>
        </w:tc>
      </w:tr>
      <w:tr w:rsidR="00D775E0" w:rsidRPr="007D1478" w14:paraId="605BEAD3" w14:textId="77777777" w:rsidTr="00804ED0">
        <w:tc>
          <w:tcPr>
            <w:tcW w:w="9330" w:type="dxa"/>
            <w:gridSpan w:val="3"/>
          </w:tcPr>
          <w:p w14:paraId="25C4012A" w14:textId="77777777" w:rsidR="00D775E0" w:rsidRPr="007D1478" w:rsidRDefault="00D775E0" w:rsidP="00804ED0">
            <w:pPr>
              <w:rPr>
                <w:rFonts w:ascii="Calibri" w:hAnsi="Calibri" w:cs="Calibri"/>
                <w:sz w:val="20"/>
                <w:szCs w:val="20"/>
                <w:lang w:val="en-GB"/>
              </w:rPr>
            </w:pPr>
            <w:r w:rsidRPr="007D1478">
              <w:rPr>
                <w:rFonts w:ascii="Calibri" w:hAnsi="Calibri" w:cs="Calibri"/>
                <w:sz w:val="20"/>
                <w:szCs w:val="20"/>
                <w:lang w:val="en-GB"/>
              </w:rPr>
              <w:t>Entry Condition(s):</w:t>
            </w:r>
          </w:p>
          <w:p w14:paraId="6B6D6F83" w14:textId="77777777" w:rsidR="00D775E0" w:rsidRPr="007D1478" w:rsidRDefault="00D775E0" w:rsidP="00804ED0">
            <w:pPr>
              <w:rPr>
                <w:rFonts w:ascii="Calibri" w:hAnsi="Calibri" w:cs="Calibri"/>
                <w:sz w:val="20"/>
                <w:szCs w:val="20"/>
                <w:lang w:val="en-GB"/>
              </w:rPr>
            </w:pPr>
            <w:r>
              <w:rPr>
                <w:rFonts w:ascii="Calibri" w:hAnsi="Calibri" w:cs="Calibri"/>
                <w:sz w:val="20"/>
                <w:szCs w:val="20"/>
                <w:lang w:val="en-GB"/>
              </w:rPr>
              <w:t>User has logged into system and is on the main page</w:t>
            </w:r>
          </w:p>
        </w:tc>
      </w:tr>
      <w:tr w:rsidR="00D775E0" w:rsidRPr="00BD53EF" w14:paraId="5C2E9157" w14:textId="77777777" w:rsidTr="00804ED0">
        <w:tc>
          <w:tcPr>
            <w:tcW w:w="9330" w:type="dxa"/>
            <w:gridSpan w:val="3"/>
          </w:tcPr>
          <w:p w14:paraId="414C92C5" w14:textId="77777777" w:rsidR="00D775E0" w:rsidRPr="007D1478" w:rsidRDefault="00D775E0" w:rsidP="00804ED0">
            <w:pPr>
              <w:rPr>
                <w:rFonts w:ascii="Calibri" w:hAnsi="Calibri" w:cs="Calibri"/>
                <w:sz w:val="20"/>
                <w:szCs w:val="20"/>
                <w:lang w:val="en-GB"/>
              </w:rPr>
            </w:pPr>
            <w:r w:rsidRPr="007D1478">
              <w:rPr>
                <w:rFonts w:ascii="Calibri" w:hAnsi="Calibri" w:cs="Calibri"/>
                <w:sz w:val="20"/>
                <w:szCs w:val="20"/>
                <w:lang w:val="en-GB"/>
              </w:rPr>
              <w:t>Flow of Events:</w:t>
            </w:r>
          </w:p>
          <w:p w14:paraId="31A75B8B" w14:textId="79E39298" w:rsidR="00D775E0" w:rsidRDefault="00D775E0" w:rsidP="00D775E0">
            <w:pPr>
              <w:pStyle w:val="ListParagraph"/>
              <w:numPr>
                <w:ilvl w:val="0"/>
                <w:numId w:val="36"/>
              </w:numPr>
              <w:rPr>
                <w:rFonts w:ascii="Calibri" w:hAnsi="Calibri" w:cs="Calibri"/>
                <w:sz w:val="20"/>
                <w:szCs w:val="20"/>
                <w:lang w:val="en-GB"/>
              </w:rPr>
            </w:pPr>
            <w:r>
              <w:rPr>
                <w:rFonts w:ascii="Calibri" w:hAnsi="Calibri" w:cs="Calibri"/>
                <w:sz w:val="20"/>
                <w:szCs w:val="20"/>
                <w:lang w:val="en-GB"/>
              </w:rPr>
              <w:t>User selects the View</w:t>
            </w:r>
            <w:r>
              <w:rPr>
                <w:rFonts w:ascii="Calibri" w:hAnsi="Calibri" w:cs="Calibri"/>
                <w:sz w:val="20"/>
                <w:szCs w:val="20"/>
                <w:lang w:val="en-GB"/>
              </w:rPr>
              <w:t xml:space="preserve"> concerts </w:t>
            </w:r>
            <w:r>
              <w:rPr>
                <w:rFonts w:ascii="Calibri" w:hAnsi="Calibri" w:cs="Calibri"/>
                <w:sz w:val="20"/>
                <w:szCs w:val="20"/>
                <w:lang w:val="en-GB"/>
              </w:rPr>
              <w:t>option.</w:t>
            </w:r>
          </w:p>
          <w:p w14:paraId="7C6FC460" w14:textId="34E2A3BC" w:rsidR="00D775E0" w:rsidRDefault="00D775E0" w:rsidP="00D775E0">
            <w:pPr>
              <w:pStyle w:val="ListParagraph"/>
              <w:numPr>
                <w:ilvl w:val="0"/>
                <w:numId w:val="36"/>
              </w:numPr>
              <w:rPr>
                <w:rFonts w:ascii="Calibri" w:hAnsi="Calibri" w:cs="Calibri"/>
                <w:sz w:val="20"/>
                <w:szCs w:val="20"/>
                <w:lang w:val="en-GB"/>
              </w:rPr>
            </w:pPr>
            <w:r>
              <w:rPr>
                <w:rFonts w:ascii="Calibri" w:hAnsi="Calibri" w:cs="Calibri"/>
                <w:sz w:val="20"/>
                <w:szCs w:val="20"/>
                <w:lang w:val="en-GB"/>
              </w:rPr>
              <w:t>The system</w:t>
            </w:r>
            <w:r>
              <w:rPr>
                <w:rFonts w:ascii="Calibri" w:hAnsi="Calibri" w:cs="Calibri"/>
                <w:sz w:val="20"/>
                <w:szCs w:val="20"/>
                <w:lang w:val="en-GB"/>
              </w:rPr>
              <w:t xml:space="preserve"> displays a list of concerts a date, time, and performers information</w:t>
            </w:r>
          </w:p>
          <w:p w14:paraId="66CD91C1" w14:textId="051E27AA" w:rsidR="00D775E0" w:rsidRDefault="00D775E0" w:rsidP="00D775E0">
            <w:pPr>
              <w:pStyle w:val="ListParagraph"/>
              <w:numPr>
                <w:ilvl w:val="0"/>
                <w:numId w:val="36"/>
              </w:numPr>
              <w:rPr>
                <w:rFonts w:ascii="Calibri" w:hAnsi="Calibri" w:cs="Calibri"/>
                <w:sz w:val="20"/>
                <w:szCs w:val="20"/>
                <w:lang w:val="en-GB"/>
              </w:rPr>
            </w:pPr>
            <w:r>
              <w:rPr>
                <w:rFonts w:ascii="Calibri" w:hAnsi="Calibri" w:cs="Calibri"/>
                <w:sz w:val="20"/>
                <w:szCs w:val="20"/>
                <w:lang w:val="en-GB"/>
              </w:rPr>
              <w:t>User selects the desired concert</w:t>
            </w:r>
          </w:p>
          <w:p w14:paraId="17F34106" w14:textId="7C2861CC" w:rsidR="00C63EA1" w:rsidRPr="00C63EA1" w:rsidRDefault="00D775E0" w:rsidP="00C63EA1">
            <w:pPr>
              <w:pStyle w:val="ListParagraph"/>
              <w:numPr>
                <w:ilvl w:val="0"/>
                <w:numId w:val="36"/>
              </w:numPr>
              <w:rPr>
                <w:rFonts w:ascii="Calibri" w:hAnsi="Calibri" w:cs="Calibri"/>
                <w:sz w:val="20"/>
                <w:szCs w:val="20"/>
                <w:lang w:val="en-GB"/>
              </w:rPr>
            </w:pPr>
            <w:r>
              <w:rPr>
                <w:rFonts w:ascii="Calibri" w:hAnsi="Calibri" w:cs="Calibri"/>
                <w:sz w:val="20"/>
                <w:szCs w:val="20"/>
                <w:lang w:val="en-GB"/>
              </w:rPr>
              <w:t xml:space="preserve">The system displays a video screen of the concert, the option to ‘dim the lights’, program notes, </w:t>
            </w:r>
            <w:r w:rsidR="00C63EA1">
              <w:rPr>
                <w:rFonts w:ascii="Calibri" w:hAnsi="Calibri" w:cs="Calibri"/>
                <w:sz w:val="20"/>
                <w:szCs w:val="20"/>
                <w:lang w:val="en-GB"/>
              </w:rPr>
              <w:t>and a counter for other people watching at the same time.</w:t>
            </w:r>
          </w:p>
          <w:p w14:paraId="775D951E" w14:textId="77777777" w:rsidR="00D775E0" w:rsidRPr="00BD53EF" w:rsidRDefault="00D775E0" w:rsidP="00804ED0">
            <w:pPr>
              <w:pStyle w:val="ListParagraph"/>
              <w:rPr>
                <w:rFonts w:ascii="Calibri" w:hAnsi="Calibri" w:cs="Calibri"/>
                <w:sz w:val="20"/>
                <w:szCs w:val="20"/>
                <w:lang w:val="en-GB"/>
              </w:rPr>
            </w:pPr>
          </w:p>
        </w:tc>
      </w:tr>
      <w:tr w:rsidR="00D775E0" w:rsidRPr="007D1478" w14:paraId="3BDFB692" w14:textId="77777777" w:rsidTr="00804ED0">
        <w:tc>
          <w:tcPr>
            <w:tcW w:w="9330" w:type="dxa"/>
            <w:gridSpan w:val="3"/>
          </w:tcPr>
          <w:p w14:paraId="018A90C0" w14:textId="692D7002" w:rsidR="00D775E0" w:rsidRPr="007D1478" w:rsidRDefault="00D775E0" w:rsidP="00804ED0">
            <w:pPr>
              <w:rPr>
                <w:rFonts w:ascii="Calibri" w:hAnsi="Calibri" w:cs="Calibri"/>
                <w:sz w:val="20"/>
                <w:szCs w:val="20"/>
                <w:lang w:val="en-GB"/>
              </w:rPr>
            </w:pPr>
            <w:r w:rsidRPr="007D1478">
              <w:rPr>
                <w:rFonts w:ascii="Calibri" w:hAnsi="Calibri" w:cs="Calibri"/>
                <w:sz w:val="20"/>
                <w:szCs w:val="20"/>
                <w:lang w:val="en-GB"/>
              </w:rPr>
              <w:t xml:space="preserve">Exit Condition(s): </w:t>
            </w:r>
            <w:r>
              <w:rPr>
                <w:rFonts w:ascii="Calibri" w:hAnsi="Calibri" w:cs="Calibri"/>
                <w:sz w:val="20"/>
                <w:szCs w:val="20"/>
                <w:lang w:val="en-GB"/>
              </w:rPr>
              <w:t xml:space="preserve">User has </w:t>
            </w:r>
            <w:r w:rsidR="00C63EA1">
              <w:rPr>
                <w:rFonts w:ascii="Calibri" w:hAnsi="Calibri" w:cs="Calibri"/>
                <w:sz w:val="20"/>
                <w:szCs w:val="20"/>
                <w:lang w:val="en-GB"/>
              </w:rPr>
              <w:t>successfully watched a concert</w:t>
            </w:r>
          </w:p>
        </w:tc>
      </w:tr>
      <w:tr w:rsidR="00D775E0" w:rsidRPr="007D1478" w14:paraId="360D4375" w14:textId="77777777" w:rsidTr="00804ED0">
        <w:tc>
          <w:tcPr>
            <w:tcW w:w="9330" w:type="dxa"/>
            <w:gridSpan w:val="3"/>
          </w:tcPr>
          <w:p w14:paraId="106BC7F3" w14:textId="77777777" w:rsidR="00D775E0" w:rsidRDefault="00D775E0" w:rsidP="00804ED0">
            <w:pPr>
              <w:rPr>
                <w:rFonts w:ascii="Calibri" w:hAnsi="Calibri" w:cs="Calibri"/>
                <w:sz w:val="20"/>
                <w:szCs w:val="20"/>
                <w:lang w:val="en-GB"/>
              </w:rPr>
            </w:pPr>
            <w:r w:rsidRPr="007D1478">
              <w:rPr>
                <w:rFonts w:ascii="Calibri" w:hAnsi="Calibri" w:cs="Calibri"/>
                <w:sz w:val="20"/>
                <w:szCs w:val="20"/>
                <w:lang w:val="en-GB"/>
              </w:rPr>
              <w:t>Alternate Flows / Exceptions Handling:</w:t>
            </w:r>
          </w:p>
          <w:p w14:paraId="11E26A1B" w14:textId="3D7261DF" w:rsidR="00D775E0" w:rsidRPr="007D1478" w:rsidRDefault="00D775E0" w:rsidP="00804ED0">
            <w:pPr>
              <w:rPr>
                <w:rFonts w:ascii="Calibri" w:hAnsi="Calibri" w:cs="Calibri"/>
                <w:sz w:val="20"/>
                <w:szCs w:val="20"/>
                <w:lang w:val="en-GB"/>
              </w:rPr>
            </w:pPr>
            <w:r>
              <w:rPr>
                <w:rFonts w:ascii="Calibri" w:hAnsi="Calibri" w:cs="Calibri"/>
                <w:sz w:val="20"/>
                <w:szCs w:val="20"/>
                <w:lang w:val="en-GB"/>
              </w:rPr>
              <w:t xml:space="preserve">If the concert has is not on at that time, the system </w:t>
            </w:r>
            <w:r w:rsidR="00AC62DA">
              <w:rPr>
                <w:rFonts w:ascii="Calibri" w:hAnsi="Calibri" w:cs="Calibri"/>
                <w:sz w:val="20"/>
                <w:szCs w:val="20"/>
                <w:lang w:val="en-GB"/>
              </w:rPr>
              <w:t>will supply how much time is left until the correct start time</w:t>
            </w:r>
          </w:p>
        </w:tc>
      </w:tr>
      <w:tr w:rsidR="00D775E0" w:rsidRPr="00BB7D2F" w14:paraId="40707CEE" w14:textId="77777777" w:rsidTr="00804ED0">
        <w:tc>
          <w:tcPr>
            <w:tcW w:w="9330" w:type="dxa"/>
            <w:gridSpan w:val="3"/>
          </w:tcPr>
          <w:p w14:paraId="35E1BB71" w14:textId="77777777" w:rsidR="00D775E0" w:rsidRDefault="00D775E0" w:rsidP="00804ED0">
            <w:pPr>
              <w:rPr>
                <w:rFonts w:ascii="Calibri" w:hAnsi="Calibri" w:cs="Calibri"/>
                <w:b/>
                <w:sz w:val="20"/>
                <w:szCs w:val="20"/>
                <w:lang w:val="en-GB"/>
              </w:rPr>
            </w:pPr>
            <w:r w:rsidRPr="007D1478">
              <w:rPr>
                <w:rFonts w:ascii="Calibri" w:hAnsi="Calibri" w:cs="Calibri"/>
                <w:b/>
                <w:sz w:val="20"/>
                <w:szCs w:val="20"/>
                <w:lang w:val="en-GB"/>
              </w:rPr>
              <w:t>Technology / Data Variations:</w:t>
            </w:r>
          </w:p>
          <w:p w14:paraId="2FE0B305" w14:textId="77777777" w:rsidR="00D775E0" w:rsidRPr="00BB7D2F" w:rsidRDefault="00D775E0" w:rsidP="00804ED0">
            <w:pPr>
              <w:rPr>
                <w:rFonts w:ascii="Calibri" w:hAnsi="Calibri" w:cs="Calibri"/>
                <w:bCs/>
                <w:sz w:val="20"/>
                <w:szCs w:val="20"/>
                <w:lang w:val="en-GB"/>
              </w:rPr>
            </w:pPr>
            <w:r w:rsidRPr="00BB7D2F">
              <w:rPr>
                <w:rFonts w:ascii="Calibri" w:hAnsi="Calibri" w:cs="Calibri"/>
                <w:bCs/>
                <w:sz w:val="20"/>
                <w:szCs w:val="20"/>
                <w:lang w:val="en-GB"/>
              </w:rPr>
              <w:t>Technology: CSS, HTML, JS, Java, PHP</w:t>
            </w:r>
            <w:r>
              <w:rPr>
                <w:rFonts w:ascii="Calibri" w:hAnsi="Calibri" w:cs="Calibri"/>
                <w:bCs/>
                <w:sz w:val="20"/>
                <w:szCs w:val="20"/>
                <w:lang w:val="en-GB"/>
              </w:rPr>
              <w:t xml:space="preserve">, </w:t>
            </w:r>
            <w:proofErr w:type="spellStart"/>
            <w:r>
              <w:rPr>
                <w:rFonts w:ascii="Calibri" w:hAnsi="Calibri" w:cs="Calibri"/>
                <w:bCs/>
                <w:sz w:val="20"/>
                <w:szCs w:val="20"/>
                <w:lang w:val="en-GB"/>
              </w:rPr>
              <w:t>mySQL</w:t>
            </w:r>
            <w:proofErr w:type="spellEnd"/>
          </w:p>
          <w:p w14:paraId="5A409FE8" w14:textId="58D84D9E" w:rsidR="00D775E0" w:rsidRDefault="00D775E0" w:rsidP="00804ED0">
            <w:pPr>
              <w:rPr>
                <w:rFonts w:ascii="Calibri" w:hAnsi="Calibri" w:cs="Calibri"/>
                <w:bCs/>
                <w:sz w:val="20"/>
                <w:szCs w:val="20"/>
                <w:lang w:val="en-GB"/>
              </w:rPr>
            </w:pPr>
            <w:r w:rsidRPr="00BB7D2F">
              <w:rPr>
                <w:rFonts w:ascii="Calibri" w:hAnsi="Calibri" w:cs="Calibri"/>
                <w:bCs/>
                <w:sz w:val="20"/>
                <w:szCs w:val="20"/>
                <w:lang w:val="en-GB"/>
              </w:rPr>
              <w:t xml:space="preserve">String: </w:t>
            </w:r>
            <w:proofErr w:type="spellStart"/>
            <w:proofErr w:type="gramStart"/>
            <w:r w:rsidR="00C63EA1">
              <w:rPr>
                <w:rFonts w:ascii="Calibri" w:hAnsi="Calibri" w:cs="Calibri"/>
                <w:bCs/>
                <w:sz w:val="20"/>
                <w:szCs w:val="20"/>
                <w:lang w:val="en-GB"/>
              </w:rPr>
              <w:t>concertDateAndTime</w:t>
            </w:r>
            <w:proofErr w:type="spellEnd"/>
            <w:r w:rsidR="00C63EA1">
              <w:rPr>
                <w:rFonts w:ascii="Calibri" w:hAnsi="Calibri" w:cs="Calibri"/>
                <w:bCs/>
                <w:sz w:val="20"/>
                <w:szCs w:val="20"/>
                <w:lang w:val="en-GB"/>
              </w:rPr>
              <w:t>[</w:t>
            </w:r>
            <w:proofErr w:type="gramEnd"/>
            <w:r w:rsidR="00C63EA1">
              <w:rPr>
                <w:rFonts w:ascii="Calibri" w:hAnsi="Calibri" w:cs="Calibri"/>
                <w:bCs/>
                <w:sz w:val="20"/>
                <w:szCs w:val="20"/>
                <w:lang w:val="en-GB"/>
              </w:rPr>
              <w:t xml:space="preserve">][], </w:t>
            </w:r>
            <w:proofErr w:type="spellStart"/>
            <w:r w:rsidR="00C63EA1">
              <w:rPr>
                <w:rFonts w:ascii="Calibri" w:hAnsi="Calibri" w:cs="Calibri"/>
                <w:bCs/>
                <w:sz w:val="20"/>
                <w:szCs w:val="20"/>
                <w:lang w:val="en-GB"/>
              </w:rPr>
              <w:t>concertType</w:t>
            </w:r>
            <w:proofErr w:type="spellEnd"/>
            <w:r w:rsidR="00C63EA1">
              <w:rPr>
                <w:rFonts w:ascii="Calibri" w:hAnsi="Calibri" w:cs="Calibri"/>
                <w:bCs/>
                <w:sz w:val="20"/>
                <w:szCs w:val="20"/>
                <w:lang w:val="en-GB"/>
              </w:rPr>
              <w:t xml:space="preserve">, </w:t>
            </w:r>
            <w:proofErr w:type="spellStart"/>
            <w:r w:rsidR="00C63EA1">
              <w:rPr>
                <w:rFonts w:ascii="Calibri" w:hAnsi="Calibri" w:cs="Calibri"/>
                <w:bCs/>
                <w:sz w:val="20"/>
                <w:szCs w:val="20"/>
                <w:lang w:val="en-GB"/>
              </w:rPr>
              <w:t>concertArtist</w:t>
            </w:r>
            <w:proofErr w:type="spellEnd"/>
          </w:p>
          <w:p w14:paraId="7C435FFE" w14:textId="17F36F99" w:rsidR="00D775E0" w:rsidRPr="00BB7D2F" w:rsidRDefault="00D775E0" w:rsidP="00804ED0">
            <w:pPr>
              <w:rPr>
                <w:rFonts w:ascii="Calibri" w:hAnsi="Calibri" w:cs="Calibri"/>
                <w:bCs/>
                <w:sz w:val="20"/>
                <w:szCs w:val="20"/>
                <w:lang w:val="en-GB"/>
              </w:rPr>
            </w:pPr>
            <w:r>
              <w:rPr>
                <w:rFonts w:ascii="Calibri" w:hAnsi="Calibri" w:cs="Calibri"/>
                <w:bCs/>
                <w:sz w:val="20"/>
                <w:szCs w:val="20"/>
                <w:lang w:val="en-GB"/>
              </w:rPr>
              <w:t>Int:</w:t>
            </w:r>
            <w:r w:rsidR="00C63EA1">
              <w:rPr>
                <w:rFonts w:ascii="Calibri" w:hAnsi="Calibri" w:cs="Calibri"/>
                <w:bCs/>
                <w:sz w:val="20"/>
                <w:szCs w:val="20"/>
                <w:lang w:val="en-GB"/>
              </w:rPr>
              <w:t xml:space="preserve"> </w:t>
            </w:r>
            <w:proofErr w:type="spellStart"/>
            <w:r w:rsidR="00C63EA1">
              <w:rPr>
                <w:rFonts w:ascii="Calibri" w:hAnsi="Calibri" w:cs="Calibri"/>
                <w:bCs/>
                <w:sz w:val="20"/>
                <w:szCs w:val="20"/>
                <w:lang w:val="en-GB"/>
              </w:rPr>
              <w:t>viewerCounter</w:t>
            </w:r>
            <w:proofErr w:type="spellEnd"/>
          </w:p>
          <w:p w14:paraId="3FC695E0" w14:textId="68217928" w:rsidR="00D775E0" w:rsidRPr="00BB7D2F" w:rsidRDefault="00D775E0" w:rsidP="00804ED0">
            <w:pPr>
              <w:rPr>
                <w:rFonts w:ascii="Calibri" w:hAnsi="Calibri" w:cs="Calibri"/>
                <w:bCs/>
                <w:sz w:val="20"/>
                <w:szCs w:val="20"/>
                <w:lang w:val="en-GB"/>
              </w:rPr>
            </w:pPr>
            <w:r w:rsidRPr="00BB7D2F">
              <w:rPr>
                <w:rFonts w:ascii="Calibri" w:hAnsi="Calibri" w:cs="Calibri"/>
                <w:bCs/>
                <w:sz w:val="20"/>
                <w:szCs w:val="20"/>
                <w:lang w:val="en-GB"/>
              </w:rPr>
              <w:t xml:space="preserve">Boolean: </w:t>
            </w:r>
            <w:proofErr w:type="spellStart"/>
            <w:r w:rsidR="00C63EA1">
              <w:rPr>
                <w:rFonts w:ascii="Calibri" w:hAnsi="Calibri" w:cs="Calibri"/>
                <w:bCs/>
                <w:sz w:val="20"/>
                <w:szCs w:val="20"/>
                <w:lang w:val="en-GB"/>
              </w:rPr>
              <w:t>concertOn</w:t>
            </w:r>
            <w:proofErr w:type="spellEnd"/>
          </w:p>
        </w:tc>
      </w:tr>
    </w:tbl>
    <w:p w14:paraId="47EAE592" w14:textId="016B796E" w:rsidR="00D775E0" w:rsidRDefault="00D775E0" w:rsidP="004B7016">
      <w:pPr>
        <w:rPr>
          <w:b/>
          <w:sz w:val="20"/>
          <w:szCs w:val="20"/>
          <w:lang w:val="en-GB"/>
        </w:rPr>
      </w:pPr>
    </w:p>
    <w:p w14:paraId="609C6EF2" w14:textId="77777777" w:rsidR="00C63EA1" w:rsidRDefault="00C63EA1" w:rsidP="004B7016">
      <w:pPr>
        <w:rPr>
          <w:b/>
          <w:sz w:val="20"/>
          <w:szCs w:val="20"/>
          <w:lang w:val="en-GB"/>
        </w:rPr>
      </w:pPr>
    </w:p>
    <w:p w14:paraId="6F1618AC" w14:textId="3DBD60FA" w:rsidR="00C63EA1" w:rsidRDefault="00C63EA1" w:rsidP="004B7016">
      <w:pPr>
        <w:rPr>
          <w:b/>
          <w:sz w:val="20"/>
          <w:szCs w:val="20"/>
          <w:lang w:val="en-G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00"/>
        <w:gridCol w:w="3126"/>
        <w:gridCol w:w="3104"/>
      </w:tblGrid>
      <w:tr w:rsidR="00C63EA1" w:rsidRPr="007D1478" w14:paraId="76F7BFCA" w14:textId="77777777" w:rsidTr="00804ED0">
        <w:tc>
          <w:tcPr>
            <w:tcW w:w="3100" w:type="dxa"/>
          </w:tcPr>
          <w:p w14:paraId="74BF8A36" w14:textId="1078DAEC" w:rsidR="00C63EA1" w:rsidRPr="007D1478" w:rsidRDefault="00C63EA1" w:rsidP="00804ED0">
            <w:pPr>
              <w:pStyle w:val="Heading2"/>
              <w:rPr>
                <w:lang w:val="en-GB"/>
              </w:rPr>
            </w:pPr>
            <w:bookmarkStart w:id="11" w:name="_Toc125470470"/>
            <w:r w:rsidRPr="007D1478">
              <w:rPr>
                <w:lang w:val="en-GB"/>
              </w:rPr>
              <w:lastRenderedPageBreak/>
              <w:t>Use Case No.</w:t>
            </w:r>
            <w:r>
              <w:rPr>
                <w:lang w:val="en-GB"/>
              </w:rPr>
              <w:t>1</w:t>
            </w:r>
            <w:r>
              <w:rPr>
                <w:lang w:val="en-GB"/>
              </w:rPr>
              <w:t>1</w:t>
            </w:r>
            <w:bookmarkEnd w:id="11"/>
          </w:p>
        </w:tc>
        <w:tc>
          <w:tcPr>
            <w:tcW w:w="3126" w:type="dxa"/>
          </w:tcPr>
          <w:p w14:paraId="73262ECD" w14:textId="77777777" w:rsidR="00C63EA1" w:rsidRPr="007D1478" w:rsidRDefault="00C63EA1" w:rsidP="00804ED0">
            <w:pPr>
              <w:rPr>
                <w:rFonts w:ascii="Calibri" w:hAnsi="Calibri" w:cs="Calibri"/>
                <w:sz w:val="20"/>
                <w:szCs w:val="20"/>
                <w:lang w:val="en-GB"/>
              </w:rPr>
            </w:pPr>
            <w:r w:rsidRPr="007D1478">
              <w:rPr>
                <w:rFonts w:ascii="Calibri" w:hAnsi="Calibri" w:cs="Calibri"/>
                <w:sz w:val="20"/>
                <w:szCs w:val="20"/>
                <w:lang w:val="en-GB"/>
              </w:rPr>
              <w:t>Participating Actor(s):</w:t>
            </w:r>
          </w:p>
          <w:p w14:paraId="1ADE71F9" w14:textId="77777777" w:rsidR="00C63EA1" w:rsidRPr="007D1478" w:rsidRDefault="00C63EA1" w:rsidP="00804ED0">
            <w:pPr>
              <w:rPr>
                <w:rFonts w:ascii="Calibri" w:hAnsi="Calibri" w:cs="Calibri"/>
                <w:sz w:val="20"/>
                <w:szCs w:val="20"/>
                <w:lang w:val="en-GB"/>
              </w:rPr>
            </w:pPr>
            <w:r>
              <w:rPr>
                <w:rFonts w:ascii="Calibri" w:hAnsi="Calibri" w:cs="Calibri"/>
                <w:sz w:val="20"/>
                <w:szCs w:val="20"/>
                <w:lang w:val="en-GB"/>
              </w:rPr>
              <w:t>Website User</w:t>
            </w:r>
          </w:p>
          <w:p w14:paraId="62C72EE7" w14:textId="77777777" w:rsidR="00C63EA1" w:rsidRPr="007D1478" w:rsidRDefault="00C63EA1" w:rsidP="00804ED0">
            <w:pPr>
              <w:rPr>
                <w:rFonts w:ascii="Calibri" w:hAnsi="Calibri" w:cs="Calibri"/>
                <w:sz w:val="20"/>
                <w:szCs w:val="20"/>
                <w:lang w:val="en-GB"/>
              </w:rPr>
            </w:pPr>
          </w:p>
        </w:tc>
        <w:tc>
          <w:tcPr>
            <w:tcW w:w="3104" w:type="dxa"/>
          </w:tcPr>
          <w:p w14:paraId="0E5F3EC5" w14:textId="4C60BD56" w:rsidR="00C63EA1" w:rsidRPr="007D1478" w:rsidRDefault="00C63EA1" w:rsidP="00804ED0">
            <w:pPr>
              <w:rPr>
                <w:rFonts w:ascii="Calibri" w:hAnsi="Calibri" w:cs="Calibri"/>
                <w:sz w:val="20"/>
                <w:szCs w:val="20"/>
                <w:lang w:val="en-GB"/>
              </w:rPr>
            </w:pPr>
            <w:r w:rsidRPr="007D1478">
              <w:rPr>
                <w:rFonts w:ascii="Calibri" w:hAnsi="Calibri" w:cs="Calibri"/>
                <w:sz w:val="20"/>
                <w:szCs w:val="20"/>
                <w:lang w:val="en-GB"/>
              </w:rPr>
              <w:t xml:space="preserve">Sheet </w:t>
            </w:r>
            <w:r>
              <w:rPr>
                <w:rFonts w:ascii="Calibri" w:hAnsi="Calibri" w:cs="Calibri"/>
                <w:sz w:val="20"/>
                <w:szCs w:val="20"/>
                <w:lang w:val="en-GB"/>
              </w:rPr>
              <w:t>1</w:t>
            </w:r>
            <w:r w:rsidR="00E2038C">
              <w:rPr>
                <w:rFonts w:ascii="Calibri" w:hAnsi="Calibri" w:cs="Calibri"/>
                <w:sz w:val="20"/>
                <w:szCs w:val="20"/>
                <w:lang w:val="en-GB"/>
              </w:rPr>
              <w:t xml:space="preserve">1 </w:t>
            </w:r>
            <w:r w:rsidRPr="007D1478">
              <w:rPr>
                <w:rFonts w:ascii="Calibri" w:hAnsi="Calibri" w:cs="Calibri"/>
                <w:sz w:val="20"/>
                <w:szCs w:val="20"/>
                <w:lang w:val="en-GB"/>
              </w:rPr>
              <w:t xml:space="preserve">of </w:t>
            </w:r>
            <w:r w:rsidR="00AC62DA">
              <w:rPr>
                <w:rFonts w:ascii="Calibri" w:hAnsi="Calibri" w:cs="Calibri"/>
                <w:sz w:val="20"/>
                <w:szCs w:val="20"/>
                <w:lang w:val="en-GB"/>
              </w:rPr>
              <w:t>12</w:t>
            </w:r>
          </w:p>
        </w:tc>
      </w:tr>
      <w:tr w:rsidR="00C63EA1" w:rsidRPr="007D1478" w14:paraId="5150B0D8" w14:textId="77777777" w:rsidTr="00804ED0">
        <w:tc>
          <w:tcPr>
            <w:tcW w:w="9330" w:type="dxa"/>
            <w:gridSpan w:val="3"/>
          </w:tcPr>
          <w:p w14:paraId="19859961" w14:textId="77777777" w:rsidR="00C63EA1" w:rsidRDefault="00C63EA1" w:rsidP="00804ED0">
            <w:pPr>
              <w:rPr>
                <w:rFonts w:ascii="Calibri" w:hAnsi="Calibri" w:cs="Calibri"/>
                <w:sz w:val="20"/>
                <w:szCs w:val="20"/>
                <w:lang w:val="en-GB"/>
              </w:rPr>
            </w:pPr>
            <w:r w:rsidRPr="007D1478">
              <w:rPr>
                <w:rFonts w:ascii="Calibri" w:hAnsi="Calibri" w:cs="Calibri"/>
                <w:sz w:val="20"/>
                <w:szCs w:val="20"/>
                <w:lang w:val="en-GB"/>
              </w:rPr>
              <w:t>Use Case Name</w:t>
            </w:r>
            <w:r>
              <w:rPr>
                <w:rFonts w:ascii="Calibri" w:hAnsi="Calibri" w:cs="Calibri"/>
                <w:sz w:val="20"/>
                <w:szCs w:val="20"/>
                <w:lang w:val="en-GB"/>
              </w:rPr>
              <w:t>s</w:t>
            </w:r>
            <w:r w:rsidRPr="007D1478">
              <w:rPr>
                <w:rFonts w:ascii="Calibri" w:hAnsi="Calibri" w:cs="Calibri"/>
                <w:sz w:val="20"/>
                <w:szCs w:val="20"/>
                <w:lang w:val="en-GB"/>
              </w:rPr>
              <w:t>:</w:t>
            </w:r>
          </w:p>
          <w:p w14:paraId="3559CE6B" w14:textId="2B6C8E18" w:rsidR="00C63EA1" w:rsidRPr="007D1478" w:rsidRDefault="00C63EA1" w:rsidP="00804ED0">
            <w:pPr>
              <w:rPr>
                <w:rFonts w:ascii="Calibri" w:hAnsi="Calibri" w:cs="Calibri"/>
                <w:sz w:val="20"/>
                <w:szCs w:val="20"/>
                <w:lang w:val="en-GB"/>
              </w:rPr>
            </w:pPr>
            <w:r>
              <w:rPr>
                <w:rFonts w:ascii="Calibri" w:hAnsi="Calibri" w:cs="Calibri"/>
                <w:sz w:val="20"/>
                <w:szCs w:val="20"/>
                <w:lang w:val="en-GB"/>
              </w:rPr>
              <w:t>Verify account</w:t>
            </w:r>
          </w:p>
        </w:tc>
      </w:tr>
      <w:tr w:rsidR="00C63EA1" w:rsidRPr="007D1478" w14:paraId="68C421DD" w14:textId="77777777" w:rsidTr="00804ED0">
        <w:tc>
          <w:tcPr>
            <w:tcW w:w="9330" w:type="dxa"/>
            <w:gridSpan w:val="3"/>
          </w:tcPr>
          <w:p w14:paraId="1F9D1D5F" w14:textId="77777777" w:rsidR="00C63EA1" w:rsidRPr="007D1478" w:rsidRDefault="00C63EA1" w:rsidP="00804ED0">
            <w:pPr>
              <w:rPr>
                <w:rFonts w:ascii="Calibri" w:hAnsi="Calibri" w:cs="Calibri"/>
                <w:sz w:val="20"/>
                <w:szCs w:val="20"/>
                <w:lang w:val="en-GB"/>
              </w:rPr>
            </w:pPr>
            <w:r w:rsidRPr="007D1478">
              <w:rPr>
                <w:rFonts w:ascii="Calibri" w:hAnsi="Calibri" w:cs="Calibri"/>
                <w:sz w:val="20"/>
                <w:szCs w:val="20"/>
                <w:lang w:val="en-GB"/>
              </w:rPr>
              <w:t xml:space="preserve">Description: </w:t>
            </w:r>
          </w:p>
          <w:p w14:paraId="697C8340" w14:textId="034285F3" w:rsidR="00C63EA1" w:rsidRPr="007D1478" w:rsidRDefault="00C63EA1" w:rsidP="00804ED0">
            <w:pPr>
              <w:rPr>
                <w:rFonts w:ascii="Calibri" w:hAnsi="Calibri" w:cs="Calibri"/>
                <w:sz w:val="20"/>
                <w:szCs w:val="20"/>
                <w:lang w:val="en-GB"/>
              </w:rPr>
            </w:pPr>
            <w:r>
              <w:rPr>
                <w:rFonts w:ascii="Calibri" w:hAnsi="Calibri" w:cs="Calibri"/>
                <w:sz w:val="20"/>
                <w:szCs w:val="20"/>
                <w:lang w:val="en-GB"/>
              </w:rPr>
              <w:t>User confirms email address</w:t>
            </w:r>
          </w:p>
        </w:tc>
      </w:tr>
      <w:tr w:rsidR="00C63EA1" w:rsidRPr="007D1478" w14:paraId="35D421CD" w14:textId="77777777" w:rsidTr="00804ED0">
        <w:tc>
          <w:tcPr>
            <w:tcW w:w="9330" w:type="dxa"/>
            <w:gridSpan w:val="3"/>
          </w:tcPr>
          <w:p w14:paraId="4753FF8A" w14:textId="77777777" w:rsidR="00C63EA1" w:rsidRPr="007D1478" w:rsidRDefault="00C63EA1" w:rsidP="00804ED0">
            <w:pPr>
              <w:rPr>
                <w:rFonts w:ascii="Calibri" w:hAnsi="Calibri" w:cs="Calibri"/>
                <w:sz w:val="20"/>
                <w:szCs w:val="20"/>
                <w:lang w:val="en-GB"/>
              </w:rPr>
            </w:pPr>
            <w:r w:rsidRPr="007D1478">
              <w:rPr>
                <w:rFonts w:ascii="Calibri" w:hAnsi="Calibri" w:cs="Calibri"/>
                <w:sz w:val="20"/>
                <w:szCs w:val="20"/>
                <w:lang w:val="en-GB"/>
              </w:rPr>
              <w:t>Entry Condition(s):</w:t>
            </w:r>
          </w:p>
          <w:p w14:paraId="7C7F2C51" w14:textId="77777777" w:rsidR="00C63EA1" w:rsidRPr="007D1478" w:rsidRDefault="00C63EA1" w:rsidP="00804ED0">
            <w:pPr>
              <w:rPr>
                <w:rFonts w:ascii="Calibri" w:hAnsi="Calibri" w:cs="Calibri"/>
                <w:sz w:val="20"/>
                <w:szCs w:val="20"/>
                <w:lang w:val="en-GB"/>
              </w:rPr>
            </w:pPr>
            <w:r>
              <w:rPr>
                <w:rFonts w:ascii="Calibri" w:hAnsi="Calibri" w:cs="Calibri"/>
                <w:sz w:val="20"/>
                <w:szCs w:val="20"/>
                <w:lang w:val="en-GB"/>
              </w:rPr>
              <w:t>User has logged into system and is on the main page</w:t>
            </w:r>
          </w:p>
        </w:tc>
      </w:tr>
      <w:tr w:rsidR="00C63EA1" w:rsidRPr="00BD53EF" w14:paraId="57AC5B96" w14:textId="77777777" w:rsidTr="00804ED0">
        <w:tc>
          <w:tcPr>
            <w:tcW w:w="9330" w:type="dxa"/>
            <w:gridSpan w:val="3"/>
          </w:tcPr>
          <w:p w14:paraId="26219169" w14:textId="77777777" w:rsidR="00C63EA1" w:rsidRPr="007D1478" w:rsidRDefault="00C63EA1" w:rsidP="00804ED0">
            <w:pPr>
              <w:rPr>
                <w:rFonts w:ascii="Calibri" w:hAnsi="Calibri" w:cs="Calibri"/>
                <w:sz w:val="20"/>
                <w:szCs w:val="20"/>
                <w:lang w:val="en-GB"/>
              </w:rPr>
            </w:pPr>
            <w:r w:rsidRPr="007D1478">
              <w:rPr>
                <w:rFonts w:ascii="Calibri" w:hAnsi="Calibri" w:cs="Calibri"/>
                <w:sz w:val="20"/>
                <w:szCs w:val="20"/>
                <w:lang w:val="en-GB"/>
              </w:rPr>
              <w:t>Flow of Events:</w:t>
            </w:r>
          </w:p>
          <w:p w14:paraId="70D43E1C" w14:textId="00EB78D4" w:rsidR="00C63EA1" w:rsidRDefault="00C63EA1" w:rsidP="00C63EA1">
            <w:pPr>
              <w:pStyle w:val="ListParagraph"/>
              <w:numPr>
                <w:ilvl w:val="0"/>
                <w:numId w:val="37"/>
              </w:numPr>
              <w:rPr>
                <w:rFonts w:ascii="Calibri" w:hAnsi="Calibri" w:cs="Calibri"/>
                <w:sz w:val="20"/>
                <w:szCs w:val="20"/>
                <w:lang w:val="en-GB"/>
              </w:rPr>
            </w:pPr>
            <w:r>
              <w:rPr>
                <w:rFonts w:ascii="Calibri" w:hAnsi="Calibri" w:cs="Calibri"/>
                <w:sz w:val="20"/>
                <w:szCs w:val="20"/>
                <w:lang w:val="en-GB"/>
              </w:rPr>
              <w:t>After registering, system sends the user an email to validate their account</w:t>
            </w:r>
          </w:p>
          <w:p w14:paraId="195FB7A1" w14:textId="1C910A66" w:rsidR="00C63EA1" w:rsidRDefault="00C63EA1" w:rsidP="00C63EA1">
            <w:pPr>
              <w:pStyle w:val="ListParagraph"/>
              <w:numPr>
                <w:ilvl w:val="0"/>
                <w:numId w:val="37"/>
              </w:numPr>
              <w:rPr>
                <w:rFonts w:ascii="Calibri" w:hAnsi="Calibri" w:cs="Calibri"/>
                <w:sz w:val="20"/>
                <w:szCs w:val="20"/>
                <w:lang w:val="en-GB"/>
              </w:rPr>
            </w:pPr>
            <w:r>
              <w:rPr>
                <w:rFonts w:ascii="Calibri" w:hAnsi="Calibri" w:cs="Calibri"/>
                <w:sz w:val="20"/>
                <w:szCs w:val="20"/>
                <w:lang w:val="en-GB"/>
              </w:rPr>
              <w:t xml:space="preserve">User opens email </w:t>
            </w:r>
            <w:r w:rsidR="00E2038C">
              <w:rPr>
                <w:rFonts w:ascii="Calibri" w:hAnsi="Calibri" w:cs="Calibri"/>
                <w:sz w:val="20"/>
                <w:szCs w:val="20"/>
                <w:lang w:val="en-GB"/>
              </w:rPr>
              <w:t>account and clicks link on email address.</w:t>
            </w:r>
          </w:p>
          <w:p w14:paraId="08144DEB" w14:textId="3FA37A3D" w:rsidR="00C63EA1" w:rsidRDefault="00E2038C" w:rsidP="00C63EA1">
            <w:pPr>
              <w:pStyle w:val="ListParagraph"/>
              <w:numPr>
                <w:ilvl w:val="0"/>
                <w:numId w:val="37"/>
              </w:numPr>
              <w:rPr>
                <w:rFonts w:ascii="Calibri" w:hAnsi="Calibri" w:cs="Calibri"/>
                <w:sz w:val="20"/>
                <w:szCs w:val="20"/>
                <w:lang w:val="en-GB"/>
              </w:rPr>
            </w:pPr>
            <w:r>
              <w:rPr>
                <w:rFonts w:ascii="Calibri" w:hAnsi="Calibri" w:cs="Calibri"/>
                <w:sz w:val="20"/>
                <w:szCs w:val="20"/>
                <w:lang w:val="en-GB"/>
              </w:rPr>
              <w:t xml:space="preserve">The system redirects the user back to the website and displays a </w:t>
            </w:r>
            <w:proofErr w:type="gramStart"/>
            <w:r>
              <w:rPr>
                <w:rFonts w:ascii="Calibri" w:hAnsi="Calibri" w:cs="Calibri"/>
                <w:sz w:val="20"/>
                <w:szCs w:val="20"/>
                <w:lang w:val="en-GB"/>
              </w:rPr>
              <w:t>call to action</w:t>
            </w:r>
            <w:proofErr w:type="gramEnd"/>
            <w:r>
              <w:rPr>
                <w:rFonts w:ascii="Calibri" w:hAnsi="Calibri" w:cs="Calibri"/>
                <w:sz w:val="20"/>
                <w:szCs w:val="20"/>
                <w:lang w:val="en-GB"/>
              </w:rPr>
              <w:t xml:space="preserve"> button, asking to confirm account.</w:t>
            </w:r>
          </w:p>
          <w:p w14:paraId="0DFDED37" w14:textId="03F9F61E" w:rsidR="00C63EA1" w:rsidRDefault="00E2038C" w:rsidP="00C63EA1">
            <w:pPr>
              <w:pStyle w:val="ListParagraph"/>
              <w:numPr>
                <w:ilvl w:val="0"/>
                <w:numId w:val="37"/>
              </w:numPr>
              <w:rPr>
                <w:rFonts w:ascii="Calibri" w:hAnsi="Calibri" w:cs="Calibri"/>
                <w:sz w:val="20"/>
                <w:szCs w:val="20"/>
                <w:lang w:val="en-GB"/>
              </w:rPr>
            </w:pPr>
            <w:r>
              <w:rPr>
                <w:rFonts w:ascii="Calibri" w:hAnsi="Calibri" w:cs="Calibri"/>
                <w:sz w:val="20"/>
                <w:szCs w:val="20"/>
                <w:lang w:val="en-GB"/>
              </w:rPr>
              <w:t>The user clicks this button.</w:t>
            </w:r>
          </w:p>
          <w:p w14:paraId="27639EE9" w14:textId="02FFDEC9" w:rsidR="00E2038C" w:rsidRPr="00C63EA1" w:rsidRDefault="00E2038C" w:rsidP="00C63EA1">
            <w:pPr>
              <w:pStyle w:val="ListParagraph"/>
              <w:numPr>
                <w:ilvl w:val="0"/>
                <w:numId w:val="37"/>
              </w:numPr>
              <w:rPr>
                <w:rFonts w:ascii="Calibri" w:hAnsi="Calibri" w:cs="Calibri"/>
                <w:sz w:val="20"/>
                <w:szCs w:val="20"/>
                <w:lang w:val="en-GB"/>
              </w:rPr>
            </w:pPr>
            <w:r>
              <w:rPr>
                <w:rFonts w:ascii="Calibri" w:hAnsi="Calibri" w:cs="Calibri"/>
                <w:sz w:val="20"/>
                <w:szCs w:val="20"/>
                <w:lang w:val="en-GB"/>
              </w:rPr>
              <w:t xml:space="preserve">The system records that the user is now confirmed and stores their status in the </w:t>
            </w:r>
            <w:proofErr w:type="gramStart"/>
            <w:r w:rsidR="00AC62DA">
              <w:rPr>
                <w:rFonts w:ascii="Calibri" w:hAnsi="Calibri" w:cs="Calibri"/>
                <w:sz w:val="20"/>
                <w:szCs w:val="20"/>
                <w:lang w:val="en-GB"/>
              </w:rPr>
              <w:t>users</w:t>
            </w:r>
            <w:proofErr w:type="gramEnd"/>
            <w:r w:rsidR="00AC62DA">
              <w:rPr>
                <w:rFonts w:ascii="Calibri" w:hAnsi="Calibri" w:cs="Calibri"/>
                <w:sz w:val="20"/>
                <w:szCs w:val="20"/>
                <w:lang w:val="en-GB"/>
              </w:rPr>
              <w:t xml:space="preserve"> </w:t>
            </w:r>
            <w:r>
              <w:rPr>
                <w:rFonts w:ascii="Calibri" w:hAnsi="Calibri" w:cs="Calibri"/>
                <w:sz w:val="20"/>
                <w:szCs w:val="20"/>
                <w:lang w:val="en-GB"/>
              </w:rPr>
              <w:t>database.</w:t>
            </w:r>
          </w:p>
          <w:p w14:paraId="61821D56" w14:textId="77777777" w:rsidR="00C63EA1" w:rsidRPr="00BD53EF" w:rsidRDefault="00C63EA1" w:rsidP="00804ED0">
            <w:pPr>
              <w:pStyle w:val="ListParagraph"/>
              <w:rPr>
                <w:rFonts w:ascii="Calibri" w:hAnsi="Calibri" w:cs="Calibri"/>
                <w:sz w:val="20"/>
                <w:szCs w:val="20"/>
                <w:lang w:val="en-GB"/>
              </w:rPr>
            </w:pPr>
          </w:p>
        </w:tc>
      </w:tr>
      <w:tr w:rsidR="00C63EA1" w:rsidRPr="007D1478" w14:paraId="2F70CAFC" w14:textId="77777777" w:rsidTr="00804ED0">
        <w:tc>
          <w:tcPr>
            <w:tcW w:w="9330" w:type="dxa"/>
            <w:gridSpan w:val="3"/>
          </w:tcPr>
          <w:p w14:paraId="0A426030" w14:textId="26078111" w:rsidR="00C63EA1" w:rsidRPr="007D1478" w:rsidRDefault="00C63EA1" w:rsidP="00804ED0">
            <w:pPr>
              <w:rPr>
                <w:rFonts w:ascii="Calibri" w:hAnsi="Calibri" w:cs="Calibri"/>
                <w:sz w:val="20"/>
                <w:szCs w:val="20"/>
                <w:lang w:val="en-GB"/>
              </w:rPr>
            </w:pPr>
            <w:r w:rsidRPr="007D1478">
              <w:rPr>
                <w:rFonts w:ascii="Calibri" w:hAnsi="Calibri" w:cs="Calibri"/>
                <w:sz w:val="20"/>
                <w:szCs w:val="20"/>
                <w:lang w:val="en-GB"/>
              </w:rPr>
              <w:t xml:space="preserve">Exit Condition(s): </w:t>
            </w:r>
            <w:r>
              <w:rPr>
                <w:rFonts w:ascii="Calibri" w:hAnsi="Calibri" w:cs="Calibri"/>
                <w:sz w:val="20"/>
                <w:szCs w:val="20"/>
                <w:lang w:val="en-GB"/>
              </w:rPr>
              <w:t xml:space="preserve">User </w:t>
            </w:r>
            <w:r w:rsidR="00E2038C">
              <w:rPr>
                <w:rFonts w:ascii="Calibri" w:hAnsi="Calibri" w:cs="Calibri"/>
                <w:sz w:val="20"/>
                <w:szCs w:val="20"/>
                <w:lang w:val="en-GB"/>
              </w:rPr>
              <w:t>is now confirmed and has a valid email address</w:t>
            </w:r>
          </w:p>
        </w:tc>
      </w:tr>
      <w:tr w:rsidR="00C63EA1" w:rsidRPr="007D1478" w14:paraId="2D3B4499" w14:textId="77777777" w:rsidTr="00804ED0">
        <w:tc>
          <w:tcPr>
            <w:tcW w:w="9330" w:type="dxa"/>
            <w:gridSpan w:val="3"/>
          </w:tcPr>
          <w:p w14:paraId="16694F16" w14:textId="77777777" w:rsidR="00C63EA1" w:rsidRDefault="00C63EA1" w:rsidP="00804ED0">
            <w:pPr>
              <w:rPr>
                <w:rFonts w:ascii="Calibri" w:hAnsi="Calibri" w:cs="Calibri"/>
                <w:sz w:val="20"/>
                <w:szCs w:val="20"/>
                <w:lang w:val="en-GB"/>
              </w:rPr>
            </w:pPr>
            <w:r w:rsidRPr="007D1478">
              <w:rPr>
                <w:rFonts w:ascii="Calibri" w:hAnsi="Calibri" w:cs="Calibri"/>
                <w:sz w:val="20"/>
                <w:szCs w:val="20"/>
                <w:lang w:val="en-GB"/>
              </w:rPr>
              <w:t>Alternate Flows / Exceptions Handling:</w:t>
            </w:r>
          </w:p>
          <w:p w14:paraId="379D6BBF" w14:textId="38719228" w:rsidR="00E2038C" w:rsidRPr="007D1478" w:rsidRDefault="00E2038C" w:rsidP="00804ED0">
            <w:pPr>
              <w:rPr>
                <w:rFonts w:ascii="Calibri" w:hAnsi="Calibri" w:cs="Calibri"/>
                <w:sz w:val="20"/>
                <w:szCs w:val="20"/>
                <w:lang w:val="en-GB"/>
              </w:rPr>
            </w:pPr>
            <w:r>
              <w:rPr>
                <w:rFonts w:ascii="Calibri" w:hAnsi="Calibri" w:cs="Calibri"/>
                <w:sz w:val="20"/>
                <w:szCs w:val="20"/>
                <w:lang w:val="en-GB"/>
              </w:rPr>
              <w:t>The user did not supply a correct email address and no link was issue to the user’s email address.</w:t>
            </w:r>
          </w:p>
        </w:tc>
      </w:tr>
      <w:tr w:rsidR="00C63EA1" w:rsidRPr="00BB7D2F" w14:paraId="65331D71" w14:textId="77777777" w:rsidTr="00804ED0">
        <w:tc>
          <w:tcPr>
            <w:tcW w:w="9330" w:type="dxa"/>
            <w:gridSpan w:val="3"/>
          </w:tcPr>
          <w:p w14:paraId="55C35CA0" w14:textId="77777777" w:rsidR="00C63EA1" w:rsidRDefault="00C63EA1" w:rsidP="00804ED0">
            <w:pPr>
              <w:rPr>
                <w:rFonts w:ascii="Calibri" w:hAnsi="Calibri" w:cs="Calibri"/>
                <w:b/>
                <w:sz w:val="20"/>
                <w:szCs w:val="20"/>
                <w:lang w:val="en-GB"/>
              </w:rPr>
            </w:pPr>
            <w:r w:rsidRPr="007D1478">
              <w:rPr>
                <w:rFonts w:ascii="Calibri" w:hAnsi="Calibri" w:cs="Calibri"/>
                <w:b/>
                <w:sz w:val="20"/>
                <w:szCs w:val="20"/>
                <w:lang w:val="en-GB"/>
              </w:rPr>
              <w:t>Technology / Data Variations:</w:t>
            </w:r>
          </w:p>
          <w:p w14:paraId="42C5450F" w14:textId="77777777" w:rsidR="00C63EA1" w:rsidRPr="00BB7D2F" w:rsidRDefault="00C63EA1" w:rsidP="00804ED0">
            <w:pPr>
              <w:rPr>
                <w:rFonts w:ascii="Calibri" w:hAnsi="Calibri" w:cs="Calibri"/>
                <w:bCs/>
                <w:sz w:val="20"/>
                <w:szCs w:val="20"/>
                <w:lang w:val="en-GB"/>
              </w:rPr>
            </w:pPr>
            <w:r w:rsidRPr="00BB7D2F">
              <w:rPr>
                <w:rFonts w:ascii="Calibri" w:hAnsi="Calibri" w:cs="Calibri"/>
                <w:bCs/>
                <w:sz w:val="20"/>
                <w:szCs w:val="20"/>
                <w:lang w:val="en-GB"/>
              </w:rPr>
              <w:t>Technology: CSS, HTML, JS, Java, PHP</w:t>
            </w:r>
            <w:r>
              <w:rPr>
                <w:rFonts w:ascii="Calibri" w:hAnsi="Calibri" w:cs="Calibri"/>
                <w:bCs/>
                <w:sz w:val="20"/>
                <w:szCs w:val="20"/>
                <w:lang w:val="en-GB"/>
              </w:rPr>
              <w:t xml:space="preserve">, </w:t>
            </w:r>
            <w:proofErr w:type="spellStart"/>
            <w:r>
              <w:rPr>
                <w:rFonts w:ascii="Calibri" w:hAnsi="Calibri" w:cs="Calibri"/>
                <w:bCs/>
                <w:sz w:val="20"/>
                <w:szCs w:val="20"/>
                <w:lang w:val="en-GB"/>
              </w:rPr>
              <w:t>mySQL</w:t>
            </w:r>
            <w:proofErr w:type="spellEnd"/>
          </w:p>
          <w:p w14:paraId="39EA4160" w14:textId="2AE02994" w:rsidR="00C63EA1" w:rsidRPr="00BB7D2F" w:rsidRDefault="00C63EA1" w:rsidP="00E2038C">
            <w:pPr>
              <w:rPr>
                <w:rFonts w:ascii="Calibri" w:hAnsi="Calibri" w:cs="Calibri"/>
                <w:bCs/>
                <w:sz w:val="20"/>
                <w:szCs w:val="20"/>
                <w:lang w:val="en-GB"/>
              </w:rPr>
            </w:pPr>
            <w:r w:rsidRPr="00BB7D2F">
              <w:rPr>
                <w:rFonts w:ascii="Calibri" w:hAnsi="Calibri" w:cs="Calibri"/>
                <w:bCs/>
                <w:sz w:val="20"/>
                <w:szCs w:val="20"/>
                <w:lang w:val="en-GB"/>
              </w:rPr>
              <w:t xml:space="preserve">String: </w:t>
            </w:r>
            <w:proofErr w:type="spellStart"/>
            <w:r w:rsidR="00E2038C">
              <w:rPr>
                <w:rFonts w:ascii="Calibri" w:hAnsi="Calibri" w:cs="Calibri"/>
                <w:bCs/>
                <w:sz w:val="20"/>
                <w:szCs w:val="20"/>
                <w:lang w:val="en-GB"/>
              </w:rPr>
              <w:t>userEmail</w:t>
            </w:r>
            <w:proofErr w:type="spellEnd"/>
          </w:p>
          <w:p w14:paraId="6ADAC136" w14:textId="298C4E4D" w:rsidR="00C63EA1" w:rsidRPr="00BB7D2F" w:rsidRDefault="00C63EA1" w:rsidP="00804ED0">
            <w:pPr>
              <w:rPr>
                <w:rFonts w:ascii="Calibri" w:hAnsi="Calibri" w:cs="Calibri"/>
                <w:bCs/>
                <w:sz w:val="20"/>
                <w:szCs w:val="20"/>
                <w:lang w:val="en-GB"/>
              </w:rPr>
            </w:pPr>
            <w:r w:rsidRPr="00BB7D2F">
              <w:rPr>
                <w:rFonts w:ascii="Calibri" w:hAnsi="Calibri" w:cs="Calibri"/>
                <w:bCs/>
                <w:sz w:val="20"/>
                <w:szCs w:val="20"/>
                <w:lang w:val="en-GB"/>
              </w:rPr>
              <w:t xml:space="preserve">Boolean: </w:t>
            </w:r>
            <w:r>
              <w:rPr>
                <w:rFonts w:ascii="Calibri" w:hAnsi="Calibri" w:cs="Calibri"/>
                <w:bCs/>
                <w:sz w:val="20"/>
                <w:szCs w:val="20"/>
                <w:lang w:val="en-GB"/>
              </w:rPr>
              <w:t xml:space="preserve"> </w:t>
            </w:r>
            <w:proofErr w:type="spellStart"/>
            <w:r w:rsidR="00E2038C">
              <w:rPr>
                <w:rFonts w:ascii="Calibri" w:hAnsi="Calibri" w:cs="Calibri"/>
                <w:bCs/>
                <w:sz w:val="20"/>
                <w:szCs w:val="20"/>
                <w:lang w:val="en-GB"/>
              </w:rPr>
              <w:t>isValidated</w:t>
            </w:r>
            <w:proofErr w:type="spellEnd"/>
          </w:p>
        </w:tc>
      </w:tr>
    </w:tbl>
    <w:p w14:paraId="253E3B00" w14:textId="06A4B3AC" w:rsidR="00C63EA1" w:rsidRDefault="00C63EA1" w:rsidP="004B7016">
      <w:pPr>
        <w:rPr>
          <w:b/>
          <w:sz w:val="20"/>
          <w:szCs w:val="20"/>
          <w:lang w:val="en-GB"/>
        </w:rPr>
      </w:pPr>
    </w:p>
    <w:p w14:paraId="778D7CD6" w14:textId="09FB1628" w:rsidR="00E2038C" w:rsidRDefault="00E2038C" w:rsidP="004B7016">
      <w:pPr>
        <w:rPr>
          <w:b/>
          <w:sz w:val="20"/>
          <w:szCs w:val="20"/>
          <w:lang w:val="en-GB"/>
        </w:rPr>
      </w:pPr>
    </w:p>
    <w:p w14:paraId="008DAC1D" w14:textId="5610951F" w:rsidR="00E2038C" w:rsidRDefault="00E2038C" w:rsidP="004B7016">
      <w:pPr>
        <w:rPr>
          <w:b/>
          <w:sz w:val="20"/>
          <w:szCs w:val="20"/>
          <w:lang w:val="en-G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00"/>
        <w:gridCol w:w="3126"/>
        <w:gridCol w:w="3104"/>
      </w:tblGrid>
      <w:tr w:rsidR="00E2038C" w:rsidRPr="007D1478" w14:paraId="78BDB0AC" w14:textId="77777777" w:rsidTr="00804ED0">
        <w:tc>
          <w:tcPr>
            <w:tcW w:w="3100" w:type="dxa"/>
          </w:tcPr>
          <w:p w14:paraId="1797CB72" w14:textId="26FC3DFD" w:rsidR="00E2038C" w:rsidRPr="007D1478" w:rsidRDefault="00E2038C" w:rsidP="00804ED0">
            <w:pPr>
              <w:pStyle w:val="Heading2"/>
              <w:rPr>
                <w:lang w:val="en-GB"/>
              </w:rPr>
            </w:pPr>
            <w:bookmarkStart w:id="12" w:name="_Toc125470471"/>
            <w:r w:rsidRPr="007D1478">
              <w:rPr>
                <w:lang w:val="en-GB"/>
              </w:rPr>
              <w:lastRenderedPageBreak/>
              <w:t>Use Case No.</w:t>
            </w:r>
            <w:r>
              <w:rPr>
                <w:lang w:val="en-GB"/>
              </w:rPr>
              <w:t>1</w:t>
            </w:r>
            <w:r>
              <w:rPr>
                <w:lang w:val="en-GB"/>
              </w:rPr>
              <w:t>2</w:t>
            </w:r>
            <w:bookmarkEnd w:id="12"/>
          </w:p>
        </w:tc>
        <w:tc>
          <w:tcPr>
            <w:tcW w:w="3126" w:type="dxa"/>
          </w:tcPr>
          <w:p w14:paraId="35649F0B" w14:textId="77777777" w:rsidR="00E2038C" w:rsidRPr="007D1478" w:rsidRDefault="00E2038C" w:rsidP="00804ED0">
            <w:pPr>
              <w:rPr>
                <w:rFonts w:ascii="Calibri" w:hAnsi="Calibri" w:cs="Calibri"/>
                <w:sz w:val="20"/>
                <w:szCs w:val="20"/>
                <w:lang w:val="en-GB"/>
              </w:rPr>
            </w:pPr>
            <w:r w:rsidRPr="007D1478">
              <w:rPr>
                <w:rFonts w:ascii="Calibri" w:hAnsi="Calibri" w:cs="Calibri"/>
                <w:sz w:val="20"/>
                <w:szCs w:val="20"/>
                <w:lang w:val="en-GB"/>
              </w:rPr>
              <w:t>Participating Actor(s):</w:t>
            </w:r>
          </w:p>
          <w:p w14:paraId="70363F89" w14:textId="7B24AA52" w:rsidR="00E2038C" w:rsidRPr="007D1478" w:rsidRDefault="00E2038C" w:rsidP="00804ED0">
            <w:pPr>
              <w:rPr>
                <w:rFonts w:ascii="Calibri" w:hAnsi="Calibri" w:cs="Calibri"/>
                <w:sz w:val="20"/>
                <w:szCs w:val="20"/>
                <w:lang w:val="en-GB"/>
              </w:rPr>
            </w:pPr>
            <w:r>
              <w:rPr>
                <w:rFonts w:ascii="Calibri" w:hAnsi="Calibri" w:cs="Calibri"/>
                <w:sz w:val="20"/>
                <w:szCs w:val="20"/>
                <w:lang w:val="en-GB"/>
              </w:rPr>
              <w:t>Administrator</w:t>
            </w:r>
          </w:p>
          <w:p w14:paraId="6C30631A" w14:textId="77777777" w:rsidR="00E2038C" w:rsidRPr="007D1478" w:rsidRDefault="00E2038C" w:rsidP="00804ED0">
            <w:pPr>
              <w:rPr>
                <w:rFonts w:ascii="Calibri" w:hAnsi="Calibri" w:cs="Calibri"/>
                <w:sz w:val="20"/>
                <w:szCs w:val="20"/>
                <w:lang w:val="en-GB"/>
              </w:rPr>
            </w:pPr>
          </w:p>
        </w:tc>
        <w:tc>
          <w:tcPr>
            <w:tcW w:w="3104" w:type="dxa"/>
          </w:tcPr>
          <w:p w14:paraId="1756D1DC" w14:textId="05117824" w:rsidR="00E2038C" w:rsidRPr="007D1478" w:rsidRDefault="00E2038C" w:rsidP="00804ED0">
            <w:pPr>
              <w:rPr>
                <w:rFonts w:ascii="Calibri" w:hAnsi="Calibri" w:cs="Calibri"/>
                <w:sz w:val="20"/>
                <w:szCs w:val="20"/>
                <w:lang w:val="en-GB"/>
              </w:rPr>
            </w:pPr>
            <w:r w:rsidRPr="007D1478">
              <w:rPr>
                <w:rFonts w:ascii="Calibri" w:hAnsi="Calibri" w:cs="Calibri"/>
                <w:sz w:val="20"/>
                <w:szCs w:val="20"/>
                <w:lang w:val="en-GB"/>
              </w:rPr>
              <w:t xml:space="preserve">Sheet </w:t>
            </w:r>
            <w:r>
              <w:rPr>
                <w:rFonts w:ascii="Calibri" w:hAnsi="Calibri" w:cs="Calibri"/>
                <w:sz w:val="20"/>
                <w:szCs w:val="20"/>
                <w:lang w:val="en-GB"/>
              </w:rPr>
              <w:t>1</w:t>
            </w:r>
            <w:r>
              <w:rPr>
                <w:rFonts w:ascii="Calibri" w:hAnsi="Calibri" w:cs="Calibri"/>
                <w:sz w:val="20"/>
                <w:szCs w:val="20"/>
                <w:lang w:val="en-GB"/>
              </w:rPr>
              <w:t>2</w:t>
            </w:r>
            <w:r w:rsidRPr="007D1478">
              <w:rPr>
                <w:rFonts w:ascii="Calibri" w:hAnsi="Calibri" w:cs="Calibri"/>
                <w:sz w:val="20"/>
                <w:szCs w:val="20"/>
                <w:lang w:val="en-GB"/>
              </w:rPr>
              <w:t xml:space="preserve"> of </w:t>
            </w:r>
            <w:r w:rsidR="00AC62DA">
              <w:rPr>
                <w:rFonts w:ascii="Calibri" w:hAnsi="Calibri" w:cs="Calibri"/>
                <w:sz w:val="20"/>
                <w:szCs w:val="20"/>
                <w:lang w:val="en-GB"/>
              </w:rPr>
              <w:t>12</w:t>
            </w:r>
          </w:p>
        </w:tc>
      </w:tr>
      <w:tr w:rsidR="00E2038C" w:rsidRPr="007D1478" w14:paraId="619E2707" w14:textId="77777777" w:rsidTr="00804ED0">
        <w:tc>
          <w:tcPr>
            <w:tcW w:w="9330" w:type="dxa"/>
            <w:gridSpan w:val="3"/>
          </w:tcPr>
          <w:p w14:paraId="202FA8D4" w14:textId="77777777" w:rsidR="00E2038C" w:rsidRDefault="00E2038C" w:rsidP="00804ED0">
            <w:pPr>
              <w:rPr>
                <w:rFonts w:ascii="Calibri" w:hAnsi="Calibri" w:cs="Calibri"/>
                <w:sz w:val="20"/>
                <w:szCs w:val="20"/>
                <w:lang w:val="en-GB"/>
              </w:rPr>
            </w:pPr>
            <w:r w:rsidRPr="007D1478">
              <w:rPr>
                <w:rFonts w:ascii="Calibri" w:hAnsi="Calibri" w:cs="Calibri"/>
                <w:sz w:val="20"/>
                <w:szCs w:val="20"/>
                <w:lang w:val="en-GB"/>
              </w:rPr>
              <w:t>Use Case Name</w:t>
            </w:r>
            <w:r>
              <w:rPr>
                <w:rFonts w:ascii="Calibri" w:hAnsi="Calibri" w:cs="Calibri"/>
                <w:sz w:val="20"/>
                <w:szCs w:val="20"/>
                <w:lang w:val="en-GB"/>
              </w:rPr>
              <w:t>s</w:t>
            </w:r>
            <w:r w:rsidRPr="007D1478">
              <w:rPr>
                <w:rFonts w:ascii="Calibri" w:hAnsi="Calibri" w:cs="Calibri"/>
                <w:sz w:val="20"/>
                <w:szCs w:val="20"/>
                <w:lang w:val="en-GB"/>
              </w:rPr>
              <w:t>:</w:t>
            </w:r>
          </w:p>
          <w:p w14:paraId="5F6C87AF" w14:textId="2C45E3A9" w:rsidR="00E2038C" w:rsidRPr="007D1478" w:rsidRDefault="00E2038C" w:rsidP="00804ED0">
            <w:pPr>
              <w:rPr>
                <w:rFonts w:ascii="Calibri" w:hAnsi="Calibri" w:cs="Calibri"/>
                <w:sz w:val="20"/>
                <w:szCs w:val="20"/>
                <w:lang w:val="en-GB"/>
              </w:rPr>
            </w:pPr>
            <w:r>
              <w:rPr>
                <w:rFonts w:ascii="Calibri" w:hAnsi="Calibri" w:cs="Calibri"/>
                <w:sz w:val="20"/>
                <w:szCs w:val="20"/>
                <w:lang w:val="en-GB"/>
              </w:rPr>
              <w:t>Manage data in database</w:t>
            </w:r>
          </w:p>
        </w:tc>
      </w:tr>
      <w:tr w:rsidR="00E2038C" w:rsidRPr="007D1478" w14:paraId="4AACAAFD" w14:textId="77777777" w:rsidTr="00804ED0">
        <w:tc>
          <w:tcPr>
            <w:tcW w:w="9330" w:type="dxa"/>
            <w:gridSpan w:val="3"/>
          </w:tcPr>
          <w:p w14:paraId="0B4C2B50" w14:textId="77777777" w:rsidR="00E2038C" w:rsidRPr="007D1478" w:rsidRDefault="00E2038C" w:rsidP="00804ED0">
            <w:pPr>
              <w:rPr>
                <w:rFonts w:ascii="Calibri" w:hAnsi="Calibri" w:cs="Calibri"/>
                <w:sz w:val="20"/>
                <w:szCs w:val="20"/>
                <w:lang w:val="en-GB"/>
              </w:rPr>
            </w:pPr>
            <w:r w:rsidRPr="007D1478">
              <w:rPr>
                <w:rFonts w:ascii="Calibri" w:hAnsi="Calibri" w:cs="Calibri"/>
                <w:sz w:val="20"/>
                <w:szCs w:val="20"/>
                <w:lang w:val="en-GB"/>
              </w:rPr>
              <w:t xml:space="preserve">Description: </w:t>
            </w:r>
          </w:p>
          <w:p w14:paraId="04264188" w14:textId="3399295A" w:rsidR="00E2038C" w:rsidRPr="007D1478" w:rsidRDefault="00E2038C" w:rsidP="00804ED0">
            <w:pPr>
              <w:rPr>
                <w:rFonts w:ascii="Calibri" w:hAnsi="Calibri" w:cs="Calibri"/>
                <w:sz w:val="20"/>
                <w:szCs w:val="20"/>
                <w:lang w:val="en-GB"/>
              </w:rPr>
            </w:pPr>
            <w:r>
              <w:rPr>
                <w:rFonts w:ascii="Calibri" w:hAnsi="Calibri" w:cs="Calibri"/>
                <w:sz w:val="20"/>
                <w:szCs w:val="20"/>
                <w:lang w:val="en-GB"/>
              </w:rPr>
              <w:t>System administrator reviews user data in database</w:t>
            </w:r>
          </w:p>
        </w:tc>
      </w:tr>
      <w:tr w:rsidR="00E2038C" w:rsidRPr="007D1478" w14:paraId="3C5E725C" w14:textId="77777777" w:rsidTr="00804ED0">
        <w:tc>
          <w:tcPr>
            <w:tcW w:w="9330" w:type="dxa"/>
            <w:gridSpan w:val="3"/>
          </w:tcPr>
          <w:p w14:paraId="5D2888AC" w14:textId="77777777" w:rsidR="00E2038C" w:rsidRPr="007D1478" w:rsidRDefault="00E2038C" w:rsidP="00804ED0">
            <w:pPr>
              <w:rPr>
                <w:rFonts w:ascii="Calibri" w:hAnsi="Calibri" w:cs="Calibri"/>
                <w:sz w:val="20"/>
                <w:szCs w:val="20"/>
                <w:lang w:val="en-GB"/>
              </w:rPr>
            </w:pPr>
            <w:r w:rsidRPr="007D1478">
              <w:rPr>
                <w:rFonts w:ascii="Calibri" w:hAnsi="Calibri" w:cs="Calibri"/>
                <w:sz w:val="20"/>
                <w:szCs w:val="20"/>
                <w:lang w:val="en-GB"/>
              </w:rPr>
              <w:t>Entry Condition(s):</w:t>
            </w:r>
          </w:p>
          <w:p w14:paraId="77100360" w14:textId="7BCDA3AC" w:rsidR="00E2038C" w:rsidRPr="007D1478" w:rsidRDefault="00E2038C" w:rsidP="00804ED0">
            <w:pPr>
              <w:rPr>
                <w:rFonts w:ascii="Calibri" w:hAnsi="Calibri" w:cs="Calibri"/>
                <w:sz w:val="20"/>
                <w:szCs w:val="20"/>
                <w:lang w:val="en-GB"/>
              </w:rPr>
            </w:pPr>
            <w:r>
              <w:rPr>
                <w:rFonts w:ascii="Calibri" w:hAnsi="Calibri" w:cs="Calibri"/>
                <w:sz w:val="20"/>
                <w:szCs w:val="20"/>
                <w:lang w:val="en-GB"/>
              </w:rPr>
              <w:t xml:space="preserve">System administrator has accessed the </w:t>
            </w:r>
            <w:proofErr w:type="spellStart"/>
            <w:r>
              <w:rPr>
                <w:rFonts w:ascii="Calibri" w:hAnsi="Calibri" w:cs="Calibri"/>
                <w:sz w:val="20"/>
                <w:szCs w:val="20"/>
                <w:lang w:val="en-GB"/>
              </w:rPr>
              <w:t>mySQL</w:t>
            </w:r>
            <w:proofErr w:type="spellEnd"/>
            <w:r>
              <w:rPr>
                <w:rFonts w:ascii="Calibri" w:hAnsi="Calibri" w:cs="Calibri"/>
                <w:sz w:val="20"/>
                <w:szCs w:val="20"/>
                <w:lang w:val="en-GB"/>
              </w:rPr>
              <w:t xml:space="preserve"> database and can see all available options.</w:t>
            </w:r>
          </w:p>
        </w:tc>
      </w:tr>
      <w:tr w:rsidR="00E2038C" w:rsidRPr="00BD53EF" w14:paraId="1A505FB8" w14:textId="77777777" w:rsidTr="00804ED0">
        <w:tc>
          <w:tcPr>
            <w:tcW w:w="9330" w:type="dxa"/>
            <w:gridSpan w:val="3"/>
          </w:tcPr>
          <w:p w14:paraId="0E561043" w14:textId="77777777" w:rsidR="00E2038C" w:rsidRPr="007D1478" w:rsidRDefault="00E2038C" w:rsidP="00804ED0">
            <w:pPr>
              <w:rPr>
                <w:rFonts w:ascii="Calibri" w:hAnsi="Calibri" w:cs="Calibri"/>
                <w:sz w:val="20"/>
                <w:szCs w:val="20"/>
                <w:lang w:val="en-GB"/>
              </w:rPr>
            </w:pPr>
            <w:r w:rsidRPr="007D1478">
              <w:rPr>
                <w:rFonts w:ascii="Calibri" w:hAnsi="Calibri" w:cs="Calibri"/>
                <w:sz w:val="20"/>
                <w:szCs w:val="20"/>
                <w:lang w:val="en-GB"/>
              </w:rPr>
              <w:t>Flow of Events:</w:t>
            </w:r>
          </w:p>
          <w:p w14:paraId="16BA8FD7" w14:textId="540484F5" w:rsidR="00E2038C" w:rsidRDefault="00E2038C" w:rsidP="00E2038C">
            <w:pPr>
              <w:pStyle w:val="ListParagraph"/>
              <w:numPr>
                <w:ilvl w:val="0"/>
                <w:numId w:val="38"/>
              </w:numPr>
              <w:rPr>
                <w:rFonts w:ascii="Calibri" w:hAnsi="Calibri" w:cs="Calibri"/>
                <w:sz w:val="20"/>
                <w:szCs w:val="20"/>
                <w:lang w:val="en-GB"/>
              </w:rPr>
            </w:pPr>
            <w:r>
              <w:rPr>
                <w:rFonts w:ascii="Calibri" w:hAnsi="Calibri" w:cs="Calibri"/>
                <w:sz w:val="20"/>
                <w:szCs w:val="20"/>
                <w:lang w:val="en-GB"/>
              </w:rPr>
              <w:t xml:space="preserve">The system presents all the database tables that can be managed: </w:t>
            </w:r>
            <w:proofErr w:type="spellStart"/>
            <w:r>
              <w:rPr>
                <w:rFonts w:ascii="Calibri" w:hAnsi="Calibri" w:cs="Calibri"/>
                <w:sz w:val="20"/>
                <w:szCs w:val="20"/>
                <w:lang w:val="en-GB"/>
              </w:rPr>
              <w:t>users</w:t>
            </w:r>
            <w:r w:rsidR="00481FE3">
              <w:rPr>
                <w:rFonts w:ascii="Calibri" w:hAnsi="Calibri" w:cs="Calibri"/>
                <w:sz w:val="20"/>
                <w:szCs w:val="20"/>
                <w:lang w:val="en-GB"/>
              </w:rPr>
              <w:t>FlaggedForDeletion</w:t>
            </w:r>
            <w:proofErr w:type="spellEnd"/>
            <w:r>
              <w:rPr>
                <w:rFonts w:ascii="Calibri" w:hAnsi="Calibri" w:cs="Calibri"/>
                <w:sz w:val="20"/>
                <w:szCs w:val="20"/>
                <w:lang w:val="en-GB"/>
              </w:rPr>
              <w:t>, users, concerts,</w:t>
            </w:r>
            <w:r w:rsidR="00481FE3">
              <w:rPr>
                <w:rFonts w:ascii="Calibri" w:hAnsi="Calibri" w:cs="Calibri"/>
                <w:sz w:val="20"/>
                <w:szCs w:val="20"/>
                <w:lang w:val="en-GB"/>
              </w:rPr>
              <w:t xml:space="preserve"> administrators, </w:t>
            </w:r>
            <w:proofErr w:type="spellStart"/>
            <w:r w:rsidR="00481FE3">
              <w:rPr>
                <w:rFonts w:ascii="Calibri" w:hAnsi="Calibri" w:cs="Calibri"/>
                <w:sz w:val="20"/>
                <w:szCs w:val="20"/>
                <w:lang w:val="en-GB"/>
              </w:rPr>
              <w:t>userDetails</w:t>
            </w:r>
            <w:proofErr w:type="spellEnd"/>
          </w:p>
          <w:p w14:paraId="0010A9D7" w14:textId="19D5FEBF" w:rsidR="00E2038C" w:rsidRPr="00E2038C" w:rsidRDefault="00E2038C" w:rsidP="00E2038C">
            <w:pPr>
              <w:pStyle w:val="ListParagraph"/>
              <w:numPr>
                <w:ilvl w:val="0"/>
                <w:numId w:val="38"/>
              </w:numPr>
              <w:rPr>
                <w:rFonts w:ascii="Calibri" w:hAnsi="Calibri" w:cs="Calibri"/>
                <w:sz w:val="20"/>
                <w:szCs w:val="20"/>
                <w:lang w:val="en-GB"/>
              </w:rPr>
            </w:pPr>
            <w:r>
              <w:rPr>
                <w:rFonts w:ascii="Calibri" w:hAnsi="Calibri" w:cs="Calibri"/>
                <w:sz w:val="20"/>
                <w:szCs w:val="20"/>
                <w:lang w:val="en-GB"/>
              </w:rPr>
              <w:t xml:space="preserve">System administrator selects the correct </w:t>
            </w:r>
            <w:r w:rsidR="00481FE3">
              <w:rPr>
                <w:rFonts w:ascii="Calibri" w:hAnsi="Calibri" w:cs="Calibri"/>
                <w:sz w:val="20"/>
                <w:szCs w:val="20"/>
                <w:lang w:val="en-GB"/>
              </w:rPr>
              <w:t>d</w:t>
            </w:r>
            <w:r>
              <w:rPr>
                <w:rFonts w:ascii="Calibri" w:hAnsi="Calibri" w:cs="Calibri"/>
                <w:sz w:val="20"/>
                <w:szCs w:val="20"/>
                <w:lang w:val="en-GB"/>
              </w:rPr>
              <w:t xml:space="preserve">atabase table and </w:t>
            </w:r>
            <w:r w:rsidR="00481FE3">
              <w:rPr>
                <w:rFonts w:ascii="Calibri" w:hAnsi="Calibri" w:cs="Calibri"/>
                <w:sz w:val="20"/>
                <w:szCs w:val="20"/>
                <w:lang w:val="en-GB"/>
              </w:rPr>
              <w:t>interacts with</w:t>
            </w:r>
            <w:r>
              <w:rPr>
                <w:rFonts w:ascii="Calibri" w:hAnsi="Calibri" w:cs="Calibri"/>
                <w:sz w:val="20"/>
                <w:szCs w:val="20"/>
                <w:lang w:val="en-GB"/>
              </w:rPr>
              <w:t xml:space="preserve"> the data.</w:t>
            </w:r>
          </w:p>
        </w:tc>
      </w:tr>
      <w:tr w:rsidR="00E2038C" w:rsidRPr="007D1478" w14:paraId="561C6E6E" w14:textId="77777777" w:rsidTr="00804ED0">
        <w:tc>
          <w:tcPr>
            <w:tcW w:w="9330" w:type="dxa"/>
            <w:gridSpan w:val="3"/>
          </w:tcPr>
          <w:p w14:paraId="1874DBAE" w14:textId="06C794C2" w:rsidR="00E2038C" w:rsidRPr="007D1478" w:rsidRDefault="00E2038C" w:rsidP="00804ED0">
            <w:pPr>
              <w:rPr>
                <w:rFonts w:ascii="Calibri" w:hAnsi="Calibri" w:cs="Calibri"/>
                <w:sz w:val="20"/>
                <w:szCs w:val="20"/>
                <w:lang w:val="en-GB"/>
              </w:rPr>
            </w:pPr>
            <w:r w:rsidRPr="007D1478">
              <w:rPr>
                <w:rFonts w:ascii="Calibri" w:hAnsi="Calibri" w:cs="Calibri"/>
                <w:sz w:val="20"/>
                <w:szCs w:val="20"/>
                <w:lang w:val="en-GB"/>
              </w:rPr>
              <w:t xml:space="preserve">Exit Condition(s): </w:t>
            </w:r>
            <w:r>
              <w:rPr>
                <w:rFonts w:ascii="Calibri" w:hAnsi="Calibri" w:cs="Calibri"/>
                <w:sz w:val="20"/>
                <w:szCs w:val="20"/>
                <w:lang w:val="en-GB"/>
              </w:rPr>
              <w:t>Administrator has correctly viewed/reviewed/modified the data</w:t>
            </w:r>
          </w:p>
        </w:tc>
      </w:tr>
      <w:tr w:rsidR="00E2038C" w:rsidRPr="007D1478" w14:paraId="68EE2708" w14:textId="77777777" w:rsidTr="00804ED0">
        <w:tc>
          <w:tcPr>
            <w:tcW w:w="9330" w:type="dxa"/>
            <w:gridSpan w:val="3"/>
          </w:tcPr>
          <w:p w14:paraId="7DFCDE6E" w14:textId="451FD577" w:rsidR="00E2038C" w:rsidRPr="007D1478" w:rsidRDefault="00E2038C" w:rsidP="00804ED0">
            <w:pPr>
              <w:rPr>
                <w:rFonts w:ascii="Calibri" w:hAnsi="Calibri" w:cs="Calibri"/>
                <w:sz w:val="20"/>
                <w:szCs w:val="20"/>
                <w:lang w:val="en-GB"/>
              </w:rPr>
            </w:pPr>
            <w:r w:rsidRPr="007D1478">
              <w:rPr>
                <w:rFonts w:ascii="Calibri" w:hAnsi="Calibri" w:cs="Calibri"/>
                <w:sz w:val="20"/>
                <w:szCs w:val="20"/>
                <w:lang w:val="en-GB"/>
              </w:rPr>
              <w:t>Alternate Flows / Exceptions Handling:</w:t>
            </w:r>
          </w:p>
        </w:tc>
      </w:tr>
      <w:tr w:rsidR="00E2038C" w:rsidRPr="00BB7D2F" w14:paraId="276B6ACF" w14:textId="77777777" w:rsidTr="00804ED0">
        <w:tc>
          <w:tcPr>
            <w:tcW w:w="9330" w:type="dxa"/>
            <w:gridSpan w:val="3"/>
          </w:tcPr>
          <w:p w14:paraId="135C4E87" w14:textId="77777777" w:rsidR="00E2038C" w:rsidRDefault="00E2038C" w:rsidP="00804ED0">
            <w:pPr>
              <w:rPr>
                <w:rFonts w:ascii="Calibri" w:hAnsi="Calibri" w:cs="Calibri"/>
                <w:b/>
                <w:sz w:val="20"/>
                <w:szCs w:val="20"/>
                <w:lang w:val="en-GB"/>
              </w:rPr>
            </w:pPr>
            <w:r w:rsidRPr="007D1478">
              <w:rPr>
                <w:rFonts w:ascii="Calibri" w:hAnsi="Calibri" w:cs="Calibri"/>
                <w:b/>
                <w:sz w:val="20"/>
                <w:szCs w:val="20"/>
                <w:lang w:val="en-GB"/>
              </w:rPr>
              <w:t>Technology / Data Variations:</w:t>
            </w:r>
          </w:p>
          <w:p w14:paraId="1393C7FA" w14:textId="5E8EACC4" w:rsidR="00E2038C" w:rsidRPr="00BB7D2F" w:rsidRDefault="00E2038C" w:rsidP="00481FE3">
            <w:pPr>
              <w:rPr>
                <w:rFonts w:ascii="Calibri" w:hAnsi="Calibri" w:cs="Calibri"/>
                <w:bCs/>
                <w:sz w:val="20"/>
                <w:szCs w:val="20"/>
                <w:lang w:val="en-GB"/>
              </w:rPr>
            </w:pPr>
            <w:r w:rsidRPr="00BB7D2F">
              <w:rPr>
                <w:rFonts w:ascii="Calibri" w:hAnsi="Calibri" w:cs="Calibri"/>
                <w:bCs/>
                <w:sz w:val="20"/>
                <w:szCs w:val="20"/>
                <w:lang w:val="en-GB"/>
              </w:rPr>
              <w:t xml:space="preserve">Technology: </w:t>
            </w:r>
            <w:r w:rsidR="009C008B">
              <w:rPr>
                <w:rFonts w:ascii="Calibri" w:hAnsi="Calibri" w:cs="Calibri"/>
                <w:bCs/>
                <w:sz w:val="20"/>
                <w:szCs w:val="20"/>
                <w:lang w:val="en-GB"/>
              </w:rPr>
              <w:t xml:space="preserve">PHP, </w:t>
            </w:r>
            <w:proofErr w:type="spellStart"/>
            <w:r>
              <w:rPr>
                <w:rFonts w:ascii="Calibri" w:hAnsi="Calibri" w:cs="Calibri"/>
                <w:bCs/>
                <w:sz w:val="20"/>
                <w:szCs w:val="20"/>
                <w:lang w:val="en-GB"/>
              </w:rPr>
              <w:t>mySQL</w:t>
            </w:r>
            <w:proofErr w:type="spellEnd"/>
          </w:p>
        </w:tc>
      </w:tr>
    </w:tbl>
    <w:p w14:paraId="5535B621" w14:textId="77777777" w:rsidR="00E2038C" w:rsidRDefault="00E2038C" w:rsidP="004B7016">
      <w:pPr>
        <w:rPr>
          <w:b/>
          <w:sz w:val="20"/>
          <w:szCs w:val="20"/>
          <w:lang w:val="en-GB"/>
        </w:rPr>
      </w:pPr>
    </w:p>
    <w:sectPr w:rsidR="00E2038C" w:rsidSect="004E1AED">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B01DD" w14:textId="77777777" w:rsidR="00164B8D" w:rsidRDefault="00164B8D">
      <w:pPr>
        <w:spacing w:after="0" w:line="240" w:lineRule="auto"/>
      </w:pPr>
      <w:r>
        <w:separator/>
      </w:r>
    </w:p>
  </w:endnote>
  <w:endnote w:type="continuationSeparator" w:id="0">
    <w:p w14:paraId="38E0A282" w14:textId="77777777" w:rsidR="00164B8D" w:rsidRDefault="00164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37FCB833" w14:textId="77777777" w:rsidR="004E1AED" w:rsidRDefault="004E1AED">
        <w:pPr>
          <w:pStyle w:val="Footer"/>
        </w:pPr>
        <w:r>
          <w:fldChar w:fldCharType="begin"/>
        </w:r>
        <w:r>
          <w:instrText xml:space="preserve"> PAGE   \* MERGEFORMAT </w:instrText>
        </w:r>
        <w:r>
          <w:fldChar w:fldCharType="separate"/>
        </w:r>
        <w:r w:rsidR="006F279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7D4EF" w14:textId="77777777" w:rsidR="00164B8D" w:rsidRDefault="00164B8D">
      <w:pPr>
        <w:spacing w:after="0" w:line="240" w:lineRule="auto"/>
      </w:pPr>
      <w:r>
        <w:separator/>
      </w:r>
    </w:p>
  </w:footnote>
  <w:footnote w:type="continuationSeparator" w:id="0">
    <w:p w14:paraId="7A2EF673" w14:textId="77777777" w:rsidR="00164B8D" w:rsidRDefault="00164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83575"/>
    <w:multiLevelType w:val="hybridMultilevel"/>
    <w:tmpl w:val="1CC6306C"/>
    <w:lvl w:ilvl="0" w:tplc="18090001">
      <w:start w:val="1"/>
      <w:numFmt w:val="bullet"/>
      <w:lvlText w:val=""/>
      <w:lvlJc w:val="left"/>
      <w:pPr>
        <w:tabs>
          <w:tab w:val="num" w:pos="1080"/>
        </w:tabs>
        <w:ind w:left="1080" w:hanging="360"/>
      </w:pPr>
      <w:rPr>
        <w:rFonts w:ascii="Symbol" w:hAnsi="Symbol" w:hint="default"/>
      </w:rPr>
    </w:lvl>
    <w:lvl w:ilvl="1" w:tplc="18090003">
      <w:start w:val="1"/>
      <w:numFmt w:val="bullet"/>
      <w:lvlText w:val="o"/>
      <w:lvlJc w:val="left"/>
      <w:pPr>
        <w:tabs>
          <w:tab w:val="num" w:pos="1800"/>
        </w:tabs>
        <w:ind w:left="1800" w:hanging="360"/>
      </w:pPr>
      <w:rPr>
        <w:rFonts w:ascii="Courier New" w:hAnsi="Courier New" w:cs="Courier New" w:hint="default"/>
      </w:rPr>
    </w:lvl>
    <w:lvl w:ilvl="2" w:tplc="18090005" w:tentative="1">
      <w:start w:val="1"/>
      <w:numFmt w:val="bullet"/>
      <w:lvlText w:val=""/>
      <w:lvlJc w:val="left"/>
      <w:pPr>
        <w:tabs>
          <w:tab w:val="num" w:pos="2520"/>
        </w:tabs>
        <w:ind w:left="2520" w:hanging="360"/>
      </w:pPr>
      <w:rPr>
        <w:rFonts w:ascii="Wingdings" w:hAnsi="Wingdings" w:hint="default"/>
      </w:rPr>
    </w:lvl>
    <w:lvl w:ilvl="3" w:tplc="18090001" w:tentative="1">
      <w:start w:val="1"/>
      <w:numFmt w:val="bullet"/>
      <w:lvlText w:val=""/>
      <w:lvlJc w:val="left"/>
      <w:pPr>
        <w:tabs>
          <w:tab w:val="num" w:pos="3240"/>
        </w:tabs>
        <w:ind w:left="3240" w:hanging="360"/>
      </w:pPr>
      <w:rPr>
        <w:rFonts w:ascii="Symbol" w:hAnsi="Symbol" w:hint="default"/>
      </w:rPr>
    </w:lvl>
    <w:lvl w:ilvl="4" w:tplc="18090003" w:tentative="1">
      <w:start w:val="1"/>
      <w:numFmt w:val="bullet"/>
      <w:lvlText w:val="o"/>
      <w:lvlJc w:val="left"/>
      <w:pPr>
        <w:tabs>
          <w:tab w:val="num" w:pos="3960"/>
        </w:tabs>
        <w:ind w:left="3960" w:hanging="360"/>
      </w:pPr>
      <w:rPr>
        <w:rFonts w:ascii="Courier New" w:hAnsi="Courier New" w:cs="Courier New" w:hint="default"/>
      </w:rPr>
    </w:lvl>
    <w:lvl w:ilvl="5" w:tplc="18090005" w:tentative="1">
      <w:start w:val="1"/>
      <w:numFmt w:val="bullet"/>
      <w:lvlText w:val=""/>
      <w:lvlJc w:val="left"/>
      <w:pPr>
        <w:tabs>
          <w:tab w:val="num" w:pos="4680"/>
        </w:tabs>
        <w:ind w:left="4680" w:hanging="360"/>
      </w:pPr>
      <w:rPr>
        <w:rFonts w:ascii="Wingdings" w:hAnsi="Wingdings" w:hint="default"/>
      </w:rPr>
    </w:lvl>
    <w:lvl w:ilvl="6" w:tplc="18090001" w:tentative="1">
      <w:start w:val="1"/>
      <w:numFmt w:val="bullet"/>
      <w:lvlText w:val=""/>
      <w:lvlJc w:val="left"/>
      <w:pPr>
        <w:tabs>
          <w:tab w:val="num" w:pos="5400"/>
        </w:tabs>
        <w:ind w:left="5400" w:hanging="360"/>
      </w:pPr>
      <w:rPr>
        <w:rFonts w:ascii="Symbol" w:hAnsi="Symbol" w:hint="default"/>
      </w:rPr>
    </w:lvl>
    <w:lvl w:ilvl="7" w:tplc="18090003" w:tentative="1">
      <w:start w:val="1"/>
      <w:numFmt w:val="bullet"/>
      <w:lvlText w:val="o"/>
      <w:lvlJc w:val="left"/>
      <w:pPr>
        <w:tabs>
          <w:tab w:val="num" w:pos="6120"/>
        </w:tabs>
        <w:ind w:left="6120" w:hanging="360"/>
      </w:pPr>
      <w:rPr>
        <w:rFonts w:ascii="Courier New" w:hAnsi="Courier New" w:cs="Courier New" w:hint="default"/>
      </w:rPr>
    </w:lvl>
    <w:lvl w:ilvl="8" w:tplc="1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A3C5CF5"/>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23660AD"/>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5255C36"/>
    <w:multiLevelType w:val="hybridMultilevel"/>
    <w:tmpl w:val="7A0473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64A4E59"/>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E95B34"/>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0753280"/>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4C4E32"/>
    <w:multiLevelType w:val="hybridMultilevel"/>
    <w:tmpl w:val="1AD48C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AB4512A"/>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6562355"/>
    <w:multiLevelType w:val="hybridMultilevel"/>
    <w:tmpl w:val="A17205A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2" w15:restartNumberingAfterBreak="0">
    <w:nsid w:val="4939517B"/>
    <w:multiLevelType w:val="hybridMultilevel"/>
    <w:tmpl w:val="8C9CBFDC"/>
    <w:lvl w:ilvl="0" w:tplc="D95675E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C9C4BEB"/>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D7B37B8"/>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296178"/>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D5FFC"/>
    <w:multiLevelType w:val="hybridMultilevel"/>
    <w:tmpl w:val="408A688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9" w15:restartNumberingAfterBreak="0">
    <w:nsid w:val="68CC19D1"/>
    <w:multiLevelType w:val="hybridMultilevel"/>
    <w:tmpl w:val="E0F0FB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0E26832"/>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282B41"/>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403CCB"/>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84E0DCC"/>
    <w:multiLevelType w:val="hybridMultilevel"/>
    <w:tmpl w:val="8C9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69861341">
    <w:abstractNumId w:val="27"/>
  </w:num>
  <w:num w:numId="2" w16cid:durableId="1916624141">
    <w:abstractNumId w:val="15"/>
  </w:num>
  <w:num w:numId="3" w16cid:durableId="1478718720">
    <w:abstractNumId w:val="26"/>
  </w:num>
  <w:num w:numId="4" w16cid:durableId="1889343916">
    <w:abstractNumId w:val="17"/>
  </w:num>
  <w:num w:numId="5" w16cid:durableId="865749262">
    <w:abstractNumId w:val="34"/>
  </w:num>
  <w:num w:numId="6" w16cid:durableId="254480545">
    <w:abstractNumId w:val="36"/>
  </w:num>
  <w:num w:numId="7" w16cid:durableId="528642535">
    <w:abstractNumId w:val="31"/>
  </w:num>
  <w:num w:numId="8" w16cid:durableId="1901673856">
    <w:abstractNumId w:val="37"/>
  </w:num>
  <w:num w:numId="9" w16cid:durableId="343172214">
    <w:abstractNumId w:val="9"/>
  </w:num>
  <w:num w:numId="10" w16cid:durableId="2006739402">
    <w:abstractNumId w:val="7"/>
  </w:num>
  <w:num w:numId="11" w16cid:durableId="1719433437">
    <w:abstractNumId w:val="6"/>
  </w:num>
  <w:num w:numId="12" w16cid:durableId="1808088044">
    <w:abstractNumId w:val="5"/>
  </w:num>
  <w:num w:numId="13" w16cid:durableId="380059317">
    <w:abstractNumId w:val="4"/>
  </w:num>
  <w:num w:numId="14" w16cid:durableId="2021275947">
    <w:abstractNumId w:val="8"/>
  </w:num>
  <w:num w:numId="15" w16cid:durableId="853346758">
    <w:abstractNumId w:val="3"/>
  </w:num>
  <w:num w:numId="16" w16cid:durableId="1670984958">
    <w:abstractNumId w:val="2"/>
  </w:num>
  <w:num w:numId="17" w16cid:durableId="1570533416">
    <w:abstractNumId w:val="1"/>
  </w:num>
  <w:num w:numId="18" w16cid:durableId="1399135504">
    <w:abstractNumId w:val="0"/>
  </w:num>
  <w:num w:numId="19" w16cid:durableId="1783648646">
    <w:abstractNumId w:val="29"/>
  </w:num>
  <w:num w:numId="20" w16cid:durableId="1090202741">
    <w:abstractNumId w:val="13"/>
  </w:num>
  <w:num w:numId="21" w16cid:durableId="1379892116">
    <w:abstractNumId w:val="19"/>
  </w:num>
  <w:num w:numId="22" w16cid:durableId="1323393907">
    <w:abstractNumId w:val="10"/>
  </w:num>
  <w:num w:numId="23" w16cid:durableId="1493524217">
    <w:abstractNumId w:val="28"/>
  </w:num>
  <w:num w:numId="24" w16cid:durableId="1686514156">
    <w:abstractNumId w:val="21"/>
  </w:num>
  <w:num w:numId="25" w16cid:durableId="1456825233">
    <w:abstractNumId w:val="22"/>
  </w:num>
  <w:num w:numId="26" w16cid:durableId="1297955372">
    <w:abstractNumId w:val="23"/>
  </w:num>
  <w:num w:numId="27" w16cid:durableId="1931042401">
    <w:abstractNumId w:val="20"/>
  </w:num>
  <w:num w:numId="28" w16cid:durableId="1597135689">
    <w:abstractNumId w:val="24"/>
  </w:num>
  <w:num w:numId="29" w16cid:durableId="1743942188">
    <w:abstractNumId w:val="14"/>
  </w:num>
  <w:num w:numId="30" w16cid:durableId="130171361">
    <w:abstractNumId w:val="18"/>
  </w:num>
  <w:num w:numId="31" w16cid:durableId="414785660">
    <w:abstractNumId w:val="30"/>
  </w:num>
  <w:num w:numId="32" w16cid:durableId="1865240053">
    <w:abstractNumId w:val="33"/>
  </w:num>
  <w:num w:numId="33" w16cid:durableId="2114863943">
    <w:abstractNumId w:val="35"/>
  </w:num>
  <w:num w:numId="34" w16cid:durableId="1986349772">
    <w:abstractNumId w:val="25"/>
  </w:num>
  <w:num w:numId="35" w16cid:durableId="831264558">
    <w:abstractNumId w:val="16"/>
  </w:num>
  <w:num w:numId="36" w16cid:durableId="528223113">
    <w:abstractNumId w:val="12"/>
  </w:num>
  <w:num w:numId="37" w16cid:durableId="125975430">
    <w:abstractNumId w:val="32"/>
  </w:num>
  <w:num w:numId="38" w16cid:durableId="16800844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0B5"/>
    <w:rsid w:val="00015B3D"/>
    <w:rsid w:val="00021348"/>
    <w:rsid w:val="000355BA"/>
    <w:rsid w:val="000709F4"/>
    <w:rsid w:val="000747A5"/>
    <w:rsid w:val="00074F77"/>
    <w:rsid w:val="0009089E"/>
    <w:rsid w:val="000B3224"/>
    <w:rsid w:val="000C7739"/>
    <w:rsid w:val="000F0C93"/>
    <w:rsid w:val="000F75E3"/>
    <w:rsid w:val="00112617"/>
    <w:rsid w:val="00133532"/>
    <w:rsid w:val="00164B8D"/>
    <w:rsid w:val="00194DF6"/>
    <w:rsid w:val="001A6181"/>
    <w:rsid w:val="001B04C7"/>
    <w:rsid w:val="001B54AA"/>
    <w:rsid w:val="00212511"/>
    <w:rsid w:val="002B0C5E"/>
    <w:rsid w:val="002C1893"/>
    <w:rsid w:val="002C7D0B"/>
    <w:rsid w:val="002F0CD4"/>
    <w:rsid w:val="002F2ABC"/>
    <w:rsid w:val="002F62D0"/>
    <w:rsid w:val="0032143D"/>
    <w:rsid w:val="003475EE"/>
    <w:rsid w:val="0039515F"/>
    <w:rsid w:val="003E46B3"/>
    <w:rsid w:val="003F3A67"/>
    <w:rsid w:val="00410B13"/>
    <w:rsid w:val="00422C14"/>
    <w:rsid w:val="004311A6"/>
    <w:rsid w:val="00445810"/>
    <w:rsid w:val="00475316"/>
    <w:rsid w:val="00481FE3"/>
    <w:rsid w:val="0048748F"/>
    <w:rsid w:val="00497B83"/>
    <w:rsid w:val="004A0AB5"/>
    <w:rsid w:val="004B7016"/>
    <w:rsid w:val="004C53F6"/>
    <w:rsid w:val="004D242F"/>
    <w:rsid w:val="004D7CF4"/>
    <w:rsid w:val="004E1AED"/>
    <w:rsid w:val="0050242A"/>
    <w:rsid w:val="005066B8"/>
    <w:rsid w:val="00553DC1"/>
    <w:rsid w:val="00561251"/>
    <w:rsid w:val="005706B7"/>
    <w:rsid w:val="005C12A5"/>
    <w:rsid w:val="005E06DE"/>
    <w:rsid w:val="005E33FF"/>
    <w:rsid w:val="0061143A"/>
    <w:rsid w:val="0062161F"/>
    <w:rsid w:val="0064310A"/>
    <w:rsid w:val="006633C6"/>
    <w:rsid w:val="006649F5"/>
    <w:rsid w:val="00681181"/>
    <w:rsid w:val="00684C19"/>
    <w:rsid w:val="00691185"/>
    <w:rsid w:val="006A2C54"/>
    <w:rsid w:val="006A3CF2"/>
    <w:rsid w:val="006A6F08"/>
    <w:rsid w:val="006C0E07"/>
    <w:rsid w:val="006D3535"/>
    <w:rsid w:val="006E6016"/>
    <w:rsid w:val="006E7D95"/>
    <w:rsid w:val="006F279A"/>
    <w:rsid w:val="00700179"/>
    <w:rsid w:val="007300BB"/>
    <w:rsid w:val="00741040"/>
    <w:rsid w:val="0077278C"/>
    <w:rsid w:val="00777A9B"/>
    <w:rsid w:val="007822BD"/>
    <w:rsid w:val="00782453"/>
    <w:rsid w:val="007B2EA2"/>
    <w:rsid w:val="007D1478"/>
    <w:rsid w:val="007D20E2"/>
    <w:rsid w:val="007E3CAF"/>
    <w:rsid w:val="007F1407"/>
    <w:rsid w:val="00854C5D"/>
    <w:rsid w:val="0087630D"/>
    <w:rsid w:val="008B12C7"/>
    <w:rsid w:val="008C31EE"/>
    <w:rsid w:val="008C368D"/>
    <w:rsid w:val="008D7C44"/>
    <w:rsid w:val="008E3CD8"/>
    <w:rsid w:val="008E6837"/>
    <w:rsid w:val="008E7E3B"/>
    <w:rsid w:val="008F1771"/>
    <w:rsid w:val="009136D6"/>
    <w:rsid w:val="00914986"/>
    <w:rsid w:val="00915646"/>
    <w:rsid w:val="00961101"/>
    <w:rsid w:val="00963745"/>
    <w:rsid w:val="009A6887"/>
    <w:rsid w:val="009A7189"/>
    <w:rsid w:val="009B20B5"/>
    <w:rsid w:val="009C008B"/>
    <w:rsid w:val="009D554D"/>
    <w:rsid w:val="009E3489"/>
    <w:rsid w:val="009F699D"/>
    <w:rsid w:val="00A1310C"/>
    <w:rsid w:val="00A13590"/>
    <w:rsid w:val="00A22A37"/>
    <w:rsid w:val="00A46A3E"/>
    <w:rsid w:val="00A55A20"/>
    <w:rsid w:val="00AB4872"/>
    <w:rsid w:val="00AC62DA"/>
    <w:rsid w:val="00AD00B7"/>
    <w:rsid w:val="00AE1D2A"/>
    <w:rsid w:val="00B33068"/>
    <w:rsid w:val="00B353A3"/>
    <w:rsid w:val="00B44EE1"/>
    <w:rsid w:val="00B55B2B"/>
    <w:rsid w:val="00B77735"/>
    <w:rsid w:val="00B94BAF"/>
    <w:rsid w:val="00BB3023"/>
    <w:rsid w:val="00BB5826"/>
    <w:rsid w:val="00BB7D2F"/>
    <w:rsid w:val="00BC00AB"/>
    <w:rsid w:val="00BD53EF"/>
    <w:rsid w:val="00BE6B7E"/>
    <w:rsid w:val="00C56311"/>
    <w:rsid w:val="00C63EA1"/>
    <w:rsid w:val="00C67738"/>
    <w:rsid w:val="00CC1A0C"/>
    <w:rsid w:val="00CC3E77"/>
    <w:rsid w:val="00CD074F"/>
    <w:rsid w:val="00CD3058"/>
    <w:rsid w:val="00CD3A18"/>
    <w:rsid w:val="00D03717"/>
    <w:rsid w:val="00D04200"/>
    <w:rsid w:val="00D21D7A"/>
    <w:rsid w:val="00D27983"/>
    <w:rsid w:val="00D33E7D"/>
    <w:rsid w:val="00D422E6"/>
    <w:rsid w:val="00D47A97"/>
    <w:rsid w:val="00D775E0"/>
    <w:rsid w:val="00D84210"/>
    <w:rsid w:val="00DA43A6"/>
    <w:rsid w:val="00DD646A"/>
    <w:rsid w:val="00DE671E"/>
    <w:rsid w:val="00DE6BF4"/>
    <w:rsid w:val="00E103A1"/>
    <w:rsid w:val="00E2038C"/>
    <w:rsid w:val="00E51E24"/>
    <w:rsid w:val="00E655E6"/>
    <w:rsid w:val="00E6608C"/>
    <w:rsid w:val="00E73EB6"/>
    <w:rsid w:val="00E86FCB"/>
    <w:rsid w:val="00EC2C2A"/>
    <w:rsid w:val="00F05C66"/>
    <w:rsid w:val="00F338AD"/>
    <w:rsid w:val="00F46592"/>
    <w:rsid w:val="00F540C5"/>
    <w:rsid w:val="00F54F67"/>
    <w:rsid w:val="00F5503A"/>
    <w:rsid w:val="00F66B09"/>
    <w:rsid w:val="00F916AA"/>
    <w:rsid w:val="00F96A24"/>
    <w:rsid w:val="00FC7200"/>
    <w:rsid w:val="00FD1F0C"/>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C77E"/>
  <w15:docId w15:val="{B22DD999-AC4C-4EAC-8EEB-49E2F6CD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0"/>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0"/>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9B20B5"/>
    <w:pPr>
      <w:ind w:left="720"/>
      <w:contextualSpacing/>
    </w:pPr>
  </w:style>
  <w:style w:type="character" w:customStyle="1" w:styleId="instancename">
    <w:name w:val="instancename"/>
    <w:basedOn w:val="DefaultParagraphFont"/>
    <w:rsid w:val="009B20B5"/>
  </w:style>
  <w:style w:type="character" w:customStyle="1" w:styleId="accesshide">
    <w:name w:val="accesshide"/>
    <w:basedOn w:val="DefaultParagraphFont"/>
    <w:rsid w:val="009B20B5"/>
  </w:style>
  <w:style w:type="paragraph" w:styleId="TOC1">
    <w:name w:val="toc 1"/>
    <w:basedOn w:val="Normal"/>
    <w:next w:val="Normal"/>
    <w:autoRedefine/>
    <w:uiPriority w:val="39"/>
    <w:semiHidden/>
    <w:unhideWhenUsed/>
    <w:rsid w:val="007D1478"/>
    <w:pPr>
      <w:spacing w:after="100"/>
    </w:pPr>
  </w:style>
  <w:style w:type="character" w:styleId="Hyperlink">
    <w:name w:val="Hyperlink"/>
    <w:basedOn w:val="DefaultParagraphFont"/>
    <w:uiPriority w:val="99"/>
    <w:unhideWhenUsed/>
    <w:rsid w:val="007D1478"/>
    <w:rPr>
      <w:color w:val="005DBA" w:themeColor="hyperlink"/>
      <w:u w:val="single"/>
    </w:rPr>
  </w:style>
  <w:style w:type="paragraph" w:styleId="TOC2">
    <w:name w:val="toc 2"/>
    <w:basedOn w:val="Normal"/>
    <w:next w:val="Normal"/>
    <w:autoRedefine/>
    <w:uiPriority w:val="39"/>
    <w:unhideWhenUsed/>
    <w:rsid w:val="007D14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rain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 xsi:nil="tru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 xsi:nil="true"/>
    <PolicheckWords xmlns="4873beb7-5857-4685-be1f-d57550cc96cc" xsi:nil="true"/>
    <SubmitterId xmlns="4873beb7-5857-4685-be1f-d57550cc96cc" xsi:nil="true"/>
    <AcquiredFrom xmlns="4873beb7-5857-4685-be1f-d57550cc96cc" xsi:nil="true"/>
    <EditorialStatus xmlns="4873beb7-5857-4685-be1f-d57550cc96cc" xsi:nil="true"/>
    <Markets xmlns="4873beb7-5857-4685-be1f-d57550cc96cc"/>
    <OriginAsset xmlns="4873beb7-5857-4685-be1f-d57550cc96cc" xsi:nil="true"/>
    <AssetStart xmlns="4873beb7-5857-4685-be1f-d57550cc96cc" xsi:nil="true"/>
    <FriendlyTitle xmlns="4873beb7-5857-4685-be1f-d57550cc96cc" xsi:nil="true"/>
    <MarketSpecific xmlns="4873beb7-5857-4685-be1f-d57550cc96cc" xsi:nil="true"/>
    <TPNamespace xmlns="4873beb7-5857-4685-be1f-d57550cc96cc" xsi:nil="true"/>
    <PublishStatusLookup xmlns="4873beb7-5857-4685-be1f-d57550cc96cc"/>
    <APAuthor xmlns="4873beb7-5857-4685-be1f-d57550cc96cc">
      <UserInfo>
        <DisplayName/>
        <AccountId xsi:nil="true"/>
        <AccountType/>
      </UserInfo>
    </APAuthor>
    <TPCommandLine xmlns="4873beb7-5857-4685-be1f-d57550cc96cc" xsi:nil="true"/>
    <IntlLangReviewer xmlns="4873beb7-5857-4685-be1f-d57550cc96cc" xsi:nil="true"/>
    <OpenTemplate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 xsi:nil="true"/>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 xsi:nil="true"/>
    <IntlLocPriority xmlns="4873beb7-5857-4685-be1f-d57550cc96cc" xsi:nil="true"/>
    <UAProjectedTotalWords xmlns="4873beb7-5857-4685-be1f-d57550cc96cc" xsi:nil="true"/>
    <AssetType xmlns="4873beb7-5857-4685-be1f-d57550cc96cc" xsi:nil="true"/>
    <MachineTranslated xmlns="4873beb7-5857-4685-be1f-d57550cc96cc" xsi:nil="true"/>
    <OutputCachingOn xmlns="4873beb7-5857-4685-be1f-d57550cc96cc" xsi:nil="true"/>
    <TemplateStatus xmlns="4873beb7-5857-4685-be1f-d57550cc96cc" xsi:nil="true"/>
    <IsSearchable xmlns="4873beb7-5857-4685-be1f-d57550cc96cc" xsi:nil="true"/>
    <ContentItem xmlns="4873beb7-5857-4685-be1f-d57550cc96cc" xsi:nil="true"/>
    <HandoffToMSDN xmlns="4873beb7-5857-4685-be1f-d57550cc96cc" xsi:nil="true"/>
    <ShowIn xmlns="4873beb7-5857-4685-be1f-d57550cc96cc" xsi:nil="true"/>
    <ThumbnailAssetId xmlns="4873beb7-5857-4685-be1f-d57550cc96cc" xsi:nil="true"/>
    <UALocComments xmlns="4873beb7-5857-4685-be1f-d57550cc96cc" xsi:nil="true"/>
    <UALocRecommendation xmlns="4873beb7-5857-4685-be1f-d57550cc96cc" xsi:nil="true"/>
    <LastModifiedDateTime xmlns="4873beb7-5857-4685-be1f-d57550cc96cc" xsi:nil="true"/>
    <LegacyData xmlns="4873beb7-5857-4685-be1f-d57550cc96cc" xsi:nil="true"/>
    <LocManualTestRequired xmlns="4873beb7-5857-4685-be1f-d57550cc96cc" xsi:nil="true"/>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 xsi:nil="true"/>
    <PlannedPubDate xmlns="4873beb7-5857-4685-be1f-d57550cc96cc" xsi:nil="true"/>
    <CSXSubmissionMarket xmlns="4873beb7-5857-4685-be1f-d57550cc96cc" xsi:nil="true"/>
    <Downloads xmlns="4873beb7-5857-4685-be1f-d57550cc96cc" xsi:nil="true"/>
    <ArtSampleDocs xmlns="4873beb7-5857-4685-be1f-d57550cc96cc" xsi:nil="true"/>
    <TrustLevel xmlns="4873beb7-5857-4685-be1f-d57550cc96cc" xsi:nil="true"/>
    <BlockPublish xmlns="4873beb7-5857-4685-be1f-d57550cc96cc" xsi:nil="true"/>
    <TPLaunchHelpLinkType xmlns="4873beb7-5857-4685-be1f-d57550cc96cc" xsi:nil="tru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 xsi:nil="tru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 xsi:nil="true"/>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 xsi:nil="true"/>
    <PublishTargets xmlns="4873beb7-5857-4685-be1f-d57550cc96cc" xsi:nil="true"/>
    <ApprovalLog xmlns="4873beb7-5857-4685-be1f-d57550cc96cc" xsi:nil="true"/>
    <BugNumber xmlns="4873beb7-5857-4685-be1f-d57550cc96cc" xsi:nil="true"/>
    <CrawlForDependencies xmlns="4873beb7-5857-4685-be1f-d57550cc96cc" xsi:nil="true"/>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 xsi:nil="tru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222F77-60A5-47DC-865A-100D10B12BE0}">
  <ds:schemaRefs>
    <ds:schemaRef ds:uri="http://schemas.openxmlformats.org/officeDocument/2006/bibliography"/>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C:\Users\Lorraine\AppData\Roaming\Microsoft\Templates\Banded design (blank).dotx</Template>
  <TotalTime>3</TotalTime>
  <Pages>20</Pages>
  <Words>2682</Words>
  <Characters>14194</Characters>
  <Application>Microsoft Office Word</Application>
  <DocSecurity>0</DocSecurity>
  <Lines>1091</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dc:creator>
  <cp:lastModifiedBy>K00278909: Conor Nash</cp:lastModifiedBy>
  <cp:revision>2</cp:revision>
  <cp:lastPrinted>2023-01-25T08:01:00Z</cp:lastPrinted>
  <dcterms:created xsi:type="dcterms:W3CDTF">2023-01-25T08:22:00Z</dcterms:created>
  <dcterms:modified xsi:type="dcterms:W3CDTF">2023-01-25T08:22:00Z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