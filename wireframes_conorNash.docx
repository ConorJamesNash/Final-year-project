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64B7" w14:textId="77777777" w:rsidR="007D1478" w:rsidRDefault="007D1478" w:rsidP="007D1478"/>
    <w:p w14:paraId="705C887C" w14:textId="77777777" w:rsidR="007D1478" w:rsidRDefault="007D1478" w:rsidP="007D1478"/>
    <w:p w14:paraId="28ECEC3E" w14:textId="77777777" w:rsidR="007D1478" w:rsidRPr="00AB7A1B" w:rsidRDefault="007D1478" w:rsidP="007D1478"/>
    <w:p w14:paraId="242FCF48" w14:textId="77777777" w:rsidR="007D1478" w:rsidRDefault="007D1478" w:rsidP="007D1478">
      <w:pPr>
        <w:jc w:val="center"/>
      </w:pPr>
      <w:r>
        <w:t>Conor Nash</w:t>
      </w:r>
    </w:p>
    <w:p w14:paraId="592FBEF1" w14:textId="77777777" w:rsidR="007D1478" w:rsidRDefault="007D1478" w:rsidP="007D1478">
      <w:pPr>
        <w:jc w:val="center"/>
      </w:pPr>
      <w:r>
        <w:t>K00278909</w:t>
      </w:r>
    </w:p>
    <w:p w14:paraId="17BD0FD3" w14:textId="77777777" w:rsidR="007D1478" w:rsidRPr="00AB7A1B" w:rsidRDefault="007D1478" w:rsidP="007D1478">
      <w:pPr>
        <w:jc w:val="center"/>
      </w:pPr>
    </w:p>
    <w:p w14:paraId="4B14D72F" w14:textId="77777777" w:rsidR="007D1478" w:rsidRPr="00AB7A1B" w:rsidRDefault="007D1478" w:rsidP="007D1478">
      <w:pPr>
        <w:jc w:val="center"/>
      </w:pPr>
      <w:r>
        <w:t>Technological University of the Shannon</w:t>
      </w:r>
    </w:p>
    <w:p w14:paraId="7990157D" w14:textId="77777777" w:rsidR="007D1478" w:rsidRPr="00AB7A1B" w:rsidRDefault="007D1478" w:rsidP="007D1478"/>
    <w:p w14:paraId="27956070" w14:textId="77777777" w:rsidR="007D1478" w:rsidRPr="00AB7A1B" w:rsidRDefault="007D1478" w:rsidP="007D1478"/>
    <w:p w14:paraId="28A15E43" w14:textId="77777777" w:rsidR="007D1478" w:rsidRPr="00AB7A1B" w:rsidRDefault="007D1478" w:rsidP="007D1478"/>
    <w:p w14:paraId="51AA054F" w14:textId="77777777" w:rsidR="007D1478" w:rsidRDefault="007D1478" w:rsidP="007D1478"/>
    <w:p w14:paraId="029A80CB" w14:textId="77777777" w:rsidR="007D1478" w:rsidRDefault="007D1478" w:rsidP="007D1478">
      <w:pPr>
        <w:pStyle w:val="Title"/>
        <w:rPr>
          <w:lang w:val="en-GB"/>
        </w:rPr>
      </w:pPr>
    </w:p>
    <w:p w14:paraId="7C4B9E18" w14:textId="58561F86" w:rsidR="007D1478" w:rsidRDefault="007D1478" w:rsidP="007D1478">
      <w:pPr>
        <w:jc w:val="center"/>
      </w:pPr>
      <w:r>
        <w:t>FYP</w:t>
      </w:r>
    </w:p>
    <w:p w14:paraId="7BFD0151" w14:textId="20015909" w:rsidR="007D1478" w:rsidRPr="00AB7A1B" w:rsidRDefault="00833F05" w:rsidP="007D1478">
      <w:pPr>
        <w:jc w:val="center"/>
      </w:pPr>
      <w:r>
        <w:t>Wireframes</w:t>
      </w:r>
    </w:p>
    <w:p w14:paraId="34288846" w14:textId="77777777" w:rsidR="007D1478" w:rsidRDefault="007D1478" w:rsidP="007D1478">
      <w:pPr>
        <w:rPr>
          <w:lang w:val="en-GB"/>
        </w:rPr>
      </w:pPr>
    </w:p>
    <w:p w14:paraId="1200A50C" w14:textId="77777777" w:rsidR="007D1478" w:rsidRDefault="007D1478" w:rsidP="007D1478">
      <w:pPr>
        <w:rPr>
          <w:lang w:val="en-GB"/>
        </w:rPr>
      </w:pPr>
    </w:p>
    <w:p w14:paraId="3DC87901" w14:textId="77777777" w:rsidR="007D1478" w:rsidRDefault="007D1478" w:rsidP="007D1478">
      <w:pPr>
        <w:rPr>
          <w:lang w:val="en-GB"/>
        </w:rPr>
      </w:pPr>
    </w:p>
    <w:p w14:paraId="4ED6E551" w14:textId="77777777" w:rsidR="007D1478" w:rsidRDefault="007D1478" w:rsidP="007D1478">
      <w:pPr>
        <w:rPr>
          <w:lang w:val="en-GB"/>
        </w:rPr>
      </w:pPr>
    </w:p>
    <w:p w14:paraId="252838FB" w14:textId="77777777" w:rsidR="007D1478" w:rsidRDefault="007D1478" w:rsidP="007D1478">
      <w:pPr>
        <w:rPr>
          <w:lang w:val="en-GB"/>
        </w:rPr>
      </w:pPr>
    </w:p>
    <w:p w14:paraId="131EC5E2" w14:textId="77777777" w:rsidR="007D1478" w:rsidRDefault="007D1478" w:rsidP="007D1478">
      <w:pPr>
        <w:rPr>
          <w:lang w:val="en-GB"/>
        </w:rPr>
      </w:pPr>
    </w:p>
    <w:p w14:paraId="1E9A3AA2" w14:textId="77777777" w:rsidR="007D1478" w:rsidRDefault="007D1478" w:rsidP="007D1478">
      <w:pPr>
        <w:rPr>
          <w:lang w:val="en-GB"/>
        </w:rPr>
      </w:pPr>
    </w:p>
    <w:p w14:paraId="1DC80FED" w14:textId="77777777" w:rsidR="007D1478" w:rsidRDefault="007D1478" w:rsidP="007D1478">
      <w:pPr>
        <w:rPr>
          <w:lang w:val="en-GB"/>
        </w:rPr>
      </w:pPr>
    </w:p>
    <w:p w14:paraId="1F17BDFB" w14:textId="77777777" w:rsidR="007D1478" w:rsidRDefault="007D1478" w:rsidP="007D1478">
      <w:pPr>
        <w:rPr>
          <w:lang w:val="en-GB"/>
        </w:rPr>
      </w:pPr>
    </w:p>
    <w:p w14:paraId="40384A06" w14:textId="0CD25002" w:rsidR="00481FE3" w:rsidRDefault="00481FE3" w:rsidP="007D1478">
      <w:pPr>
        <w:rPr>
          <w:lang w:val="en-GB"/>
        </w:rPr>
      </w:pPr>
    </w:p>
    <w:p w14:paraId="7B5411B3" w14:textId="77777777" w:rsidR="00481FE3" w:rsidRDefault="00481FE3" w:rsidP="007D1478">
      <w:pPr>
        <w:rPr>
          <w:lang w:val="en-GB"/>
        </w:rPr>
      </w:pPr>
    </w:p>
    <w:sdt>
      <w:sdtPr>
        <w:rPr>
          <w:rFonts w:asciiTheme="minorHAnsi" w:eastAsiaTheme="minorHAnsi" w:hAnsiTheme="minorHAnsi" w:cstheme="minorBidi"/>
          <w:b/>
          <w:bCs/>
          <w:caps w:val="0"/>
          <w:color w:val="auto"/>
          <w:spacing w:val="0"/>
          <w:sz w:val="24"/>
          <w:szCs w:val="24"/>
          <w:lang w:val="en-IE"/>
        </w:rPr>
        <w:id w:val="1857613026"/>
        <w:docPartObj>
          <w:docPartGallery w:val="Table of Contents"/>
          <w:docPartUnique/>
        </w:docPartObj>
      </w:sdtPr>
      <w:sdtEndPr>
        <w:rPr>
          <w:rFonts w:eastAsiaTheme="minorEastAsia"/>
          <w:b w:val="0"/>
          <w:bCs w:val="0"/>
          <w:noProof/>
          <w:sz w:val="22"/>
          <w:szCs w:val="22"/>
          <w:lang w:val="en-US"/>
        </w:rPr>
      </w:sdtEndPr>
      <w:sdtContent>
        <w:p w14:paraId="1E9C4FBC" w14:textId="77777777" w:rsidR="007D1478" w:rsidRDefault="007D1478" w:rsidP="007D1478">
          <w:pPr>
            <w:pStyle w:val="TOCHeading"/>
          </w:pPr>
          <w:r>
            <w:t>Table of Contents</w:t>
          </w:r>
        </w:p>
        <w:p w14:paraId="17607631" w14:textId="39766B77" w:rsidR="006708AA" w:rsidRDefault="007D1478">
          <w:pPr>
            <w:pStyle w:val="TOC1"/>
            <w:tabs>
              <w:tab w:val="right" w:leader="dot" w:pos="9350"/>
            </w:tabs>
            <w:rPr>
              <w:noProof/>
              <w:sz w:val="24"/>
              <w:szCs w:val="24"/>
              <w:lang w:val="en-IE" w:eastAsia="en-GB"/>
            </w:rPr>
          </w:pPr>
          <w:r>
            <w:rPr>
              <w:rFonts w:cstheme="minorHAnsi"/>
              <w:i/>
              <w:iCs/>
            </w:rPr>
            <w:fldChar w:fldCharType="begin"/>
          </w:r>
          <w:r>
            <w:instrText xml:space="preserve"> TOC \o "1-3" \h \z \u </w:instrText>
          </w:r>
          <w:r>
            <w:rPr>
              <w:rFonts w:cstheme="minorHAnsi"/>
              <w:i/>
              <w:iCs/>
            </w:rPr>
            <w:fldChar w:fldCharType="separate"/>
          </w:r>
          <w:hyperlink w:anchor="_Toc126263155" w:history="1">
            <w:r w:rsidR="006708AA" w:rsidRPr="00E40DEA">
              <w:rPr>
                <w:rStyle w:val="Hyperlink"/>
                <w:noProof/>
              </w:rPr>
              <w:t>Notes</w:t>
            </w:r>
            <w:r w:rsidR="006708AA">
              <w:rPr>
                <w:noProof/>
                <w:webHidden/>
              </w:rPr>
              <w:tab/>
            </w:r>
            <w:r w:rsidR="006708AA">
              <w:rPr>
                <w:noProof/>
                <w:webHidden/>
              </w:rPr>
              <w:fldChar w:fldCharType="begin"/>
            </w:r>
            <w:r w:rsidR="006708AA">
              <w:rPr>
                <w:noProof/>
                <w:webHidden/>
              </w:rPr>
              <w:instrText xml:space="preserve"> PAGEREF _Toc126263155 \h </w:instrText>
            </w:r>
            <w:r w:rsidR="006708AA">
              <w:rPr>
                <w:noProof/>
                <w:webHidden/>
              </w:rPr>
            </w:r>
            <w:r w:rsidR="006708AA">
              <w:rPr>
                <w:noProof/>
                <w:webHidden/>
              </w:rPr>
              <w:fldChar w:fldCharType="separate"/>
            </w:r>
            <w:r w:rsidR="006708AA">
              <w:rPr>
                <w:noProof/>
                <w:webHidden/>
              </w:rPr>
              <w:t>2</w:t>
            </w:r>
            <w:r w:rsidR="006708AA">
              <w:rPr>
                <w:noProof/>
                <w:webHidden/>
              </w:rPr>
              <w:fldChar w:fldCharType="end"/>
            </w:r>
          </w:hyperlink>
        </w:p>
        <w:p w14:paraId="6AA2FA48" w14:textId="1EDEA314" w:rsidR="006708AA" w:rsidRDefault="00000000">
          <w:pPr>
            <w:pStyle w:val="TOC1"/>
            <w:tabs>
              <w:tab w:val="right" w:leader="dot" w:pos="9350"/>
            </w:tabs>
            <w:rPr>
              <w:noProof/>
              <w:sz w:val="24"/>
              <w:szCs w:val="24"/>
              <w:lang w:val="en-IE" w:eastAsia="en-GB"/>
            </w:rPr>
          </w:pPr>
          <w:hyperlink w:anchor="_Toc126263156" w:history="1">
            <w:r w:rsidR="006708AA" w:rsidRPr="00E40DEA">
              <w:rPr>
                <w:rStyle w:val="Hyperlink"/>
                <w:noProof/>
                <w:lang w:val="en-GB"/>
              </w:rPr>
              <w:t>Wireframes</w:t>
            </w:r>
            <w:r w:rsidR="006708AA">
              <w:rPr>
                <w:noProof/>
                <w:webHidden/>
              </w:rPr>
              <w:tab/>
            </w:r>
            <w:r w:rsidR="006708AA">
              <w:rPr>
                <w:noProof/>
                <w:webHidden/>
              </w:rPr>
              <w:fldChar w:fldCharType="begin"/>
            </w:r>
            <w:r w:rsidR="006708AA">
              <w:rPr>
                <w:noProof/>
                <w:webHidden/>
              </w:rPr>
              <w:instrText xml:space="preserve"> PAGEREF _Toc126263156 \h </w:instrText>
            </w:r>
            <w:r w:rsidR="006708AA">
              <w:rPr>
                <w:noProof/>
                <w:webHidden/>
              </w:rPr>
            </w:r>
            <w:r w:rsidR="006708AA">
              <w:rPr>
                <w:noProof/>
                <w:webHidden/>
              </w:rPr>
              <w:fldChar w:fldCharType="separate"/>
            </w:r>
            <w:r w:rsidR="006708AA">
              <w:rPr>
                <w:noProof/>
                <w:webHidden/>
              </w:rPr>
              <w:t>3</w:t>
            </w:r>
            <w:r w:rsidR="006708AA">
              <w:rPr>
                <w:noProof/>
                <w:webHidden/>
              </w:rPr>
              <w:fldChar w:fldCharType="end"/>
            </w:r>
          </w:hyperlink>
        </w:p>
        <w:p w14:paraId="09689D1D" w14:textId="3637D466" w:rsidR="006708AA" w:rsidRDefault="00000000">
          <w:pPr>
            <w:pStyle w:val="TOC2"/>
            <w:tabs>
              <w:tab w:val="right" w:leader="dot" w:pos="9350"/>
            </w:tabs>
            <w:rPr>
              <w:noProof/>
              <w:sz w:val="24"/>
              <w:szCs w:val="24"/>
              <w:lang w:val="en-IE" w:eastAsia="en-GB"/>
            </w:rPr>
          </w:pPr>
          <w:hyperlink w:anchor="_Toc126263157" w:history="1">
            <w:r w:rsidR="006708AA" w:rsidRPr="00E40DEA">
              <w:rPr>
                <w:rStyle w:val="Hyperlink"/>
                <w:noProof/>
                <w:lang w:val="en-GB"/>
              </w:rPr>
              <w:t>Home page – desktop</w:t>
            </w:r>
            <w:r w:rsidR="006708AA">
              <w:rPr>
                <w:noProof/>
                <w:webHidden/>
              </w:rPr>
              <w:tab/>
            </w:r>
            <w:r w:rsidR="006708AA">
              <w:rPr>
                <w:noProof/>
                <w:webHidden/>
              </w:rPr>
              <w:fldChar w:fldCharType="begin"/>
            </w:r>
            <w:r w:rsidR="006708AA">
              <w:rPr>
                <w:noProof/>
                <w:webHidden/>
              </w:rPr>
              <w:instrText xml:space="preserve"> PAGEREF _Toc126263157 \h </w:instrText>
            </w:r>
            <w:r w:rsidR="006708AA">
              <w:rPr>
                <w:noProof/>
                <w:webHidden/>
              </w:rPr>
            </w:r>
            <w:r w:rsidR="006708AA">
              <w:rPr>
                <w:noProof/>
                <w:webHidden/>
              </w:rPr>
              <w:fldChar w:fldCharType="separate"/>
            </w:r>
            <w:r w:rsidR="006708AA">
              <w:rPr>
                <w:noProof/>
                <w:webHidden/>
              </w:rPr>
              <w:t>4</w:t>
            </w:r>
            <w:r w:rsidR="006708AA">
              <w:rPr>
                <w:noProof/>
                <w:webHidden/>
              </w:rPr>
              <w:fldChar w:fldCharType="end"/>
            </w:r>
          </w:hyperlink>
        </w:p>
        <w:p w14:paraId="0D6005CE" w14:textId="6525DD3B" w:rsidR="006708AA" w:rsidRDefault="00000000">
          <w:pPr>
            <w:pStyle w:val="TOC2"/>
            <w:tabs>
              <w:tab w:val="right" w:leader="dot" w:pos="9350"/>
            </w:tabs>
            <w:rPr>
              <w:noProof/>
              <w:sz w:val="24"/>
              <w:szCs w:val="24"/>
              <w:lang w:val="en-IE" w:eastAsia="en-GB"/>
            </w:rPr>
          </w:pPr>
          <w:hyperlink w:anchor="_Toc126263158" w:history="1">
            <w:r w:rsidR="006708AA" w:rsidRPr="00E40DEA">
              <w:rPr>
                <w:rStyle w:val="Hyperlink"/>
                <w:noProof/>
                <w:lang w:val="en-GB"/>
              </w:rPr>
              <w:t>Main page – desktop</w:t>
            </w:r>
            <w:r w:rsidR="006708AA">
              <w:rPr>
                <w:noProof/>
                <w:webHidden/>
              </w:rPr>
              <w:tab/>
            </w:r>
            <w:r w:rsidR="006708AA">
              <w:rPr>
                <w:noProof/>
                <w:webHidden/>
              </w:rPr>
              <w:fldChar w:fldCharType="begin"/>
            </w:r>
            <w:r w:rsidR="006708AA">
              <w:rPr>
                <w:noProof/>
                <w:webHidden/>
              </w:rPr>
              <w:instrText xml:space="preserve"> PAGEREF _Toc126263158 \h </w:instrText>
            </w:r>
            <w:r w:rsidR="006708AA">
              <w:rPr>
                <w:noProof/>
                <w:webHidden/>
              </w:rPr>
            </w:r>
            <w:r w:rsidR="006708AA">
              <w:rPr>
                <w:noProof/>
                <w:webHidden/>
              </w:rPr>
              <w:fldChar w:fldCharType="separate"/>
            </w:r>
            <w:r w:rsidR="006708AA">
              <w:rPr>
                <w:noProof/>
                <w:webHidden/>
              </w:rPr>
              <w:t>4</w:t>
            </w:r>
            <w:r w:rsidR="006708AA">
              <w:rPr>
                <w:noProof/>
                <w:webHidden/>
              </w:rPr>
              <w:fldChar w:fldCharType="end"/>
            </w:r>
          </w:hyperlink>
        </w:p>
        <w:p w14:paraId="37CB6004" w14:textId="36D9BAB0" w:rsidR="006708AA" w:rsidRDefault="00000000">
          <w:pPr>
            <w:pStyle w:val="TOC2"/>
            <w:tabs>
              <w:tab w:val="right" w:leader="dot" w:pos="9350"/>
            </w:tabs>
            <w:rPr>
              <w:noProof/>
              <w:sz w:val="24"/>
              <w:szCs w:val="24"/>
              <w:lang w:val="en-IE" w:eastAsia="en-GB"/>
            </w:rPr>
          </w:pPr>
          <w:hyperlink w:anchor="_Toc126263159" w:history="1">
            <w:r w:rsidR="006708AA" w:rsidRPr="00E40DEA">
              <w:rPr>
                <w:rStyle w:val="Hyperlink"/>
                <w:noProof/>
                <w:lang w:val="en-GB"/>
              </w:rPr>
              <w:t>User profile</w:t>
            </w:r>
            <w:r w:rsidR="006708AA">
              <w:rPr>
                <w:noProof/>
                <w:webHidden/>
              </w:rPr>
              <w:tab/>
            </w:r>
            <w:r w:rsidR="006708AA">
              <w:rPr>
                <w:noProof/>
                <w:webHidden/>
              </w:rPr>
              <w:fldChar w:fldCharType="begin"/>
            </w:r>
            <w:r w:rsidR="006708AA">
              <w:rPr>
                <w:noProof/>
                <w:webHidden/>
              </w:rPr>
              <w:instrText xml:space="preserve"> PAGEREF _Toc126263159 \h </w:instrText>
            </w:r>
            <w:r w:rsidR="006708AA">
              <w:rPr>
                <w:noProof/>
                <w:webHidden/>
              </w:rPr>
            </w:r>
            <w:r w:rsidR="006708AA">
              <w:rPr>
                <w:noProof/>
                <w:webHidden/>
              </w:rPr>
              <w:fldChar w:fldCharType="separate"/>
            </w:r>
            <w:r w:rsidR="006708AA">
              <w:rPr>
                <w:noProof/>
                <w:webHidden/>
              </w:rPr>
              <w:t>5</w:t>
            </w:r>
            <w:r w:rsidR="006708AA">
              <w:rPr>
                <w:noProof/>
                <w:webHidden/>
              </w:rPr>
              <w:fldChar w:fldCharType="end"/>
            </w:r>
          </w:hyperlink>
        </w:p>
        <w:p w14:paraId="102F4B6E" w14:textId="7480DD9B" w:rsidR="006708AA" w:rsidRDefault="00000000">
          <w:pPr>
            <w:pStyle w:val="TOC2"/>
            <w:tabs>
              <w:tab w:val="right" w:leader="dot" w:pos="9350"/>
            </w:tabs>
            <w:rPr>
              <w:noProof/>
              <w:sz w:val="24"/>
              <w:szCs w:val="24"/>
              <w:lang w:val="en-IE" w:eastAsia="en-GB"/>
            </w:rPr>
          </w:pPr>
          <w:hyperlink w:anchor="_Toc126263160" w:history="1">
            <w:r w:rsidR="006708AA" w:rsidRPr="00E40DEA">
              <w:rPr>
                <w:rStyle w:val="Hyperlink"/>
                <w:noProof/>
                <w:lang w:val="en-GB"/>
              </w:rPr>
              <w:t>Concerts</w:t>
            </w:r>
            <w:r w:rsidR="006708AA">
              <w:rPr>
                <w:noProof/>
                <w:webHidden/>
              </w:rPr>
              <w:tab/>
            </w:r>
            <w:r w:rsidR="006708AA">
              <w:rPr>
                <w:noProof/>
                <w:webHidden/>
              </w:rPr>
              <w:fldChar w:fldCharType="begin"/>
            </w:r>
            <w:r w:rsidR="006708AA">
              <w:rPr>
                <w:noProof/>
                <w:webHidden/>
              </w:rPr>
              <w:instrText xml:space="preserve"> PAGEREF _Toc126263160 \h </w:instrText>
            </w:r>
            <w:r w:rsidR="006708AA">
              <w:rPr>
                <w:noProof/>
                <w:webHidden/>
              </w:rPr>
            </w:r>
            <w:r w:rsidR="006708AA">
              <w:rPr>
                <w:noProof/>
                <w:webHidden/>
              </w:rPr>
              <w:fldChar w:fldCharType="separate"/>
            </w:r>
            <w:r w:rsidR="006708AA">
              <w:rPr>
                <w:noProof/>
                <w:webHidden/>
              </w:rPr>
              <w:t>6</w:t>
            </w:r>
            <w:r w:rsidR="006708AA">
              <w:rPr>
                <w:noProof/>
                <w:webHidden/>
              </w:rPr>
              <w:fldChar w:fldCharType="end"/>
            </w:r>
          </w:hyperlink>
        </w:p>
        <w:p w14:paraId="016D6380" w14:textId="7323C12A" w:rsidR="006708AA" w:rsidRDefault="00000000">
          <w:pPr>
            <w:pStyle w:val="TOC2"/>
            <w:tabs>
              <w:tab w:val="right" w:leader="dot" w:pos="9350"/>
            </w:tabs>
            <w:rPr>
              <w:noProof/>
              <w:sz w:val="24"/>
              <w:szCs w:val="24"/>
              <w:lang w:val="en-IE" w:eastAsia="en-GB"/>
            </w:rPr>
          </w:pPr>
          <w:hyperlink w:anchor="_Toc126263161" w:history="1">
            <w:r w:rsidR="006708AA" w:rsidRPr="00E40DEA">
              <w:rPr>
                <w:rStyle w:val="Hyperlink"/>
                <w:noProof/>
                <w:lang w:val="en-GB"/>
              </w:rPr>
              <w:t>Watch concert</w:t>
            </w:r>
            <w:r w:rsidR="006708AA">
              <w:rPr>
                <w:noProof/>
                <w:webHidden/>
              </w:rPr>
              <w:tab/>
            </w:r>
            <w:r w:rsidR="006708AA">
              <w:rPr>
                <w:noProof/>
                <w:webHidden/>
              </w:rPr>
              <w:fldChar w:fldCharType="begin"/>
            </w:r>
            <w:r w:rsidR="006708AA">
              <w:rPr>
                <w:noProof/>
                <w:webHidden/>
              </w:rPr>
              <w:instrText xml:space="preserve"> PAGEREF _Toc126263161 \h </w:instrText>
            </w:r>
            <w:r w:rsidR="006708AA">
              <w:rPr>
                <w:noProof/>
                <w:webHidden/>
              </w:rPr>
            </w:r>
            <w:r w:rsidR="006708AA">
              <w:rPr>
                <w:noProof/>
                <w:webHidden/>
              </w:rPr>
              <w:fldChar w:fldCharType="separate"/>
            </w:r>
            <w:r w:rsidR="006708AA">
              <w:rPr>
                <w:noProof/>
                <w:webHidden/>
              </w:rPr>
              <w:t>7</w:t>
            </w:r>
            <w:r w:rsidR="006708AA">
              <w:rPr>
                <w:noProof/>
                <w:webHidden/>
              </w:rPr>
              <w:fldChar w:fldCharType="end"/>
            </w:r>
          </w:hyperlink>
        </w:p>
        <w:p w14:paraId="5C8EE33D" w14:textId="56ABBB9C" w:rsidR="006708AA" w:rsidRDefault="00000000">
          <w:pPr>
            <w:pStyle w:val="TOC2"/>
            <w:tabs>
              <w:tab w:val="right" w:leader="dot" w:pos="9350"/>
            </w:tabs>
            <w:rPr>
              <w:noProof/>
              <w:sz w:val="24"/>
              <w:szCs w:val="24"/>
              <w:lang w:val="en-IE" w:eastAsia="en-GB"/>
            </w:rPr>
          </w:pPr>
          <w:hyperlink w:anchor="_Toc126263162" w:history="1">
            <w:r w:rsidR="006708AA" w:rsidRPr="00E40DEA">
              <w:rPr>
                <w:rStyle w:val="Hyperlink"/>
                <w:noProof/>
                <w:lang w:val="en-GB"/>
              </w:rPr>
              <w:t>Edit profile</w:t>
            </w:r>
            <w:r w:rsidR="006708AA">
              <w:rPr>
                <w:noProof/>
                <w:webHidden/>
              </w:rPr>
              <w:tab/>
            </w:r>
            <w:r w:rsidR="006708AA">
              <w:rPr>
                <w:noProof/>
                <w:webHidden/>
              </w:rPr>
              <w:fldChar w:fldCharType="begin"/>
            </w:r>
            <w:r w:rsidR="006708AA">
              <w:rPr>
                <w:noProof/>
                <w:webHidden/>
              </w:rPr>
              <w:instrText xml:space="preserve"> PAGEREF _Toc126263162 \h </w:instrText>
            </w:r>
            <w:r w:rsidR="006708AA">
              <w:rPr>
                <w:noProof/>
                <w:webHidden/>
              </w:rPr>
            </w:r>
            <w:r w:rsidR="006708AA">
              <w:rPr>
                <w:noProof/>
                <w:webHidden/>
              </w:rPr>
              <w:fldChar w:fldCharType="separate"/>
            </w:r>
            <w:r w:rsidR="006708AA">
              <w:rPr>
                <w:noProof/>
                <w:webHidden/>
              </w:rPr>
              <w:t>8</w:t>
            </w:r>
            <w:r w:rsidR="006708AA">
              <w:rPr>
                <w:noProof/>
                <w:webHidden/>
              </w:rPr>
              <w:fldChar w:fldCharType="end"/>
            </w:r>
          </w:hyperlink>
        </w:p>
        <w:p w14:paraId="70B08EC6" w14:textId="5FF9A3CD" w:rsidR="006708AA" w:rsidRDefault="00000000">
          <w:pPr>
            <w:pStyle w:val="TOC2"/>
            <w:tabs>
              <w:tab w:val="right" w:leader="dot" w:pos="9350"/>
            </w:tabs>
            <w:rPr>
              <w:noProof/>
              <w:sz w:val="24"/>
              <w:szCs w:val="24"/>
              <w:lang w:val="en-IE" w:eastAsia="en-GB"/>
            </w:rPr>
          </w:pPr>
          <w:hyperlink w:anchor="_Toc126263163" w:history="1">
            <w:r w:rsidR="006708AA" w:rsidRPr="00E40DEA">
              <w:rPr>
                <w:rStyle w:val="Hyperlink"/>
                <w:noProof/>
                <w:lang w:val="en-GB"/>
              </w:rPr>
              <w:t>Review</w:t>
            </w:r>
            <w:r w:rsidR="006708AA">
              <w:rPr>
                <w:noProof/>
                <w:webHidden/>
              </w:rPr>
              <w:tab/>
            </w:r>
            <w:r w:rsidR="006708AA">
              <w:rPr>
                <w:noProof/>
                <w:webHidden/>
              </w:rPr>
              <w:fldChar w:fldCharType="begin"/>
            </w:r>
            <w:r w:rsidR="006708AA">
              <w:rPr>
                <w:noProof/>
                <w:webHidden/>
              </w:rPr>
              <w:instrText xml:space="preserve"> PAGEREF _Toc126263163 \h </w:instrText>
            </w:r>
            <w:r w:rsidR="006708AA">
              <w:rPr>
                <w:noProof/>
                <w:webHidden/>
              </w:rPr>
            </w:r>
            <w:r w:rsidR="006708AA">
              <w:rPr>
                <w:noProof/>
                <w:webHidden/>
              </w:rPr>
              <w:fldChar w:fldCharType="separate"/>
            </w:r>
            <w:r w:rsidR="006708AA">
              <w:rPr>
                <w:noProof/>
                <w:webHidden/>
              </w:rPr>
              <w:t>9</w:t>
            </w:r>
            <w:r w:rsidR="006708AA">
              <w:rPr>
                <w:noProof/>
                <w:webHidden/>
              </w:rPr>
              <w:fldChar w:fldCharType="end"/>
            </w:r>
          </w:hyperlink>
        </w:p>
        <w:p w14:paraId="406231A6" w14:textId="5B41E7F6" w:rsidR="006708AA" w:rsidRDefault="00000000">
          <w:pPr>
            <w:pStyle w:val="TOC2"/>
            <w:tabs>
              <w:tab w:val="right" w:leader="dot" w:pos="9350"/>
            </w:tabs>
            <w:rPr>
              <w:noProof/>
              <w:sz w:val="24"/>
              <w:szCs w:val="24"/>
              <w:lang w:val="en-IE" w:eastAsia="en-GB"/>
            </w:rPr>
          </w:pPr>
          <w:hyperlink w:anchor="_Toc126263164" w:history="1">
            <w:r w:rsidR="006708AA" w:rsidRPr="00E40DEA">
              <w:rPr>
                <w:rStyle w:val="Hyperlink"/>
                <w:noProof/>
                <w:lang w:val="en-GB"/>
              </w:rPr>
              <w:t>Leaderboard</w:t>
            </w:r>
            <w:r w:rsidR="006708AA">
              <w:rPr>
                <w:noProof/>
                <w:webHidden/>
              </w:rPr>
              <w:tab/>
            </w:r>
            <w:r w:rsidR="006708AA">
              <w:rPr>
                <w:noProof/>
                <w:webHidden/>
              </w:rPr>
              <w:fldChar w:fldCharType="begin"/>
            </w:r>
            <w:r w:rsidR="006708AA">
              <w:rPr>
                <w:noProof/>
                <w:webHidden/>
              </w:rPr>
              <w:instrText xml:space="preserve"> PAGEREF _Toc126263164 \h </w:instrText>
            </w:r>
            <w:r w:rsidR="006708AA">
              <w:rPr>
                <w:noProof/>
                <w:webHidden/>
              </w:rPr>
            </w:r>
            <w:r w:rsidR="006708AA">
              <w:rPr>
                <w:noProof/>
                <w:webHidden/>
              </w:rPr>
              <w:fldChar w:fldCharType="separate"/>
            </w:r>
            <w:r w:rsidR="006708AA">
              <w:rPr>
                <w:noProof/>
                <w:webHidden/>
              </w:rPr>
              <w:t>10</w:t>
            </w:r>
            <w:r w:rsidR="006708AA">
              <w:rPr>
                <w:noProof/>
                <w:webHidden/>
              </w:rPr>
              <w:fldChar w:fldCharType="end"/>
            </w:r>
          </w:hyperlink>
        </w:p>
        <w:p w14:paraId="1217808E" w14:textId="219584C7" w:rsidR="006708AA" w:rsidRDefault="00000000">
          <w:pPr>
            <w:pStyle w:val="TOC2"/>
            <w:tabs>
              <w:tab w:val="right" w:leader="dot" w:pos="9350"/>
            </w:tabs>
            <w:rPr>
              <w:noProof/>
              <w:sz w:val="24"/>
              <w:szCs w:val="24"/>
              <w:lang w:val="en-IE" w:eastAsia="en-GB"/>
            </w:rPr>
          </w:pPr>
          <w:hyperlink w:anchor="_Toc126263165" w:history="1">
            <w:r w:rsidR="006708AA" w:rsidRPr="00E40DEA">
              <w:rPr>
                <w:rStyle w:val="Hyperlink"/>
                <w:noProof/>
                <w:lang w:val="en-GB"/>
              </w:rPr>
              <w:t>Initialistion</w:t>
            </w:r>
            <w:r w:rsidR="006708AA">
              <w:rPr>
                <w:noProof/>
                <w:webHidden/>
              </w:rPr>
              <w:tab/>
            </w:r>
            <w:r w:rsidR="006708AA">
              <w:rPr>
                <w:noProof/>
                <w:webHidden/>
              </w:rPr>
              <w:fldChar w:fldCharType="begin"/>
            </w:r>
            <w:r w:rsidR="006708AA">
              <w:rPr>
                <w:noProof/>
                <w:webHidden/>
              </w:rPr>
              <w:instrText xml:space="preserve"> PAGEREF _Toc126263165 \h </w:instrText>
            </w:r>
            <w:r w:rsidR="006708AA">
              <w:rPr>
                <w:noProof/>
                <w:webHidden/>
              </w:rPr>
            </w:r>
            <w:r w:rsidR="006708AA">
              <w:rPr>
                <w:noProof/>
                <w:webHidden/>
              </w:rPr>
              <w:fldChar w:fldCharType="separate"/>
            </w:r>
            <w:r w:rsidR="006708AA">
              <w:rPr>
                <w:noProof/>
                <w:webHidden/>
              </w:rPr>
              <w:t>11</w:t>
            </w:r>
            <w:r w:rsidR="006708AA">
              <w:rPr>
                <w:noProof/>
                <w:webHidden/>
              </w:rPr>
              <w:fldChar w:fldCharType="end"/>
            </w:r>
          </w:hyperlink>
        </w:p>
        <w:p w14:paraId="2AAB737F" w14:textId="6A5A1CED" w:rsidR="006708AA" w:rsidRDefault="00000000">
          <w:pPr>
            <w:pStyle w:val="TOC2"/>
            <w:tabs>
              <w:tab w:val="right" w:leader="dot" w:pos="9350"/>
            </w:tabs>
            <w:rPr>
              <w:noProof/>
              <w:sz w:val="24"/>
              <w:szCs w:val="24"/>
              <w:lang w:val="en-IE" w:eastAsia="en-GB"/>
            </w:rPr>
          </w:pPr>
          <w:hyperlink w:anchor="_Toc126263166" w:history="1">
            <w:r w:rsidR="006708AA" w:rsidRPr="00E40DEA">
              <w:rPr>
                <w:rStyle w:val="Hyperlink"/>
                <w:noProof/>
                <w:lang w:val="en-GB"/>
              </w:rPr>
              <w:t>Login</w:t>
            </w:r>
            <w:r w:rsidR="006708AA">
              <w:rPr>
                <w:noProof/>
                <w:webHidden/>
              </w:rPr>
              <w:tab/>
            </w:r>
            <w:r w:rsidR="006708AA">
              <w:rPr>
                <w:noProof/>
                <w:webHidden/>
              </w:rPr>
              <w:fldChar w:fldCharType="begin"/>
            </w:r>
            <w:r w:rsidR="006708AA">
              <w:rPr>
                <w:noProof/>
                <w:webHidden/>
              </w:rPr>
              <w:instrText xml:space="preserve"> PAGEREF _Toc126263166 \h </w:instrText>
            </w:r>
            <w:r w:rsidR="006708AA">
              <w:rPr>
                <w:noProof/>
                <w:webHidden/>
              </w:rPr>
            </w:r>
            <w:r w:rsidR="006708AA">
              <w:rPr>
                <w:noProof/>
                <w:webHidden/>
              </w:rPr>
              <w:fldChar w:fldCharType="separate"/>
            </w:r>
            <w:r w:rsidR="006708AA">
              <w:rPr>
                <w:noProof/>
                <w:webHidden/>
              </w:rPr>
              <w:t>12</w:t>
            </w:r>
            <w:r w:rsidR="006708AA">
              <w:rPr>
                <w:noProof/>
                <w:webHidden/>
              </w:rPr>
              <w:fldChar w:fldCharType="end"/>
            </w:r>
          </w:hyperlink>
        </w:p>
        <w:p w14:paraId="0E7A938D" w14:textId="784988AB" w:rsidR="006708AA" w:rsidRDefault="00000000">
          <w:pPr>
            <w:pStyle w:val="TOC2"/>
            <w:tabs>
              <w:tab w:val="right" w:leader="dot" w:pos="9350"/>
            </w:tabs>
            <w:rPr>
              <w:noProof/>
              <w:sz w:val="24"/>
              <w:szCs w:val="24"/>
              <w:lang w:val="en-IE" w:eastAsia="en-GB"/>
            </w:rPr>
          </w:pPr>
          <w:hyperlink w:anchor="_Toc126263167" w:history="1">
            <w:r w:rsidR="006708AA" w:rsidRPr="00E40DEA">
              <w:rPr>
                <w:rStyle w:val="Hyperlink"/>
                <w:noProof/>
                <w:lang w:val="en-GB"/>
              </w:rPr>
              <w:t>Question example 1</w:t>
            </w:r>
            <w:r w:rsidR="006708AA">
              <w:rPr>
                <w:noProof/>
                <w:webHidden/>
              </w:rPr>
              <w:tab/>
            </w:r>
            <w:r w:rsidR="006708AA">
              <w:rPr>
                <w:noProof/>
                <w:webHidden/>
              </w:rPr>
              <w:fldChar w:fldCharType="begin"/>
            </w:r>
            <w:r w:rsidR="006708AA">
              <w:rPr>
                <w:noProof/>
                <w:webHidden/>
              </w:rPr>
              <w:instrText xml:space="preserve"> PAGEREF _Toc126263167 \h </w:instrText>
            </w:r>
            <w:r w:rsidR="006708AA">
              <w:rPr>
                <w:noProof/>
                <w:webHidden/>
              </w:rPr>
            </w:r>
            <w:r w:rsidR="006708AA">
              <w:rPr>
                <w:noProof/>
                <w:webHidden/>
              </w:rPr>
              <w:fldChar w:fldCharType="separate"/>
            </w:r>
            <w:r w:rsidR="006708AA">
              <w:rPr>
                <w:noProof/>
                <w:webHidden/>
              </w:rPr>
              <w:t>13</w:t>
            </w:r>
            <w:r w:rsidR="006708AA">
              <w:rPr>
                <w:noProof/>
                <w:webHidden/>
              </w:rPr>
              <w:fldChar w:fldCharType="end"/>
            </w:r>
          </w:hyperlink>
        </w:p>
        <w:p w14:paraId="0F7B357C" w14:textId="32B0F971" w:rsidR="006708AA" w:rsidRDefault="00000000">
          <w:pPr>
            <w:pStyle w:val="TOC2"/>
            <w:tabs>
              <w:tab w:val="right" w:leader="dot" w:pos="9350"/>
            </w:tabs>
            <w:rPr>
              <w:noProof/>
              <w:sz w:val="24"/>
              <w:szCs w:val="24"/>
              <w:lang w:val="en-IE" w:eastAsia="en-GB"/>
            </w:rPr>
          </w:pPr>
          <w:hyperlink w:anchor="_Toc126263168" w:history="1">
            <w:r w:rsidR="006708AA" w:rsidRPr="00E40DEA">
              <w:rPr>
                <w:rStyle w:val="Hyperlink"/>
                <w:noProof/>
                <w:lang w:val="en-GB"/>
              </w:rPr>
              <w:t>Question example 2</w:t>
            </w:r>
            <w:r w:rsidR="006708AA">
              <w:rPr>
                <w:noProof/>
                <w:webHidden/>
              </w:rPr>
              <w:tab/>
            </w:r>
            <w:r w:rsidR="006708AA">
              <w:rPr>
                <w:noProof/>
                <w:webHidden/>
              </w:rPr>
              <w:fldChar w:fldCharType="begin"/>
            </w:r>
            <w:r w:rsidR="006708AA">
              <w:rPr>
                <w:noProof/>
                <w:webHidden/>
              </w:rPr>
              <w:instrText xml:space="preserve"> PAGEREF _Toc126263168 \h </w:instrText>
            </w:r>
            <w:r w:rsidR="006708AA">
              <w:rPr>
                <w:noProof/>
                <w:webHidden/>
              </w:rPr>
            </w:r>
            <w:r w:rsidR="006708AA">
              <w:rPr>
                <w:noProof/>
                <w:webHidden/>
              </w:rPr>
              <w:fldChar w:fldCharType="separate"/>
            </w:r>
            <w:r w:rsidR="006708AA">
              <w:rPr>
                <w:noProof/>
                <w:webHidden/>
              </w:rPr>
              <w:t>14</w:t>
            </w:r>
            <w:r w:rsidR="006708AA">
              <w:rPr>
                <w:noProof/>
                <w:webHidden/>
              </w:rPr>
              <w:fldChar w:fldCharType="end"/>
            </w:r>
          </w:hyperlink>
        </w:p>
        <w:p w14:paraId="04BF7E70" w14:textId="066C1284" w:rsidR="006708AA" w:rsidRDefault="00000000">
          <w:pPr>
            <w:pStyle w:val="TOC2"/>
            <w:tabs>
              <w:tab w:val="right" w:leader="dot" w:pos="9350"/>
            </w:tabs>
            <w:rPr>
              <w:noProof/>
              <w:sz w:val="24"/>
              <w:szCs w:val="24"/>
              <w:lang w:val="en-IE" w:eastAsia="en-GB"/>
            </w:rPr>
          </w:pPr>
          <w:hyperlink w:anchor="_Toc126263169" w:history="1">
            <w:r w:rsidR="006708AA" w:rsidRPr="00E40DEA">
              <w:rPr>
                <w:rStyle w:val="Hyperlink"/>
                <w:noProof/>
                <w:lang w:val="en-GB"/>
              </w:rPr>
              <w:t>Question example 3</w:t>
            </w:r>
            <w:r w:rsidR="006708AA">
              <w:rPr>
                <w:noProof/>
                <w:webHidden/>
              </w:rPr>
              <w:tab/>
            </w:r>
            <w:r w:rsidR="006708AA">
              <w:rPr>
                <w:noProof/>
                <w:webHidden/>
              </w:rPr>
              <w:fldChar w:fldCharType="begin"/>
            </w:r>
            <w:r w:rsidR="006708AA">
              <w:rPr>
                <w:noProof/>
                <w:webHidden/>
              </w:rPr>
              <w:instrText xml:space="preserve"> PAGEREF _Toc126263169 \h </w:instrText>
            </w:r>
            <w:r w:rsidR="006708AA">
              <w:rPr>
                <w:noProof/>
                <w:webHidden/>
              </w:rPr>
            </w:r>
            <w:r w:rsidR="006708AA">
              <w:rPr>
                <w:noProof/>
                <w:webHidden/>
              </w:rPr>
              <w:fldChar w:fldCharType="separate"/>
            </w:r>
            <w:r w:rsidR="006708AA">
              <w:rPr>
                <w:noProof/>
                <w:webHidden/>
              </w:rPr>
              <w:t>15</w:t>
            </w:r>
            <w:r w:rsidR="006708AA">
              <w:rPr>
                <w:noProof/>
                <w:webHidden/>
              </w:rPr>
              <w:fldChar w:fldCharType="end"/>
            </w:r>
          </w:hyperlink>
        </w:p>
        <w:p w14:paraId="41623E7E" w14:textId="7DDFB163" w:rsidR="006708AA" w:rsidRDefault="00000000">
          <w:pPr>
            <w:pStyle w:val="TOC2"/>
            <w:tabs>
              <w:tab w:val="right" w:leader="dot" w:pos="9350"/>
            </w:tabs>
            <w:rPr>
              <w:noProof/>
              <w:sz w:val="24"/>
              <w:szCs w:val="24"/>
              <w:lang w:val="en-IE" w:eastAsia="en-GB"/>
            </w:rPr>
          </w:pPr>
          <w:hyperlink w:anchor="_Toc126263170" w:history="1">
            <w:r w:rsidR="006708AA" w:rsidRPr="00E40DEA">
              <w:rPr>
                <w:rStyle w:val="Hyperlink"/>
                <w:noProof/>
                <w:lang w:val="en-GB"/>
              </w:rPr>
              <w:t>Delete/customer feedback</w:t>
            </w:r>
            <w:r w:rsidR="006708AA">
              <w:rPr>
                <w:noProof/>
                <w:webHidden/>
              </w:rPr>
              <w:tab/>
            </w:r>
            <w:r w:rsidR="006708AA">
              <w:rPr>
                <w:noProof/>
                <w:webHidden/>
              </w:rPr>
              <w:fldChar w:fldCharType="begin"/>
            </w:r>
            <w:r w:rsidR="006708AA">
              <w:rPr>
                <w:noProof/>
                <w:webHidden/>
              </w:rPr>
              <w:instrText xml:space="preserve"> PAGEREF _Toc126263170 \h </w:instrText>
            </w:r>
            <w:r w:rsidR="006708AA">
              <w:rPr>
                <w:noProof/>
                <w:webHidden/>
              </w:rPr>
            </w:r>
            <w:r w:rsidR="006708AA">
              <w:rPr>
                <w:noProof/>
                <w:webHidden/>
              </w:rPr>
              <w:fldChar w:fldCharType="separate"/>
            </w:r>
            <w:r w:rsidR="006708AA">
              <w:rPr>
                <w:noProof/>
                <w:webHidden/>
              </w:rPr>
              <w:t>16</w:t>
            </w:r>
            <w:r w:rsidR="006708AA">
              <w:rPr>
                <w:noProof/>
                <w:webHidden/>
              </w:rPr>
              <w:fldChar w:fldCharType="end"/>
            </w:r>
          </w:hyperlink>
        </w:p>
        <w:p w14:paraId="71043D44" w14:textId="7B2F228C" w:rsidR="006708AA" w:rsidRDefault="00000000">
          <w:pPr>
            <w:pStyle w:val="TOC2"/>
            <w:tabs>
              <w:tab w:val="right" w:leader="dot" w:pos="9350"/>
            </w:tabs>
            <w:rPr>
              <w:noProof/>
              <w:sz w:val="24"/>
              <w:szCs w:val="24"/>
              <w:lang w:val="en-IE" w:eastAsia="en-GB"/>
            </w:rPr>
          </w:pPr>
          <w:hyperlink w:anchor="_Toc126263171" w:history="1">
            <w:r w:rsidR="006708AA" w:rsidRPr="00E40DEA">
              <w:rPr>
                <w:rStyle w:val="Hyperlink"/>
                <w:noProof/>
                <w:lang w:val="en-GB"/>
              </w:rPr>
              <w:t>Register example</w:t>
            </w:r>
            <w:r w:rsidR="006708AA">
              <w:rPr>
                <w:noProof/>
                <w:webHidden/>
              </w:rPr>
              <w:tab/>
            </w:r>
            <w:r w:rsidR="006708AA">
              <w:rPr>
                <w:noProof/>
                <w:webHidden/>
              </w:rPr>
              <w:fldChar w:fldCharType="begin"/>
            </w:r>
            <w:r w:rsidR="006708AA">
              <w:rPr>
                <w:noProof/>
                <w:webHidden/>
              </w:rPr>
              <w:instrText xml:space="preserve"> PAGEREF _Toc126263171 \h </w:instrText>
            </w:r>
            <w:r w:rsidR="006708AA">
              <w:rPr>
                <w:noProof/>
                <w:webHidden/>
              </w:rPr>
            </w:r>
            <w:r w:rsidR="006708AA">
              <w:rPr>
                <w:noProof/>
                <w:webHidden/>
              </w:rPr>
              <w:fldChar w:fldCharType="separate"/>
            </w:r>
            <w:r w:rsidR="006708AA">
              <w:rPr>
                <w:noProof/>
                <w:webHidden/>
              </w:rPr>
              <w:t>17</w:t>
            </w:r>
            <w:r w:rsidR="006708AA">
              <w:rPr>
                <w:noProof/>
                <w:webHidden/>
              </w:rPr>
              <w:fldChar w:fldCharType="end"/>
            </w:r>
          </w:hyperlink>
        </w:p>
        <w:p w14:paraId="4AAF3D35" w14:textId="568ACC25" w:rsidR="006708AA" w:rsidRDefault="00000000">
          <w:pPr>
            <w:pStyle w:val="TOC2"/>
            <w:tabs>
              <w:tab w:val="right" w:leader="dot" w:pos="9350"/>
            </w:tabs>
            <w:rPr>
              <w:noProof/>
              <w:sz w:val="24"/>
              <w:szCs w:val="24"/>
              <w:lang w:val="en-IE" w:eastAsia="en-GB"/>
            </w:rPr>
          </w:pPr>
          <w:hyperlink w:anchor="_Toc126263172" w:history="1">
            <w:r w:rsidR="006708AA" w:rsidRPr="00E40DEA">
              <w:rPr>
                <w:rStyle w:val="Hyperlink"/>
                <w:noProof/>
                <w:lang w:val="en-GB"/>
              </w:rPr>
              <w:t>Register example 2</w:t>
            </w:r>
            <w:r w:rsidR="006708AA">
              <w:rPr>
                <w:noProof/>
                <w:webHidden/>
              </w:rPr>
              <w:tab/>
            </w:r>
            <w:r w:rsidR="006708AA">
              <w:rPr>
                <w:noProof/>
                <w:webHidden/>
              </w:rPr>
              <w:fldChar w:fldCharType="begin"/>
            </w:r>
            <w:r w:rsidR="006708AA">
              <w:rPr>
                <w:noProof/>
                <w:webHidden/>
              </w:rPr>
              <w:instrText xml:space="preserve"> PAGEREF _Toc126263172 \h </w:instrText>
            </w:r>
            <w:r w:rsidR="006708AA">
              <w:rPr>
                <w:noProof/>
                <w:webHidden/>
              </w:rPr>
            </w:r>
            <w:r w:rsidR="006708AA">
              <w:rPr>
                <w:noProof/>
                <w:webHidden/>
              </w:rPr>
              <w:fldChar w:fldCharType="separate"/>
            </w:r>
            <w:r w:rsidR="006708AA">
              <w:rPr>
                <w:noProof/>
                <w:webHidden/>
              </w:rPr>
              <w:t>18</w:t>
            </w:r>
            <w:r w:rsidR="006708AA">
              <w:rPr>
                <w:noProof/>
                <w:webHidden/>
              </w:rPr>
              <w:fldChar w:fldCharType="end"/>
            </w:r>
          </w:hyperlink>
        </w:p>
        <w:p w14:paraId="3FCBFC7C" w14:textId="34F8C69C" w:rsidR="006708AA" w:rsidRDefault="00000000">
          <w:pPr>
            <w:pStyle w:val="TOC2"/>
            <w:tabs>
              <w:tab w:val="right" w:leader="dot" w:pos="9350"/>
            </w:tabs>
            <w:rPr>
              <w:noProof/>
              <w:sz w:val="24"/>
              <w:szCs w:val="24"/>
              <w:lang w:val="en-IE" w:eastAsia="en-GB"/>
            </w:rPr>
          </w:pPr>
          <w:hyperlink w:anchor="_Toc126263173" w:history="1">
            <w:r w:rsidR="006708AA" w:rsidRPr="00E40DEA">
              <w:rPr>
                <w:rStyle w:val="Hyperlink"/>
                <w:noProof/>
                <w:lang w:val="en-GB"/>
              </w:rPr>
              <w:t>Home page - tablet</w:t>
            </w:r>
            <w:r w:rsidR="006708AA">
              <w:rPr>
                <w:noProof/>
                <w:webHidden/>
              </w:rPr>
              <w:tab/>
            </w:r>
            <w:r w:rsidR="006708AA">
              <w:rPr>
                <w:noProof/>
                <w:webHidden/>
              </w:rPr>
              <w:fldChar w:fldCharType="begin"/>
            </w:r>
            <w:r w:rsidR="006708AA">
              <w:rPr>
                <w:noProof/>
                <w:webHidden/>
              </w:rPr>
              <w:instrText xml:space="preserve"> PAGEREF _Toc126263173 \h </w:instrText>
            </w:r>
            <w:r w:rsidR="006708AA">
              <w:rPr>
                <w:noProof/>
                <w:webHidden/>
              </w:rPr>
            </w:r>
            <w:r w:rsidR="006708AA">
              <w:rPr>
                <w:noProof/>
                <w:webHidden/>
              </w:rPr>
              <w:fldChar w:fldCharType="separate"/>
            </w:r>
            <w:r w:rsidR="006708AA">
              <w:rPr>
                <w:noProof/>
                <w:webHidden/>
              </w:rPr>
              <w:t>19</w:t>
            </w:r>
            <w:r w:rsidR="006708AA">
              <w:rPr>
                <w:noProof/>
                <w:webHidden/>
              </w:rPr>
              <w:fldChar w:fldCharType="end"/>
            </w:r>
          </w:hyperlink>
        </w:p>
        <w:p w14:paraId="0FA1FFE9" w14:textId="3569A69B" w:rsidR="006708AA" w:rsidRDefault="00000000">
          <w:pPr>
            <w:pStyle w:val="TOC2"/>
            <w:tabs>
              <w:tab w:val="right" w:leader="dot" w:pos="9350"/>
            </w:tabs>
            <w:rPr>
              <w:noProof/>
              <w:sz w:val="24"/>
              <w:szCs w:val="24"/>
              <w:lang w:val="en-IE" w:eastAsia="en-GB"/>
            </w:rPr>
          </w:pPr>
          <w:hyperlink w:anchor="_Toc126263174" w:history="1">
            <w:r w:rsidR="006708AA" w:rsidRPr="00E40DEA">
              <w:rPr>
                <w:rStyle w:val="Hyperlink"/>
                <w:noProof/>
                <w:lang w:val="en-GB"/>
              </w:rPr>
              <w:t>Main page tablet</w:t>
            </w:r>
            <w:r w:rsidR="006708AA">
              <w:rPr>
                <w:noProof/>
                <w:webHidden/>
              </w:rPr>
              <w:tab/>
            </w:r>
            <w:r w:rsidR="006708AA">
              <w:rPr>
                <w:noProof/>
                <w:webHidden/>
              </w:rPr>
              <w:fldChar w:fldCharType="begin"/>
            </w:r>
            <w:r w:rsidR="006708AA">
              <w:rPr>
                <w:noProof/>
                <w:webHidden/>
              </w:rPr>
              <w:instrText xml:space="preserve"> PAGEREF _Toc126263174 \h </w:instrText>
            </w:r>
            <w:r w:rsidR="006708AA">
              <w:rPr>
                <w:noProof/>
                <w:webHidden/>
              </w:rPr>
            </w:r>
            <w:r w:rsidR="006708AA">
              <w:rPr>
                <w:noProof/>
                <w:webHidden/>
              </w:rPr>
              <w:fldChar w:fldCharType="separate"/>
            </w:r>
            <w:r w:rsidR="006708AA">
              <w:rPr>
                <w:noProof/>
                <w:webHidden/>
              </w:rPr>
              <w:t>20</w:t>
            </w:r>
            <w:r w:rsidR="006708AA">
              <w:rPr>
                <w:noProof/>
                <w:webHidden/>
              </w:rPr>
              <w:fldChar w:fldCharType="end"/>
            </w:r>
          </w:hyperlink>
        </w:p>
        <w:p w14:paraId="54E33F79" w14:textId="7B15911D" w:rsidR="006708AA" w:rsidRDefault="00000000">
          <w:pPr>
            <w:pStyle w:val="TOC2"/>
            <w:tabs>
              <w:tab w:val="right" w:leader="dot" w:pos="9350"/>
            </w:tabs>
            <w:rPr>
              <w:noProof/>
              <w:sz w:val="24"/>
              <w:szCs w:val="24"/>
              <w:lang w:val="en-IE" w:eastAsia="en-GB"/>
            </w:rPr>
          </w:pPr>
          <w:hyperlink w:anchor="_Toc126263175" w:history="1">
            <w:r w:rsidR="006708AA" w:rsidRPr="00E40DEA">
              <w:rPr>
                <w:rStyle w:val="Hyperlink"/>
                <w:noProof/>
                <w:lang w:val="en-GB"/>
              </w:rPr>
              <w:t>Home page mobile</w:t>
            </w:r>
            <w:r w:rsidR="006708AA">
              <w:rPr>
                <w:noProof/>
                <w:webHidden/>
              </w:rPr>
              <w:tab/>
            </w:r>
            <w:r w:rsidR="006708AA">
              <w:rPr>
                <w:noProof/>
                <w:webHidden/>
              </w:rPr>
              <w:fldChar w:fldCharType="begin"/>
            </w:r>
            <w:r w:rsidR="006708AA">
              <w:rPr>
                <w:noProof/>
                <w:webHidden/>
              </w:rPr>
              <w:instrText xml:space="preserve"> PAGEREF _Toc126263175 \h </w:instrText>
            </w:r>
            <w:r w:rsidR="006708AA">
              <w:rPr>
                <w:noProof/>
                <w:webHidden/>
              </w:rPr>
            </w:r>
            <w:r w:rsidR="006708AA">
              <w:rPr>
                <w:noProof/>
                <w:webHidden/>
              </w:rPr>
              <w:fldChar w:fldCharType="separate"/>
            </w:r>
            <w:r w:rsidR="006708AA">
              <w:rPr>
                <w:noProof/>
                <w:webHidden/>
              </w:rPr>
              <w:t>22</w:t>
            </w:r>
            <w:r w:rsidR="006708AA">
              <w:rPr>
                <w:noProof/>
                <w:webHidden/>
              </w:rPr>
              <w:fldChar w:fldCharType="end"/>
            </w:r>
          </w:hyperlink>
        </w:p>
        <w:p w14:paraId="2D06D6C8" w14:textId="67CFB9FB" w:rsidR="006708AA" w:rsidRDefault="00000000">
          <w:pPr>
            <w:pStyle w:val="TOC2"/>
            <w:tabs>
              <w:tab w:val="right" w:leader="dot" w:pos="9350"/>
            </w:tabs>
            <w:rPr>
              <w:noProof/>
              <w:sz w:val="24"/>
              <w:szCs w:val="24"/>
              <w:lang w:val="en-IE" w:eastAsia="en-GB"/>
            </w:rPr>
          </w:pPr>
          <w:hyperlink w:anchor="_Toc126263176" w:history="1">
            <w:r w:rsidR="006708AA" w:rsidRPr="00E40DEA">
              <w:rPr>
                <w:rStyle w:val="Hyperlink"/>
                <w:noProof/>
                <w:lang w:val="en-GB"/>
              </w:rPr>
              <w:t>Main page mobile</w:t>
            </w:r>
            <w:r w:rsidR="006708AA">
              <w:rPr>
                <w:noProof/>
                <w:webHidden/>
              </w:rPr>
              <w:tab/>
            </w:r>
            <w:r w:rsidR="006708AA">
              <w:rPr>
                <w:noProof/>
                <w:webHidden/>
              </w:rPr>
              <w:fldChar w:fldCharType="begin"/>
            </w:r>
            <w:r w:rsidR="006708AA">
              <w:rPr>
                <w:noProof/>
                <w:webHidden/>
              </w:rPr>
              <w:instrText xml:space="preserve"> PAGEREF _Toc126263176 \h </w:instrText>
            </w:r>
            <w:r w:rsidR="006708AA">
              <w:rPr>
                <w:noProof/>
                <w:webHidden/>
              </w:rPr>
            </w:r>
            <w:r w:rsidR="006708AA">
              <w:rPr>
                <w:noProof/>
                <w:webHidden/>
              </w:rPr>
              <w:fldChar w:fldCharType="separate"/>
            </w:r>
            <w:r w:rsidR="006708AA">
              <w:rPr>
                <w:noProof/>
                <w:webHidden/>
              </w:rPr>
              <w:t>23</w:t>
            </w:r>
            <w:r w:rsidR="006708AA">
              <w:rPr>
                <w:noProof/>
                <w:webHidden/>
              </w:rPr>
              <w:fldChar w:fldCharType="end"/>
            </w:r>
          </w:hyperlink>
        </w:p>
        <w:p w14:paraId="30457ABF" w14:textId="7A6A779E" w:rsidR="006E6016" w:rsidRDefault="007D1478" w:rsidP="007D1478">
          <w:pPr>
            <w:spacing w:after="0" w:line="240" w:lineRule="auto"/>
            <w:rPr>
              <w:sz w:val="10"/>
              <w:szCs w:val="10"/>
            </w:rPr>
          </w:pPr>
          <w:r>
            <w:rPr>
              <w:b/>
              <w:bCs/>
              <w:noProof/>
            </w:rPr>
            <w:fldChar w:fldCharType="end"/>
          </w:r>
        </w:p>
      </w:sdtContent>
    </w:sdt>
    <w:p w14:paraId="57AA2E07" w14:textId="36B4A3E0" w:rsidR="006E6016" w:rsidRDefault="006E6016" w:rsidP="00F916AA">
      <w:pPr>
        <w:spacing w:after="0" w:line="240" w:lineRule="auto"/>
        <w:rPr>
          <w:sz w:val="10"/>
          <w:szCs w:val="10"/>
        </w:rPr>
      </w:pPr>
    </w:p>
    <w:p w14:paraId="4AFFA057" w14:textId="4BB70CE3" w:rsidR="006E6016" w:rsidRDefault="006E6016" w:rsidP="00F916AA">
      <w:pPr>
        <w:spacing w:after="0" w:line="240" w:lineRule="auto"/>
        <w:rPr>
          <w:sz w:val="10"/>
          <w:szCs w:val="10"/>
        </w:rPr>
      </w:pPr>
    </w:p>
    <w:p w14:paraId="48762DCA" w14:textId="78C7899A" w:rsidR="006E6016" w:rsidRDefault="006E6016" w:rsidP="00F916AA">
      <w:pPr>
        <w:spacing w:after="0" w:line="240" w:lineRule="auto"/>
        <w:rPr>
          <w:sz w:val="10"/>
          <w:szCs w:val="10"/>
        </w:rPr>
      </w:pPr>
    </w:p>
    <w:p w14:paraId="19F6D661" w14:textId="2D8AFD6A" w:rsidR="006E6016" w:rsidRDefault="006E6016" w:rsidP="00F916AA">
      <w:pPr>
        <w:spacing w:after="0" w:line="240" w:lineRule="auto"/>
        <w:rPr>
          <w:sz w:val="10"/>
          <w:szCs w:val="10"/>
        </w:rPr>
      </w:pPr>
    </w:p>
    <w:p w14:paraId="48288B7F" w14:textId="567C659F" w:rsidR="006E6016" w:rsidRDefault="006E6016" w:rsidP="00F916AA">
      <w:pPr>
        <w:spacing w:after="0" w:line="240" w:lineRule="auto"/>
        <w:rPr>
          <w:sz w:val="10"/>
          <w:szCs w:val="10"/>
        </w:rPr>
      </w:pPr>
    </w:p>
    <w:p w14:paraId="7D536078" w14:textId="02A8E863" w:rsidR="006E6016" w:rsidRDefault="006E6016" w:rsidP="00F916AA">
      <w:pPr>
        <w:spacing w:after="0" w:line="240" w:lineRule="auto"/>
        <w:rPr>
          <w:sz w:val="10"/>
          <w:szCs w:val="10"/>
        </w:rPr>
      </w:pPr>
    </w:p>
    <w:p w14:paraId="24E7DD22" w14:textId="6E1B198C" w:rsidR="006E6016" w:rsidRDefault="006E6016" w:rsidP="00F916AA">
      <w:pPr>
        <w:spacing w:after="0" w:line="240" w:lineRule="auto"/>
        <w:rPr>
          <w:sz w:val="10"/>
          <w:szCs w:val="10"/>
        </w:rPr>
      </w:pPr>
    </w:p>
    <w:p w14:paraId="0A5A03ED" w14:textId="6B00ADFB" w:rsidR="00481FE3" w:rsidRDefault="00481FE3" w:rsidP="00F916AA">
      <w:pPr>
        <w:spacing w:after="0" w:line="240" w:lineRule="auto"/>
        <w:rPr>
          <w:sz w:val="10"/>
          <w:szCs w:val="10"/>
        </w:rPr>
      </w:pPr>
    </w:p>
    <w:p w14:paraId="141F78F0" w14:textId="138D78EC" w:rsidR="00481FE3" w:rsidRDefault="00481FE3" w:rsidP="00F916AA">
      <w:pPr>
        <w:spacing w:after="0" w:line="240" w:lineRule="auto"/>
        <w:rPr>
          <w:sz w:val="10"/>
          <w:szCs w:val="10"/>
        </w:rPr>
      </w:pPr>
    </w:p>
    <w:p w14:paraId="3564BECA" w14:textId="74F8290A" w:rsidR="0064310A" w:rsidRDefault="0064310A" w:rsidP="00F916AA">
      <w:pPr>
        <w:spacing w:after="0" w:line="240" w:lineRule="auto"/>
        <w:rPr>
          <w:sz w:val="10"/>
          <w:szCs w:val="10"/>
        </w:rPr>
      </w:pPr>
    </w:p>
    <w:p w14:paraId="6F4B66C8" w14:textId="62C73134" w:rsidR="0064310A" w:rsidRDefault="0064310A" w:rsidP="00F916AA">
      <w:pPr>
        <w:spacing w:after="0" w:line="240" w:lineRule="auto"/>
        <w:rPr>
          <w:sz w:val="10"/>
          <w:szCs w:val="10"/>
        </w:rPr>
      </w:pPr>
    </w:p>
    <w:p w14:paraId="0EB77ACD" w14:textId="2FEEB4F5" w:rsidR="00C52BDA" w:rsidRDefault="00C52BDA" w:rsidP="00F916AA">
      <w:pPr>
        <w:spacing w:after="0" w:line="240" w:lineRule="auto"/>
        <w:rPr>
          <w:sz w:val="10"/>
          <w:szCs w:val="10"/>
        </w:rPr>
      </w:pPr>
    </w:p>
    <w:p w14:paraId="73A0F477" w14:textId="77777777" w:rsidR="00C52BDA" w:rsidRDefault="00C52BDA" w:rsidP="00F916AA">
      <w:pPr>
        <w:spacing w:after="0" w:line="240" w:lineRule="auto"/>
        <w:rPr>
          <w:sz w:val="10"/>
          <w:szCs w:val="10"/>
        </w:rPr>
      </w:pPr>
    </w:p>
    <w:p w14:paraId="18DE8785" w14:textId="5BACE71C" w:rsidR="00BF7515" w:rsidRPr="00BF7515" w:rsidRDefault="00833F05" w:rsidP="00BF7515">
      <w:pPr>
        <w:pStyle w:val="Heading1"/>
      </w:pPr>
      <w:bookmarkStart w:id="0" w:name="_Toc126263155"/>
      <w:r>
        <w:t>Notes</w:t>
      </w:r>
      <w:bookmarkEnd w:id="0"/>
    </w:p>
    <w:p w14:paraId="0191BBDE" w14:textId="44CEF125" w:rsidR="00AD00B7" w:rsidRPr="00BF7515" w:rsidRDefault="00BD3A14" w:rsidP="00BD3A14">
      <w:pPr>
        <w:pStyle w:val="ListParagraph"/>
        <w:numPr>
          <w:ilvl w:val="0"/>
          <w:numId w:val="39"/>
        </w:numPr>
        <w:rPr>
          <w:b/>
          <w:sz w:val="24"/>
          <w:szCs w:val="24"/>
          <w:lang w:val="en-GB"/>
        </w:rPr>
      </w:pPr>
      <w:r w:rsidRPr="00BF7515">
        <w:rPr>
          <w:rFonts w:ascii="Calibri" w:hAnsi="Calibri" w:cs="Calibri"/>
          <w:bCs/>
          <w:sz w:val="24"/>
          <w:szCs w:val="24"/>
          <w:lang w:val="en-GB"/>
        </w:rPr>
        <w:t>The following is a list of wireframes for the web application.</w:t>
      </w:r>
    </w:p>
    <w:p w14:paraId="5205EF48" w14:textId="7468A4F2" w:rsidR="00BD3A14" w:rsidRPr="00BF7515" w:rsidRDefault="00BD3A14" w:rsidP="00BD3A14">
      <w:pPr>
        <w:pStyle w:val="ListParagraph"/>
        <w:numPr>
          <w:ilvl w:val="0"/>
          <w:numId w:val="39"/>
        </w:numPr>
        <w:rPr>
          <w:b/>
          <w:sz w:val="24"/>
          <w:szCs w:val="24"/>
          <w:lang w:val="en-GB"/>
        </w:rPr>
      </w:pPr>
      <w:r w:rsidRPr="00BF7515">
        <w:rPr>
          <w:rFonts w:ascii="Calibri" w:hAnsi="Calibri" w:cs="Calibri"/>
          <w:bCs/>
          <w:sz w:val="24"/>
          <w:szCs w:val="24"/>
          <w:lang w:val="en-GB"/>
        </w:rPr>
        <w:t>This includes</w:t>
      </w:r>
      <w:r w:rsidR="00BF7515" w:rsidRPr="00BF7515">
        <w:rPr>
          <w:rFonts w:ascii="Calibri" w:hAnsi="Calibri" w:cs="Calibri"/>
          <w:bCs/>
          <w:sz w:val="24"/>
          <w:szCs w:val="24"/>
          <w:lang w:val="en-GB"/>
        </w:rPr>
        <w:t xml:space="preserve"> an illustration of all the main pages when viewed on a desktop screen</w:t>
      </w:r>
    </w:p>
    <w:p w14:paraId="6D8CDDF5" w14:textId="3B1B806E" w:rsidR="00BF7515" w:rsidRPr="00BF7515" w:rsidRDefault="00BF7515" w:rsidP="00BD3A14">
      <w:pPr>
        <w:pStyle w:val="ListParagraph"/>
        <w:numPr>
          <w:ilvl w:val="0"/>
          <w:numId w:val="39"/>
        </w:numPr>
        <w:rPr>
          <w:b/>
          <w:sz w:val="24"/>
          <w:szCs w:val="24"/>
          <w:lang w:val="en-GB"/>
        </w:rPr>
      </w:pPr>
      <w:r w:rsidRPr="00BF7515">
        <w:rPr>
          <w:rFonts w:ascii="Calibri" w:hAnsi="Calibri" w:cs="Calibri"/>
          <w:bCs/>
          <w:sz w:val="24"/>
          <w:szCs w:val="24"/>
          <w:lang w:val="en-GB"/>
        </w:rPr>
        <w:t>2 examples of a mobile layout, for the main page and home page, are included.</w:t>
      </w:r>
    </w:p>
    <w:p w14:paraId="291ADAD2" w14:textId="30D4F59E" w:rsidR="00BF7515" w:rsidRPr="00BF7515" w:rsidRDefault="00BF7515" w:rsidP="00BD3A14">
      <w:pPr>
        <w:pStyle w:val="ListParagraph"/>
        <w:numPr>
          <w:ilvl w:val="0"/>
          <w:numId w:val="39"/>
        </w:numPr>
        <w:rPr>
          <w:b/>
          <w:sz w:val="24"/>
          <w:szCs w:val="24"/>
          <w:lang w:val="en-GB"/>
        </w:rPr>
      </w:pPr>
      <w:r w:rsidRPr="00BF7515">
        <w:rPr>
          <w:rFonts w:ascii="Calibri" w:hAnsi="Calibri" w:cs="Calibri"/>
          <w:bCs/>
          <w:sz w:val="24"/>
          <w:szCs w:val="24"/>
          <w:lang w:val="en-GB"/>
        </w:rPr>
        <w:t>Similarly, 2 examples of a tablet layout -also the main and home pages – are included.</w:t>
      </w:r>
    </w:p>
    <w:p w14:paraId="74DF6EFC" w14:textId="15327E5E" w:rsidR="00BF7515" w:rsidRPr="00BF7515" w:rsidRDefault="00BF7515" w:rsidP="00BD3A14">
      <w:pPr>
        <w:pStyle w:val="ListParagraph"/>
        <w:numPr>
          <w:ilvl w:val="0"/>
          <w:numId w:val="39"/>
        </w:numPr>
        <w:rPr>
          <w:b/>
          <w:sz w:val="24"/>
          <w:szCs w:val="24"/>
          <w:lang w:val="en-GB"/>
        </w:rPr>
      </w:pPr>
      <w:r w:rsidRPr="00BF7515">
        <w:rPr>
          <w:rFonts w:ascii="Calibri" w:hAnsi="Calibri" w:cs="Calibri"/>
          <w:bCs/>
          <w:sz w:val="24"/>
          <w:szCs w:val="24"/>
          <w:lang w:val="en-GB"/>
        </w:rPr>
        <w:t>Certain features of these wireframes are exclusive to ADMINISTRATOR users. For example, all items relating to the leader board, and the option to add concerts, will be available to view and interact with for those users, but not other users of the system.</w:t>
      </w:r>
    </w:p>
    <w:p w14:paraId="4D2685E2" w14:textId="1B26E9D4" w:rsidR="00BF7515" w:rsidRPr="00BF7515" w:rsidRDefault="00BF7515" w:rsidP="00BD3A14">
      <w:pPr>
        <w:pStyle w:val="ListParagraph"/>
        <w:numPr>
          <w:ilvl w:val="0"/>
          <w:numId w:val="39"/>
        </w:numPr>
        <w:rPr>
          <w:b/>
          <w:sz w:val="24"/>
          <w:szCs w:val="24"/>
          <w:lang w:val="en-GB"/>
        </w:rPr>
      </w:pPr>
      <w:r>
        <w:rPr>
          <w:rFonts w:ascii="Calibri" w:hAnsi="Calibri" w:cs="Calibri"/>
          <w:bCs/>
          <w:sz w:val="24"/>
          <w:szCs w:val="24"/>
          <w:lang w:val="en-GB"/>
        </w:rPr>
        <w:t>Wireframes, such as change password, are NOT included</w:t>
      </w:r>
      <w:r w:rsidR="00692574">
        <w:rPr>
          <w:rFonts w:ascii="Calibri" w:hAnsi="Calibri" w:cs="Calibri"/>
          <w:bCs/>
          <w:sz w:val="24"/>
          <w:szCs w:val="24"/>
          <w:lang w:val="en-GB"/>
        </w:rPr>
        <w:t>,</w:t>
      </w:r>
      <w:r>
        <w:rPr>
          <w:rFonts w:ascii="Calibri" w:hAnsi="Calibri" w:cs="Calibri"/>
          <w:bCs/>
          <w:sz w:val="24"/>
          <w:szCs w:val="24"/>
          <w:lang w:val="en-GB"/>
        </w:rPr>
        <w:t xml:space="preserve"> as examples such of these will adopt a very similar layout to </w:t>
      </w:r>
      <w:r w:rsidR="00692574">
        <w:rPr>
          <w:rFonts w:ascii="Calibri" w:hAnsi="Calibri" w:cs="Calibri"/>
          <w:bCs/>
          <w:sz w:val="24"/>
          <w:szCs w:val="24"/>
          <w:lang w:val="en-GB"/>
        </w:rPr>
        <w:t>other wireframes already</w:t>
      </w:r>
      <w:r>
        <w:rPr>
          <w:rFonts w:ascii="Calibri" w:hAnsi="Calibri" w:cs="Calibri"/>
          <w:bCs/>
          <w:sz w:val="24"/>
          <w:szCs w:val="24"/>
          <w:lang w:val="en-GB"/>
        </w:rPr>
        <w:t xml:space="preserve"> listed.</w:t>
      </w:r>
    </w:p>
    <w:p w14:paraId="11502EFF" w14:textId="056B5DAB" w:rsidR="00BF7515" w:rsidRPr="00BF7515" w:rsidRDefault="00BF7515" w:rsidP="00BF7515">
      <w:pPr>
        <w:ind w:left="360"/>
        <w:rPr>
          <w:b/>
          <w:sz w:val="24"/>
          <w:szCs w:val="24"/>
          <w:lang w:val="en-GB"/>
        </w:rPr>
      </w:pPr>
    </w:p>
    <w:p w14:paraId="33AD24B7" w14:textId="2765EB9D" w:rsidR="00BF7515" w:rsidRPr="00BF7515" w:rsidRDefault="00BF7515" w:rsidP="00BF7515">
      <w:pPr>
        <w:pStyle w:val="ListParagraph"/>
        <w:rPr>
          <w:b/>
          <w:sz w:val="20"/>
          <w:szCs w:val="20"/>
          <w:lang w:val="en-GB"/>
        </w:rPr>
      </w:pPr>
    </w:p>
    <w:p w14:paraId="624B46B1" w14:textId="77777777" w:rsidR="00BF7515" w:rsidRPr="00BD3A14" w:rsidRDefault="00BF7515" w:rsidP="00BF7515">
      <w:pPr>
        <w:pStyle w:val="ListParagraph"/>
        <w:rPr>
          <w:b/>
          <w:sz w:val="20"/>
          <w:szCs w:val="20"/>
          <w:lang w:val="en-GB"/>
        </w:rPr>
      </w:pPr>
    </w:p>
    <w:p w14:paraId="6587F2EC" w14:textId="2B7F246C" w:rsidR="006C0E07" w:rsidRDefault="006C0E07" w:rsidP="004B7016">
      <w:pPr>
        <w:rPr>
          <w:b/>
          <w:sz w:val="20"/>
          <w:szCs w:val="20"/>
          <w:lang w:val="en-GB"/>
        </w:rPr>
      </w:pPr>
    </w:p>
    <w:p w14:paraId="47A51129" w14:textId="69411D58" w:rsidR="006C0E07" w:rsidRDefault="006C0E07" w:rsidP="004B7016">
      <w:pPr>
        <w:rPr>
          <w:b/>
          <w:sz w:val="20"/>
          <w:szCs w:val="20"/>
          <w:lang w:val="en-GB"/>
        </w:rPr>
      </w:pPr>
    </w:p>
    <w:p w14:paraId="020FB833" w14:textId="301A4057" w:rsidR="00833F05" w:rsidRDefault="00833F05" w:rsidP="004B7016">
      <w:pPr>
        <w:rPr>
          <w:b/>
          <w:sz w:val="20"/>
          <w:szCs w:val="20"/>
          <w:lang w:val="en-GB"/>
        </w:rPr>
      </w:pPr>
    </w:p>
    <w:p w14:paraId="7A230BD7" w14:textId="2D8A3DD4" w:rsidR="00833F05" w:rsidRDefault="00833F05" w:rsidP="004B7016">
      <w:pPr>
        <w:rPr>
          <w:b/>
          <w:sz w:val="20"/>
          <w:szCs w:val="20"/>
          <w:lang w:val="en-GB"/>
        </w:rPr>
      </w:pPr>
    </w:p>
    <w:p w14:paraId="2B72B845" w14:textId="6B140921" w:rsidR="00833F05" w:rsidRDefault="00833F05" w:rsidP="004B7016">
      <w:pPr>
        <w:rPr>
          <w:b/>
          <w:sz w:val="20"/>
          <w:szCs w:val="20"/>
          <w:lang w:val="en-GB"/>
        </w:rPr>
      </w:pPr>
    </w:p>
    <w:p w14:paraId="7AAF1D90" w14:textId="2B0E10C7" w:rsidR="00833F05" w:rsidRDefault="00833F05" w:rsidP="004B7016">
      <w:pPr>
        <w:rPr>
          <w:b/>
          <w:sz w:val="20"/>
          <w:szCs w:val="20"/>
          <w:lang w:val="en-GB"/>
        </w:rPr>
      </w:pPr>
    </w:p>
    <w:p w14:paraId="00B05052" w14:textId="31300B55" w:rsidR="00833F05" w:rsidRDefault="00833F05" w:rsidP="004B7016">
      <w:pPr>
        <w:rPr>
          <w:b/>
          <w:sz w:val="20"/>
          <w:szCs w:val="20"/>
          <w:lang w:val="en-GB"/>
        </w:rPr>
      </w:pPr>
    </w:p>
    <w:p w14:paraId="1B2F77D3" w14:textId="0714991F" w:rsidR="00692574" w:rsidRDefault="00692574" w:rsidP="004B7016">
      <w:pPr>
        <w:rPr>
          <w:b/>
          <w:sz w:val="20"/>
          <w:szCs w:val="20"/>
          <w:lang w:val="en-GB"/>
        </w:rPr>
      </w:pPr>
    </w:p>
    <w:p w14:paraId="3C42E7F8" w14:textId="1874A025" w:rsidR="00692574" w:rsidRDefault="00692574" w:rsidP="004B7016">
      <w:pPr>
        <w:rPr>
          <w:b/>
          <w:sz w:val="20"/>
          <w:szCs w:val="20"/>
          <w:lang w:val="en-GB"/>
        </w:rPr>
      </w:pPr>
    </w:p>
    <w:p w14:paraId="4D305999" w14:textId="52EA1839" w:rsidR="00692574" w:rsidRDefault="00692574" w:rsidP="004B7016">
      <w:pPr>
        <w:rPr>
          <w:b/>
          <w:sz w:val="20"/>
          <w:szCs w:val="20"/>
          <w:lang w:val="en-GB"/>
        </w:rPr>
      </w:pPr>
    </w:p>
    <w:p w14:paraId="79B03425" w14:textId="77CD6FCA" w:rsidR="00692574" w:rsidRDefault="00692574" w:rsidP="004B7016">
      <w:pPr>
        <w:rPr>
          <w:b/>
          <w:sz w:val="20"/>
          <w:szCs w:val="20"/>
          <w:lang w:val="en-GB"/>
        </w:rPr>
      </w:pPr>
    </w:p>
    <w:p w14:paraId="1F469E6F" w14:textId="7338BA26" w:rsidR="00692574" w:rsidRDefault="00692574" w:rsidP="004B7016">
      <w:pPr>
        <w:rPr>
          <w:b/>
          <w:sz w:val="20"/>
          <w:szCs w:val="20"/>
          <w:lang w:val="en-GB"/>
        </w:rPr>
      </w:pPr>
    </w:p>
    <w:p w14:paraId="624A3BFD" w14:textId="54EC403C" w:rsidR="00692574" w:rsidRDefault="00692574" w:rsidP="004B7016">
      <w:pPr>
        <w:rPr>
          <w:b/>
          <w:sz w:val="20"/>
          <w:szCs w:val="20"/>
          <w:lang w:val="en-GB"/>
        </w:rPr>
      </w:pPr>
    </w:p>
    <w:p w14:paraId="06692A26" w14:textId="0B8299F2" w:rsidR="00692574" w:rsidRDefault="00692574" w:rsidP="004B7016">
      <w:pPr>
        <w:rPr>
          <w:b/>
          <w:sz w:val="20"/>
          <w:szCs w:val="20"/>
          <w:lang w:val="en-GB"/>
        </w:rPr>
      </w:pPr>
    </w:p>
    <w:p w14:paraId="2C589DDA" w14:textId="5EAC6BDE" w:rsidR="00692574" w:rsidRDefault="00692574" w:rsidP="004B7016">
      <w:pPr>
        <w:rPr>
          <w:b/>
          <w:sz w:val="20"/>
          <w:szCs w:val="20"/>
          <w:lang w:val="en-GB"/>
        </w:rPr>
      </w:pPr>
    </w:p>
    <w:p w14:paraId="17B2FBEB" w14:textId="77777777" w:rsidR="00692574" w:rsidRDefault="00692574" w:rsidP="004B7016">
      <w:pPr>
        <w:rPr>
          <w:b/>
          <w:sz w:val="20"/>
          <w:szCs w:val="20"/>
          <w:lang w:val="en-GB"/>
        </w:rPr>
      </w:pPr>
    </w:p>
    <w:p w14:paraId="75BAE5AF" w14:textId="1E0A68AE" w:rsidR="00692574" w:rsidRDefault="00692574" w:rsidP="004B7016">
      <w:pPr>
        <w:rPr>
          <w:b/>
          <w:sz w:val="20"/>
          <w:szCs w:val="20"/>
          <w:lang w:val="en-GB"/>
        </w:rPr>
      </w:pPr>
    </w:p>
    <w:p w14:paraId="154B2007" w14:textId="7E186C61" w:rsidR="00692574" w:rsidRPr="00692574" w:rsidRDefault="00692574" w:rsidP="00692574">
      <w:pPr>
        <w:pStyle w:val="Heading1"/>
        <w:rPr>
          <w:lang w:val="en-GB"/>
        </w:rPr>
      </w:pPr>
      <w:bookmarkStart w:id="1" w:name="_Toc126263156"/>
      <w:r>
        <w:rPr>
          <w:lang w:val="en-GB"/>
        </w:rPr>
        <w:lastRenderedPageBreak/>
        <w:t>Wireframes</w:t>
      </w:r>
      <w:bookmarkEnd w:id="1"/>
    </w:p>
    <w:p w14:paraId="286B7335" w14:textId="62EC6C03" w:rsidR="00833F05" w:rsidRDefault="00833F05" w:rsidP="00833F05">
      <w:pPr>
        <w:pStyle w:val="Heading2"/>
        <w:rPr>
          <w:lang w:val="en-GB"/>
        </w:rPr>
      </w:pPr>
      <w:bookmarkStart w:id="2" w:name="_Toc126263157"/>
      <w:r>
        <w:rPr>
          <w:lang w:val="en-GB"/>
        </w:rPr>
        <w:t>Home page – desktop</w:t>
      </w:r>
      <w:bookmarkEnd w:id="2"/>
    </w:p>
    <w:p w14:paraId="636CEBFF" w14:textId="77777777" w:rsidR="00833F05" w:rsidRPr="00833F05" w:rsidRDefault="00833F05" w:rsidP="00833F05">
      <w:pPr>
        <w:rPr>
          <w:lang w:val="en-GB"/>
        </w:rPr>
      </w:pPr>
    </w:p>
    <w:p w14:paraId="62CDEC8A" w14:textId="4481AE21" w:rsidR="006C0E07" w:rsidRDefault="00833F05" w:rsidP="004B7016">
      <w:pPr>
        <w:rPr>
          <w:b/>
          <w:sz w:val="20"/>
          <w:szCs w:val="20"/>
          <w:lang w:val="en-GB"/>
        </w:rPr>
      </w:pPr>
      <w:r>
        <w:rPr>
          <w:b/>
          <w:noProof/>
          <w:sz w:val="20"/>
          <w:szCs w:val="20"/>
          <w:lang w:val="en-GB"/>
        </w:rPr>
        <w:drawing>
          <wp:inline distT="0" distB="0" distL="0" distR="0" wp14:anchorId="10991F23" wp14:editId="51E3307A">
            <wp:extent cx="3441700" cy="6985000"/>
            <wp:effectExtent l="0" t="0" r="0"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1700" cy="6985000"/>
                    </a:xfrm>
                    <a:prstGeom prst="rect">
                      <a:avLst/>
                    </a:prstGeom>
                  </pic:spPr>
                </pic:pic>
              </a:graphicData>
            </a:graphic>
          </wp:inline>
        </w:drawing>
      </w:r>
    </w:p>
    <w:p w14:paraId="16011A5F" w14:textId="2400504D" w:rsidR="006C0E07" w:rsidRDefault="00833F05" w:rsidP="00833F05">
      <w:pPr>
        <w:pStyle w:val="Heading2"/>
        <w:rPr>
          <w:lang w:val="en-GB"/>
        </w:rPr>
      </w:pPr>
      <w:bookmarkStart w:id="3" w:name="_Toc126263158"/>
      <w:r>
        <w:rPr>
          <w:lang w:val="en-GB"/>
        </w:rPr>
        <w:lastRenderedPageBreak/>
        <w:t xml:space="preserve">Main page </w:t>
      </w:r>
      <w:r w:rsidR="00BF7515">
        <w:rPr>
          <w:lang w:val="en-GB"/>
        </w:rPr>
        <w:t>–</w:t>
      </w:r>
      <w:r>
        <w:rPr>
          <w:lang w:val="en-GB"/>
        </w:rPr>
        <w:t xml:space="preserve"> desktop</w:t>
      </w:r>
      <w:bookmarkEnd w:id="3"/>
    </w:p>
    <w:p w14:paraId="79CEF919" w14:textId="77777777" w:rsidR="00BF7515" w:rsidRPr="00BF7515" w:rsidRDefault="00BF7515" w:rsidP="00BF7515">
      <w:pPr>
        <w:rPr>
          <w:lang w:val="en-GB"/>
        </w:rPr>
      </w:pPr>
    </w:p>
    <w:p w14:paraId="6BA29A57" w14:textId="3E020A4B" w:rsidR="00833F05" w:rsidRDefault="00833F05" w:rsidP="004B7016">
      <w:pPr>
        <w:rPr>
          <w:b/>
          <w:sz w:val="20"/>
          <w:szCs w:val="20"/>
          <w:lang w:val="en-GB"/>
        </w:rPr>
      </w:pPr>
      <w:r>
        <w:rPr>
          <w:b/>
          <w:noProof/>
          <w:sz w:val="20"/>
          <w:szCs w:val="20"/>
          <w:lang w:val="en-GB"/>
        </w:rPr>
        <w:drawing>
          <wp:inline distT="0" distB="0" distL="0" distR="0" wp14:anchorId="053BE928" wp14:editId="46BD9BBD">
            <wp:extent cx="3441700" cy="743094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3069" cy="7433903"/>
                    </a:xfrm>
                    <a:prstGeom prst="rect">
                      <a:avLst/>
                    </a:prstGeom>
                  </pic:spPr>
                </pic:pic>
              </a:graphicData>
            </a:graphic>
          </wp:inline>
        </w:drawing>
      </w:r>
    </w:p>
    <w:p w14:paraId="4029C170" w14:textId="1BFF2D51" w:rsidR="00833F05" w:rsidRDefault="00692574" w:rsidP="00833F05">
      <w:pPr>
        <w:pStyle w:val="Heading2"/>
        <w:rPr>
          <w:lang w:val="en-GB"/>
        </w:rPr>
      </w:pPr>
      <w:bookmarkStart w:id="4" w:name="_Toc126263159"/>
      <w:r>
        <w:rPr>
          <w:lang w:val="en-GB"/>
        </w:rPr>
        <w:lastRenderedPageBreak/>
        <w:t>U</w:t>
      </w:r>
      <w:r w:rsidR="00BD3A14">
        <w:rPr>
          <w:lang w:val="en-GB"/>
        </w:rPr>
        <w:t>ser profile</w:t>
      </w:r>
      <w:bookmarkEnd w:id="4"/>
    </w:p>
    <w:p w14:paraId="1D3AC335" w14:textId="725F7C40" w:rsidR="006C0E07" w:rsidRDefault="006C0E07" w:rsidP="004B7016">
      <w:pPr>
        <w:rPr>
          <w:b/>
          <w:sz w:val="20"/>
          <w:szCs w:val="20"/>
          <w:lang w:val="en-GB"/>
        </w:rPr>
      </w:pPr>
    </w:p>
    <w:p w14:paraId="22E53B55" w14:textId="6C5D36E5" w:rsidR="000747A5" w:rsidRDefault="00833F05" w:rsidP="004B7016">
      <w:pPr>
        <w:rPr>
          <w:b/>
          <w:sz w:val="20"/>
          <w:szCs w:val="20"/>
          <w:lang w:val="en-GB"/>
        </w:rPr>
      </w:pPr>
      <w:r>
        <w:rPr>
          <w:b/>
          <w:noProof/>
          <w:sz w:val="20"/>
          <w:szCs w:val="20"/>
          <w:lang w:val="en-GB"/>
        </w:rPr>
        <w:drawing>
          <wp:inline distT="0" distB="0" distL="0" distR="0" wp14:anchorId="174D569C" wp14:editId="622A6A1B">
            <wp:extent cx="3383116" cy="7141579"/>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05615" cy="7189073"/>
                    </a:xfrm>
                    <a:prstGeom prst="rect">
                      <a:avLst/>
                    </a:prstGeom>
                  </pic:spPr>
                </pic:pic>
              </a:graphicData>
            </a:graphic>
          </wp:inline>
        </w:drawing>
      </w:r>
    </w:p>
    <w:p w14:paraId="4F0FED12" w14:textId="3106AB60" w:rsidR="00BD3A14" w:rsidRDefault="00BD3A14" w:rsidP="004B7016">
      <w:pPr>
        <w:rPr>
          <w:b/>
          <w:sz w:val="20"/>
          <w:szCs w:val="20"/>
          <w:lang w:val="en-GB"/>
        </w:rPr>
      </w:pPr>
    </w:p>
    <w:p w14:paraId="5F4E4EB7" w14:textId="55773513" w:rsidR="00BD3A14" w:rsidRDefault="00BD3A14" w:rsidP="00BD3A14">
      <w:pPr>
        <w:pStyle w:val="Heading2"/>
        <w:rPr>
          <w:lang w:val="en-GB"/>
        </w:rPr>
      </w:pPr>
      <w:bookmarkStart w:id="5" w:name="_Toc126263160"/>
      <w:r>
        <w:rPr>
          <w:lang w:val="en-GB"/>
        </w:rPr>
        <w:lastRenderedPageBreak/>
        <w:t>Concerts</w:t>
      </w:r>
      <w:bookmarkEnd w:id="5"/>
    </w:p>
    <w:p w14:paraId="67E94190" w14:textId="77777777" w:rsidR="00BD3A14" w:rsidRDefault="00BD3A14" w:rsidP="004B7016">
      <w:pPr>
        <w:rPr>
          <w:b/>
          <w:sz w:val="20"/>
          <w:szCs w:val="20"/>
          <w:lang w:val="en-GB"/>
        </w:rPr>
      </w:pPr>
    </w:p>
    <w:p w14:paraId="0CBBBCFF" w14:textId="593C075F" w:rsidR="00833F05" w:rsidRDefault="00833F05" w:rsidP="004B7016">
      <w:pPr>
        <w:rPr>
          <w:b/>
          <w:sz w:val="20"/>
          <w:szCs w:val="20"/>
          <w:lang w:val="en-GB"/>
        </w:rPr>
      </w:pPr>
      <w:r>
        <w:rPr>
          <w:b/>
          <w:noProof/>
          <w:sz w:val="20"/>
          <w:szCs w:val="20"/>
          <w:lang w:val="en-GB"/>
        </w:rPr>
        <w:drawing>
          <wp:inline distT="0" distB="0" distL="0" distR="0" wp14:anchorId="357239A5" wp14:editId="5D139614">
            <wp:extent cx="3441700" cy="5829300"/>
            <wp:effectExtent l="0" t="0" r="0" b="0"/>
            <wp:docPr id="5" name="Picture 5" descr="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441700" cy="5829300"/>
                    </a:xfrm>
                    <a:prstGeom prst="rect">
                      <a:avLst/>
                    </a:prstGeom>
                  </pic:spPr>
                </pic:pic>
              </a:graphicData>
            </a:graphic>
          </wp:inline>
        </w:drawing>
      </w:r>
    </w:p>
    <w:p w14:paraId="6EF3AFCF" w14:textId="15AC9269" w:rsidR="00BD3A14" w:rsidRDefault="00BD3A14" w:rsidP="004B7016">
      <w:pPr>
        <w:rPr>
          <w:b/>
          <w:sz w:val="20"/>
          <w:szCs w:val="20"/>
          <w:lang w:val="en-GB"/>
        </w:rPr>
      </w:pPr>
    </w:p>
    <w:p w14:paraId="18798383" w14:textId="08B7095E" w:rsidR="00BD3A14" w:rsidRDefault="00BD3A14" w:rsidP="004B7016">
      <w:pPr>
        <w:rPr>
          <w:b/>
          <w:sz w:val="20"/>
          <w:szCs w:val="20"/>
          <w:lang w:val="en-GB"/>
        </w:rPr>
      </w:pPr>
    </w:p>
    <w:p w14:paraId="70EF0747" w14:textId="1CF72E79" w:rsidR="00BD3A14" w:rsidRDefault="00BD3A14" w:rsidP="004B7016">
      <w:pPr>
        <w:rPr>
          <w:b/>
          <w:sz w:val="20"/>
          <w:szCs w:val="20"/>
          <w:lang w:val="en-GB"/>
        </w:rPr>
      </w:pPr>
    </w:p>
    <w:p w14:paraId="51BE9F37" w14:textId="18EED0DB" w:rsidR="00BD3A14" w:rsidRDefault="00BD3A14" w:rsidP="004B7016">
      <w:pPr>
        <w:rPr>
          <w:b/>
          <w:sz w:val="20"/>
          <w:szCs w:val="20"/>
          <w:lang w:val="en-GB"/>
        </w:rPr>
      </w:pPr>
    </w:p>
    <w:p w14:paraId="1CCF2D2A" w14:textId="5304624C" w:rsidR="00BD3A14" w:rsidRDefault="00BD3A14" w:rsidP="004B7016">
      <w:pPr>
        <w:rPr>
          <w:b/>
          <w:sz w:val="20"/>
          <w:szCs w:val="20"/>
          <w:lang w:val="en-GB"/>
        </w:rPr>
      </w:pPr>
    </w:p>
    <w:p w14:paraId="170F8E12" w14:textId="58B0B26A" w:rsidR="00BD3A14" w:rsidRDefault="00335BE9" w:rsidP="00BD3A14">
      <w:pPr>
        <w:pStyle w:val="Heading2"/>
        <w:rPr>
          <w:lang w:val="en-GB"/>
        </w:rPr>
      </w:pPr>
      <w:bookmarkStart w:id="6" w:name="_Toc126263161"/>
      <w:r>
        <w:rPr>
          <w:lang w:val="en-GB"/>
        </w:rPr>
        <w:lastRenderedPageBreak/>
        <w:t>Watch concert</w:t>
      </w:r>
      <w:bookmarkEnd w:id="6"/>
    </w:p>
    <w:p w14:paraId="6A3BE6BB" w14:textId="77777777" w:rsidR="00BD3A14" w:rsidRDefault="00BD3A14" w:rsidP="004B7016">
      <w:pPr>
        <w:rPr>
          <w:b/>
          <w:sz w:val="20"/>
          <w:szCs w:val="20"/>
          <w:lang w:val="en-GB"/>
        </w:rPr>
      </w:pPr>
    </w:p>
    <w:p w14:paraId="6839CB4F" w14:textId="7AD3CD6C" w:rsidR="00833F05" w:rsidRDefault="00833F05" w:rsidP="004B7016">
      <w:pPr>
        <w:rPr>
          <w:b/>
          <w:sz w:val="20"/>
          <w:szCs w:val="20"/>
          <w:lang w:val="en-GB"/>
        </w:rPr>
      </w:pPr>
      <w:r>
        <w:rPr>
          <w:b/>
          <w:noProof/>
          <w:sz w:val="20"/>
          <w:szCs w:val="20"/>
          <w:lang w:val="en-GB"/>
        </w:rPr>
        <w:drawing>
          <wp:inline distT="0" distB="0" distL="0" distR="0" wp14:anchorId="5F8CDD5E" wp14:editId="6042B983">
            <wp:extent cx="3441700" cy="58293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41700" cy="5829300"/>
                    </a:xfrm>
                    <a:prstGeom prst="rect">
                      <a:avLst/>
                    </a:prstGeom>
                  </pic:spPr>
                </pic:pic>
              </a:graphicData>
            </a:graphic>
          </wp:inline>
        </w:drawing>
      </w:r>
    </w:p>
    <w:p w14:paraId="2A7CAB96" w14:textId="0BCF5D02" w:rsidR="00833F05" w:rsidRDefault="00833F05" w:rsidP="004B7016">
      <w:pPr>
        <w:rPr>
          <w:b/>
          <w:sz w:val="20"/>
          <w:szCs w:val="20"/>
          <w:lang w:val="en-GB"/>
        </w:rPr>
      </w:pPr>
    </w:p>
    <w:p w14:paraId="2D2FBC17" w14:textId="1B4F9832" w:rsidR="00833F05" w:rsidRDefault="00833F05" w:rsidP="004B7016">
      <w:pPr>
        <w:rPr>
          <w:b/>
          <w:sz w:val="20"/>
          <w:szCs w:val="20"/>
          <w:lang w:val="en-GB"/>
        </w:rPr>
      </w:pPr>
    </w:p>
    <w:p w14:paraId="578E87D6" w14:textId="11FDF623" w:rsidR="00833F05" w:rsidRDefault="00833F05" w:rsidP="004B7016">
      <w:pPr>
        <w:rPr>
          <w:b/>
          <w:sz w:val="20"/>
          <w:szCs w:val="20"/>
          <w:lang w:val="en-GB"/>
        </w:rPr>
      </w:pPr>
    </w:p>
    <w:p w14:paraId="56D84493" w14:textId="41CBAD85" w:rsidR="00833F05" w:rsidRDefault="00833F05" w:rsidP="004B7016">
      <w:pPr>
        <w:rPr>
          <w:b/>
          <w:sz w:val="20"/>
          <w:szCs w:val="20"/>
          <w:lang w:val="en-GB"/>
        </w:rPr>
      </w:pPr>
    </w:p>
    <w:p w14:paraId="3DCC934B" w14:textId="6C3B8520" w:rsidR="00833F05" w:rsidRDefault="00833F05" w:rsidP="004B7016">
      <w:pPr>
        <w:rPr>
          <w:b/>
          <w:sz w:val="20"/>
          <w:szCs w:val="20"/>
          <w:lang w:val="en-GB"/>
        </w:rPr>
      </w:pPr>
    </w:p>
    <w:p w14:paraId="2AE03D2D" w14:textId="1860E201" w:rsidR="00BD3A14" w:rsidRDefault="00692574" w:rsidP="00BD3A14">
      <w:pPr>
        <w:pStyle w:val="Heading2"/>
        <w:rPr>
          <w:lang w:val="en-GB"/>
        </w:rPr>
      </w:pPr>
      <w:bookmarkStart w:id="7" w:name="_Toc126263162"/>
      <w:r>
        <w:rPr>
          <w:lang w:val="en-GB"/>
        </w:rPr>
        <w:lastRenderedPageBreak/>
        <w:t>E</w:t>
      </w:r>
      <w:r w:rsidR="00BD3A14">
        <w:rPr>
          <w:lang w:val="en-GB"/>
        </w:rPr>
        <w:t>dit profile</w:t>
      </w:r>
      <w:bookmarkEnd w:id="7"/>
    </w:p>
    <w:p w14:paraId="1F886894" w14:textId="4F20C6EA" w:rsidR="00833F05" w:rsidRDefault="00833F05" w:rsidP="004B7016">
      <w:pPr>
        <w:rPr>
          <w:b/>
          <w:sz w:val="20"/>
          <w:szCs w:val="20"/>
          <w:lang w:val="en-GB"/>
        </w:rPr>
      </w:pPr>
    </w:p>
    <w:p w14:paraId="377BCDFC" w14:textId="676C3264" w:rsidR="00833F05" w:rsidRDefault="00833F05" w:rsidP="004B7016">
      <w:pPr>
        <w:rPr>
          <w:b/>
          <w:sz w:val="20"/>
          <w:szCs w:val="20"/>
          <w:lang w:val="en-GB"/>
        </w:rPr>
      </w:pPr>
      <w:r>
        <w:rPr>
          <w:b/>
          <w:noProof/>
          <w:sz w:val="20"/>
          <w:szCs w:val="20"/>
          <w:lang w:val="en-GB"/>
        </w:rPr>
        <w:drawing>
          <wp:inline distT="0" distB="0" distL="0" distR="0" wp14:anchorId="28D52C78" wp14:editId="4062D709">
            <wp:extent cx="5207000" cy="6817489"/>
            <wp:effectExtent l="0" t="0" r="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08437" cy="6819371"/>
                    </a:xfrm>
                    <a:prstGeom prst="rect">
                      <a:avLst/>
                    </a:prstGeom>
                  </pic:spPr>
                </pic:pic>
              </a:graphicData>
            </a:graphic>
          </wp:inline>
        </w:drawing>
      </w:r>
    </w:p>
    <w:p w14:paraId="3CD60F27" w14:textId="7B10296D" w:rsidR="00BD3A14" w:rsidRDefault="00BD3A14" w:rsidP="004B7016">
      <w:pPr>
        <w:rPr>
          <w:b/>
          <w:sz w:val="20"/>
          <w:szCs w:val="20"/>
          <w:lang w:val="en-GB"/>
        </w:rPr>
      </w:pPr>
    </w:p>
    <w:p w14:paraId="361227C5" w14:textId="718C7D11" w:rsidR="00BD3A14" w:rsidRDefault="00BD3A14" w:rsidP="004B7016">
      <w:pPr>
        <w:rPr>
          <w:b/>
          <w:sz w:val="20"/>
          <w:szCs w:val="20"/>
          <w:lang w:val="en-GB"/>
        </w:rPr>
      </w:pPr>
    </w:p>
    <w:p w14:paraId="5DFE5FFE" w14:textId="1F809636" w:rsidR="00BD3A14" w:rsidRDefault="00692574" w:rsidP="00BD3A14">
      <w:pPr>
        <w:pStyle w:val="Heading2"/>
        <w:rPr>
          <w:lang w:val="en-GB"/>
        </w:rPr>
      </w:pPr>
      <w:bookmarkStart w:id="8" w:name="_Toc126263163"/>
      <w:r>
        <w:rPr>
          <w:lang w:val="en-GB"/>
        </w:rPr>
        <w:lastRenderedPageBreak/>
        <w:t>R</w:t>
      </w:r>
      <w:r w:rsidR="00BD3A14">
        <w:rPr>
          <w:lang w:val="en-GB"/>
        </w:rPr>
        <w:t>eview</w:t>
      </w:r>
      <w:bookmarkEnd w:id="8"/>
    </w:p>
    <w:p w14:paraId="1B4E66B6" w14:textId="29C72531" w:rsidR="00833F05" w:rsidRDefault="00833F05" w:rsidP="004B7016">
      <w:pPr>
        <w:rPr>
          <w:b/>
          <w:sz w:val="20"/>
          <w:szCs w:val="20"/>
          <w:lang w:val="en-GB"/>
        </w:rPr>
      </w:pPr>
    </w:p>
    <w:p w14:paraId="57EA90CE" w14:textId="727EA98D" w:rsidR="00833F05" w:rsidRDefault="00833F05" w:rsidP="004B7016">
      <w:pPr>
        <w:rPr>
          <w:b/>
          <w:sz w:val="20"/>
          <w:szCs w:val="20"/>
          <w:lang w:val="en-GB"/>
        </w:rPr>
      </w:pPr>
      <w:r>
        <w:rPr>
          <w:b/>
          <w:noProof/>
          <w:sz w:val="20"/>
          <w:szCs w:val="20"/>
          <w:lang w:val="en-GB"/>
        </w:rPr>
        <w:drawing>
          <wp:inline distT="0" distB="0" distL="0" distR="0" wp14:anchorId="716AC319" wp14:editId="45CD5D3C">
            <wp:extent cx="3505200" cy="6756400"/>
            <wp:effectExtent l="0" t="0" r="0" b="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05200" cy="6756400"/>
                    </a:xfrm>
                    <a:prstGeom prst="rect">
                      <a:avLst/>
                    </a:prstGeom>
                  </pic:spPr>
                </pic:pic>
              </a:graphicData>
            </a:graphic>
          </wp:inline>
        </w:drawing>
      </w:r>
    </w:p>
    <w:p w14:paraId="003B6F80" w14:textId="03313CEC" w:rsidR="00833F05" w:rsidRDefault="00833F05" w:rsidP="004B7016">
      <w:pPr>
        <w:rPr>
          <w:b/>
          <w:sz w:val="20"/>
          <w:szCs w:val="20"/>
          <w:lang w:val="en-GB"/>
        </w:rPr>
      </w:pPr>
    </w:p>
    <w:p w14:paraId="12FADECA" w14:textId="3D419DF3" w:rsidR="00833F05" w:rsidRDefault="00833F05" w:rsidP="004B7016">
      <w:pPr>
        <w:rPr>
          <w:b/>
          <w:sz w:val="20"/>
          <w:szCs w:val="20"/>
          <w:lang w:val="en-GB"/>
        </w:rPr>
      </w:pPr>
    </w:p>
    <w:p w14:paraId="3B8671AF" w14:textId="21AC9CFB" w:rsidR="00BD3A14" w:rsidRDefault="00692574" w:rsidP="00BD3A14">
      <w:pPr>
        <w:pStyle w:val="Heading2"/>
        <w:rPr>
          <w:lang w:val="en-GB"/>
        </w:rPr>
      </w:pPr>
      <w:bookmarkStart w:id="9" w:name="_Toc126263164"/>
      <w:r>
        <w:rPr>
          <w:lang w:val="en-GB"/>
        </w:rPr>
        <w:lastRenderedPageBreak/>
        <w:t>L</w:t>
      </w:r>
      <w:r w:rsidR="00BD3A14">
        <w:rPr>
          <w:lang w:val="en-GB"/>
        </w:rPr>
        <w:t>eaderboard</w:t>
      </w:r>
      <w:bookmarkEnd w:id="9"/>
    </w:p>
    <w:p w14:paraId="19553E2C" w14:textId="763ED355" w:rsidR="00833F05" w:rsidRDefault="00833F05" w:rsidP="004B7016">
      <w:pPr>
        <w:rPr>
          <w:b/>
          <w:sz w:val="20"/>
          <w:szCs w:val="20"/>
          <w:lang w:val="en-GB"/>
        </w:rPr>
      </w:pPr>
    </w:p>
    <w:p w14:paraId="633E4A4E" w14:textId="67B577DD" w:rsidR="00833F05" w:rsidRDefault="00833F05" w:rsidP="004B7016">
      <w:pPr>
        <w:rPr>
          <w:b/>
          <w:sz w:val="20"/>
          <w:szCs w:val="20"/>
          <w:lang w:val="en-GB"/>
        </w:rPr>
      </w:pPr>
    </w:p>
    <w:p w14:paraId="37C437D8" w14:textId="6DC8F43C" w:rsidR="00833F05" w:rsidRDefault="00833F05" w:rsidP="004B7016">
      <w:pPr>
        <w:rPr>
          <w:b/>
          <w:sz w:val="20"/>
          <w:szCs w:val="20"/>
          <w:lang w:val="en-GB"/>
        </w:rPr>
      </w:pPr>
      <w:r>
        <w:rPr>
          <w:b/>
          <w:noProof/>
          <w:sz w:val="20"/>
          <w:szCs w:val="20"/>
          <w:lang w:val="en-GB"/>
        </w:rPr>
        <w:drawing>
          <wp:inline distT="0" distB="0" distL="0" distR="0" wp14:anchorId="447540BC" wp14:editId="67D5C45E">
            <wp:extent cx="5257800" cy="6423949"/>
            <wp:effectExtent l="0" t="0" r="0" b="254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59345" cy="6425836"/>
                    </a:xfrm>
                    <a:prstGeom prst="rect">
                      <a:avLst/>
                    </a:prstGeom>
                  </pic:spPr>
                </pic:pic>
              </a:graphicData>
            </a:graphic>
          </wp:inline>
        </w:drawing>
      </w:r>
    </w:p>
    <w:p w14:paraId="514E847A" w14:textId="3C195F9A" w:rsidR="00BD3A14" w:rsidRDefault="00BD3A14" w:rsidP="004B7016">
      <w:pPr>
        <w:rPr>
          <w:b/>
          <w:sz w:val="20"/>
          <w:szCs w:val="20"/>
          <w:lang w:val="en-GB"/>
        </w:rPr>
      </w:pPr>
    </w:p>
    <w:p w14:paraId="34756984" w14:textId="175DCD3D" w:rsidR="00BD3A14" w:rsidRDefault="00BD3A14" w:rsidP="004B7016">
      <w:pPr>
        <w:rPr>
          <w:b/>
          <w:sz w:val="20"/>
          <w:szCs w:val="20"/>
          <w:lang w:val="en-GB"/>
        </w:rPr>
      </w:pPr>
    </w:p>
    <w:p w14:paraId="3E5613DC" w14:textId="6C9D4F63" w:rsidR="00BD3A14" w:rsidRDefault="00692574" w:rsidP="00BD3A14">
      <w:pPr>
        <w:pStyle w:val="Heading2"/>
        <w:rPr>
          <w:lang w:val="en-GB"/>
        </w:rPr>
      </w:pPr>
      <w:bookmarkStart w:id="10" w:name="_Toc126263165"/>
      <w:r>
        <w:rPr>
          <w:lang w:val="en-GB"/>
        </w:rPr>
        <w:lastRenderedPageBreak/>
        <w:t>Initialistion</w:t>
      </w:r>
      <w:bookmarkEnd w:id="10"/>
    </w:p>
    <w:p w14:paraId="64BD9D40" w14:textId="59468A59" w:rsidR="00833F05" w:rsidRDefault="00833F05" w:rsidP="004B7016">
      <w:pPr>
        <w:rPr>
          <w:b/>
          <w:sz w:val="20"/>
          <w:szCs w:val="20"/>
          <w:lang w:val="en-GB"/>
        </w:rPr>
      </w:pPr>
    </w:p>
    <w:p w14:paraId="023659F8" w14:textId="19C3B750" w:rsidR="00833F05" w:rsidRDefault="00BD3A14" w:rsidP="004B7016">
      <w:pPr>
        <w:rPr>
          <w:b/>
          <w:sz w:val="20"/>
          <w:szCs w:val="20"/>
          <w:lang w:val="en-GB"/>
        </w:rPr>
      </w:pPr>
      <w:r>
        <w:rPr>
          <w:b/>
          <w:noProof/>
          <w:sz w:val="20"/>
          <w:szCs w:val="20"/>
          <w:lang w:val="en-GB"/>
        </w:rPr>
        <w:drawing>
          <wp:inline distT="0" distB="0" distL="0" distR="0" wp14:anchorId="788A4D8C" wp14:editId="20C0A697">
            <wp:extent cx="5936615" cy="5648445"/>
            <wp:effectExtent l="0" t="0" r="0" b="317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08345" cy="5716693"/>
                    </a:xfrm>
                    <a:prstGeom prst="rect">
                      <a:avLst/>
                    </a:prstGeom>
                  </pic:spPr>
                </pic:pic>
              </a:graphicData>
            </a:graphic>
          </wp:inline>
        </w:drawing>
      </w:r>
    </w:p>
    <w:p w14:paraId="045C4458" w14:textId="62B693FF" w:rsidR="00BD3A14" w:rsidRDefault="00BD3A14" w:rsidP="004B7016">
      <w:pPr>
        <w:rPr>
          <w:b/>
          <w:sz w:val="20"/>
          <w:szCs w:val="20"/>
          <w:lang w:val="en-GB"/>
        </w:rPr>
      </w:pPr>
    </w:p>
    <w:p w14:paraId="1158880A" w14:textId="0C67986A" w:rsidR="00BD3A14" w:rsidRDefault="00BD3A14" w:rsidP="004B7016">
      <w:pPr>
        <w:rPr>
          <w:b/>
          <w:sz w:val="20"/>
          <w:szCs w:val="20"/>
          <w:lang w:val="en-GB"/>
        </w:rPr>
      </w:pPr>
    </w:p>
    <w:p w14:paraId="7D4ED77F" w14:textId="54AE1DCB" w:rsidR="00BD3A14" w:rsidRDefault="00BD3A14" w:rsidP="004B7016">
      <w:pPr>
        <w:rPr>
          <w:b/>
          <w:sz w:val="20"/>
          <w:szCs w:val="20"/>
          <w:lang w:val="en-GB"/>
        </w:rPr>
      </w:pPr>
    </w:p>
    <w:p w14:paraId="36B9DBEC" w14:textId="1336CB26" w:rsidR="00BD3A14" w:rsidRDefault="00BD3A14" w:rsidP="004B7016">
      <w:pPr>
        <w:rPr>
          <w:b/>
          <w:sz w:val="20"/>
          <w:szCs w:val="20"/>
          <w:lang w:val="en-GB"/>
        </w:rPr>
      </w:pPr>
    </w:p>
    <w:p w14:paraId="381C1F30" w14:textId="29E538A0" w:rsidR="00BD3A14" w:rsidRDefault="00BD3A14" w:rsidP="004B7016">
      <w:pPr>
        <w:rPr>
          <w:b/>
          <w:sz w:val="20"/>
          <w:szCs w:val="20"/>
          <w:lang w:val="en-GB"/>
        </w:rPr>
      </w:pPr>
    </w:p>
    <w:p w14:paraId="59BA10D7" w14:textId="5224E338" w:rsidR="00BD3A14" w:rsidRDefault="00BD3A14" w:rsidP="004B7016">
      <w:pPr>
        <w:rPr>
          <w:b/>
          <w:sz w:val="20"/>
          <w:szCs w:val="20"/>
          <w:lang w:val="en-GB"/>
        </w:rPr>
      </w:pPr>
    </w:p>
    <w:p w14:paraId="2FD4A606" w14:textId="3D521782" w:rsidR="00BD3A14" w:rsidRDefault="00692574" w:rsidP="00BD3A14">
      <w:pPr>
        <w:pStyle w:val="Heading2"/>
        <w:rPr>
          <w:lang w:val="en-GB"/>
        </w:rPr>
      </w:pPr>
      <w:bookmarkStart w:id="11" w:name="_Toc126263166"/>
      <w:r>
        <w:rPr>
          <w:lang w:val="en-GB"/>
        </w:rPr>
        <w:lastRenderedPageBreak/>
        <w:t>Login</w:t>
      </w:r>
      <w:bookmarkEnd w:id="11"/>
    </w:p>
    <w:p w14:paraId="6C2DB063" w14:textId="77777777" w:rsidR="00BD3A14" w:rsidRDefault="00BD3A14" w:rsidP="004B7016">
      <w:pPr>
        <w:rPr>
          <w:b/>
          <w:sz w:val="20"/>
          <w:szCs w:val="20"/>
          <w:lang w:val="en-GB"/>
        </w:rPr>
      </w:pPr>
    </w:p>
    <w:p w14:paraId="2494920E" w14:textId="411EF904" w:rsidR="00833F05" w:rsidRDefault="00833F05" w:rsidP="004B7016">
      <w:pPr>
        <w:rPr>
          <w:b/>
          <w:sz w:val="20"/>
          <w:szCs w:val="20"/>
          <w:lang w:val="en-GB"/>
        </w:rPr>
      </w:pPr>
      <w:r>
        <w:rPr>
          <w:b/>
          <w:noProof/>
          <w:sz w:val="20"/>
          <w:szCs w:val="20"/>
          <w:lang w:val="en-GB"/>
        </w:rPr>
        <w:drawing>
          <wp:inline distT="0" distB="0" distL="0" distR="0" wp14:anchorId="3B90B907" wp14:editId="557E6F39">
            <wp:extent cx="5943600" cy="604202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6042025"/>
                    </a:xfrm>
                    <a:prstGeom prst="rect">
                      <a:avLst/>
                    </a:prstGeom>
                  </pic:spPr>
                </pic:pic>
              </a:graphicData>
            </a:graphic>
          </wp:inline>
        </w:drawing>
      </w:r>
    </w:p>
    <w:p w14:paraId="6986D58D" w14:textId="74BB84AB" w:rsidR="00833F05" w:rsidRDefault="00833F05" w:rsidP="004B7016">
      <w:pPr>
        <w:rPr>
          <w:b/>
          <w:sz w:val="20"/>
          <w:szCs w:val="20"/>
          <w:lang w:val="en-GB"/>
        </w:rPr>
      </w:pPr>
    </w:p>
    <w:p w14:paraId="58DD9D63" w14:textId="317170C5" w:rsidR="00833F05" w:rsidRDefault="00833F05" w:rsidP="004B7016">
      <w:pPr>
        <w:rPr>
          <w:b/>
          <w:sz w:val="20"/>
          <w:szCs w:val="20"/>
          <w:lang w:val="en-GB"/>
        </w:rPr>
      </w:pPr>
    </w:p>
    <w:p w14:paraId="1A8455D1" w14:textId="61DCE1C1" w:rsidR="00833F05" w:rsidRDefault="00833F05" w:rsidP="004B7016">
      <w:pPr>
        <w:rPr>
          <w:b/>
          <w:sz w:val="20"/>
          <w:szCs w:val="20"/>
          <w:lang w:val="en-GB"/>
        </w:rPr>
      </w:pPr>
    </w:p>
    <w:p w14:paraId="71CD971B" w14:textId="772AD985" w:rsidR="00833F05" w:rsidRDefault="00833F05" w:rsidP="004B7016">
      <w:pPr>
        <w:rPr>
          <w:b/>
          <w:sz w:val="20"/>
          <w:szCs w:val="20"/>
          <w:lang w:val="en-GB"/>
        </w:rPr>
      </w:pPr>
    </w:p>
    <w:p w14:paraId="4E5DB7D9" w14:textId="7A2E7FBC" w:rsidR="00833F05" w:rsidRDefault="00833F05" w:rsidP="004B7016">
      <w:pPr>
        <w:rPr>
          <w:b/>
          <w:sz w:val="20"/>
          <w:szCs w:val="20"/>
          <w:lang w:val="en-GB"/>
        </w:rPr>
      </w:pPr>
    </w:p>
    <w:p w14:paraId="19464ECC" w14:textId="1661BF38" w:rsidR="00BD3A14" w:rsidRDefault="00692574" w:rsidP="00BD3A14">
      <w:pPr>
        <w:pStyle w:val="Heading2"/>
        <w:rPr>
          <w:lang w:val="en-GB"/>
        </w:rPr>
      </w:pPr>
      <w:bookmarkStart w:id="12" w:name="_Toc126263167"/>
      <w:r>
        <w:rPr>
          <w:lang w:val="en-GB"/>
        </w:rPr>
        <w:lastRenderedPageBreak/>
        <w:t>Question example 1</w:t>
      </w:r>
      <w:bookmarkEnd w:id="12"/>
    </w:p>
    <w:p w14:paraId="4755D0B7" w14:textId="4234E7A1" w:rsidR="00833F05" w:rsidRDefault="00833F05" w:rsidP="004B7016">
      <w:pPr>
        <w:rPr>
          <w:b/>
          <w:sz w:val="20"/>
          <w:szCs w:val="20"/>
          <w:lang w:val="en-GB"/>
        </w:rPr>
      </w:pPr>
    </w:p>
    <w:p w14:paraId="02A6DB97" w14:textId="03A6C84F" w:rsidR="00833F05" w:rsidRDefault="00833F05" w:rsidP="004B7016">
      <w:pPr>
        <w:rPr>
          <w:b/>
          <w:sz w:val="20"/>
          <w:szCs w:val="20"/>
          <w:lang w:val="en-GB"/>
        </w:rPr>
      </w:pPr>
      <w:r>
        <w:rPr>
          <w:b/>
          <w:noProof/>
          <w:sz w:val="20"/>
          <w:szCs w:val="20"/>
          <w:lang w:val="en-GB"/>
        </w:rPr>
        <w:drawing>
          <wp:inline distT="0" distB="0" distL="0" distR="0" wp14:anchorId="0FE2F65F" wp14:editId="7B00BFE1">
            <wp:extent cx="5943328" cy="5532698"/>
            <wp:effectExtent l="0" t="0" r="635" b="5080"/>
            <wp:docPr id="12" name="Picture 1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polyg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50205" cy="5539100"/>
                    </a:xfrm>
                    <a:prstGeom prst="rect">
                      <a:avLst/>
                    </a:prstGeom>
                  </pic:spPr>
                </pic:pic>
              </a:graphicData>
            </a:graphic>
          </wp:inline>
        </w:drawing>
      </w:r>
    </w:p>
    <w:p w14:paraId="305F42E3" w14:textId="5195BD2E" w:rsidR="00833F05" w:rsidRDefault="00833F05" w:rsidP="004B7016">
      <w:pPr>
        <w:rPr>
          <w:b/>
          <w:sz w:val="20"/>
          <w:szCs w:val="20"/>
          <w:lang w:val="en-GB"/>
        </w:rPr>
      </w:pPr>
    </w:p>
    <w:p w14:paraId="788768D2" w14:textId="7DCD3BB1" w:rsidR="00833F05" w:rsidRDefault="00833F05" w:rsidP="004B7016">
      <w:pPr>
        <w:rPr>
          <w:b/>
          <w:sz w:val="20"/>
          <w:szCs w:val="20"/>
          <w:lang w:val="en-GB"/>
        </w:rPr>
      </w:pPr>
    </w:p>
    <w:p w14:paraId="5EC65856" w14:textId="66CE25BA" w:rsidR="00BD3A14" w:rsidRDefault="00BD3A14" w:rsidP="004B7016">
      <w:pPr>
        <w:rPr>
          <w:b/>
          <w:sz w:val="20"/>
          <w:szCs w:val="20"/>
          <w:lang w:val="en-GB"/>
        </w:rPr>
      </w:pPr>
    </w:p>
    <w:p w14:paraId="0D8A4EAE" w14:textId="77777777" w:rsidR="00BD3A14" w:rsidRDefault="00BD3A14" w:rsidP="004B7016">
      <w:pPr>
        <w:rPr>
          <w:b/>
          <w:sz w:val="20"/>
          <w:szCs w:val="20"/>
          <w:lang w:val="en-GB"/>
        </w:rPr>
      </w:pPr>
    </w:p>
    <w:p w14:paraId="48BCFAAF" w14:textId="14E9F467" w:rsidR="00BD3A14" w:rsidRDefault="00BD3A14" w:rsidP="004B7016">
      <w:pPr>
        <w:rPr>
          <w:b/>
          <w:sz w:val="20"/>
          <w:szCs w:val="20"/>
          <w:lang w:val="en-GB"/>
        </w:rPr>
      </w:pPr>
    </w:p>
    <w:p w14:paraId="6E51CB50" w14:textId="52F1A93B" w:rsidR="00BD3A14" w:rsidRDefault="00BD3A14" w:rsidP="004B7016">
      <w:pPr>
        <w:rPr>
          <w:b/>
          <w:sz w:val="20"/>
          <w:szCs w:val="20"/>
          <w:lang w:val="en-GB"/>
        </w:rPr>
      </w:pPr>
    </w:p>
    <w:p w14:paraId="4E8161E8" w14:textId="536E8007" w:rsidR="00BD3A14" w:rsidRDefault="00692574" w:rsidP="00BD3A14">
      <w:pPr>
        <w:pStyle w:val="Heading2"/>
        <w:rPr>
          <w:lang w:val="en-GB"/>
        </w:rPr>
      </w:pPr>
      <w:bookmarkStart w:id="13" w:name="_Toc126263168"/>
      <w:r>
        <w:rPr>
          <w:lang w:val="en-GB"/>
        </w:rPr>
        <w:lastRenderedPageBreak/>
        <w:t>Q</w:t>
      </w:r>
      <w:r w:rsidR="00BD3A14">
        <w:rPr>
          <w:lang w:val="en-GB"/>
        </w:rPr>
        <w:t>uestion example 2</w:t>
      </w:r>
      <w:bookmarkEnd w:id="13"/>
    </w:p>
    <w:p w14:paraId="1BF62F4D" w14:textId="77777777" w:rsidR="00BD3A14" w:rsidRDefault="00BD3A14" w:rsidP="004B7016">
      <w:pPr>
        <w:rPr>
          <w:b/>
          <w:sz w:val="20"/>
          <w:szCs w:val="20"/>
          <w:lang w:val="en-GB"/>
        </w:rPr>
      </w:pPr>
    </w:p>
    <w:p w14:paraId="6628628C" w14:textId="7DEFB875" w:rsidR="00833F05" w:rsidRDefault="00833F05" w:rsidP="004B7016">
      <w:pPr>
        <w:rPr>
          <w:b/>
          <w:sz w:val="20"/>
          <w:szCs w:val="20"/>
          <w:lang w:val="en-GB"/>
        </w:rPr>
      </w:pPr>
      <w:r>
        <w:rPr>
          <w:b/>
          <w:noProof/>
          <w:sz w:val="20"/>
          <w:szCs w:val="20"/>
          <w:lang w:val="en-GB"/>
        </w:rPr>
        <w:drawing>
          <wp:inline distT="0" distB="0" distL="0" distR="0" wp14:anchorId="39BEE5ED" wp14:editId="46E4DC59">
            <wp:extent cx="5943600" cy="5764192"/>
            <wp:effectExtent l="0" t="0" r="0" b="190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6960" cy="5767450"/>
                    </a:xfrm>
                    <a:prstGeom prst="rect">
                      <a:avLst/>
                    </a:prstGeom>
                  </pic:spPr>
                </pic:pic>
              </a:graphicData>
            </a:graphic>
          </wp:inline>
        </w:drawing>
      </w:r>
    </w:p>
    <w:p w14:paraId="70846F3D" w14:textId="23AC786A" w:rsidR="00833F05" w:rsidRDefault="00833F05" w:rsidP="004B7016">
      <w:pPr>
        <w:rPr>
          <w:b/>
          <w:sz w:val="20"/>
          <w:szCs w:val="20"/>
          <w:lang w:val="en-GB"/>
        </w:rPr>
      </w:pPr>
    </w:p>
    <w:p w14:paraId="2A943AB9" w14:textId="139D983D" w:rsidR="00833F05" w:rsidRDefault="00833F05" w:rsidP="004B7016">
      <w:pPr>
        <w:rPr>
          <w:b/>
          <w:sz w:val="20"/>
          <w:szCs w:val="20"/>
          <w:lang w:val="en-GB"/>
        </w:rPr>
      </w:pPr>
    </w:p>
    <w:p w14:paraId="1FE60526" w14:textId="566043FE" w:rsidR="00833F05" w:rsidRDefault="00833F05" w:rsidP="004B7016">
      <w:pPr>
        <w:rPr>
          <w:b/>
          <w:sz w:val="20"/>
          <w:szCs w:val="20"/>
          <w:lang w:val="en-GB"/>
        </w:rPr>
      </w:pPr>
    </w:p>
    <w:p w14:paraId="461D4229" w14:textId="6B800565" w:rsidR="00833F05" w:rsidRDefault="00833F05" w:rsidP="004B7016">
      <w:pPr>
        <w:rPr>
          <w:b/>
          <w:sz w:val="20"/>
          <w:szCs w:val="20"/>
          <w:lang w:val="en-GB"/>
        </w:rPr>
      </w:pPr>
    </w:p>
    <w:p w14:paraId="295BE01D" w14:textId="44B18C15" w:rsidR="00833F05" w:rsidRDefault="00833F05" w:rsidP="004B7016">
      <w:pPr>
        <w:rPr>
          <w:b/>
          <w:sz w:val="20"/>
          <w:szCs w:val="20"/>
          <w:lang w:val="en-GB"/>
        </w:rPr>
      </w:pPr>
    </w:p>
    <w:p w14:paraId="6A57C968" w14:textId="44D69B6F" w:rsidR="00833F05" w:rsidRDefault="00833F05" w:rsidP="004B7016">
      <w:pPr>
        <w:rPr>
          <w:b/>
          <w:sz w:val="20"/>
          <w:szCs w:val="20"/>
          <w:lang w:val="en-GB"/>
        </w:rPr>
      </w:pPr>
    </w:p>
    <w:p w14:paraId="54E60B63" w14:textId="14525D81" w:rsidR="00BD3A14" w:rsidRDefault="00692574" w:rsidP="00BD3A14">
      <w:pPr>
        <w:pStyle w:val="Heading2"/>
        <w:rPr>
          <w:lang w:val="en-GB"/>
        </w:rPr>
      </w:pPr>
      <w:bookmarkStart w:id="14" w:name="_Toc126263169"/>
      <w:r>
        <w:rPr>
          <w:lang w:val="en-GB"/>
        </w:rPr>
        <w:lastRenderedPageBreak/>
        <w:t>Q</w:t>
      </w:r>
      <w:r w:rsidR="00BD3A14">
        <w:rPr>
          <w:lang w:val="en-GB"/>
        </w:rPr>
        <w:t>uestion example 3</w:t>
      </w:r>
      <w:bookmarkEnd w:id="14"/>
    </w:p>
    <w:p w14:paraId="25D15B94" w14:textId="6BB305BE" w:rsidR="00833F05" w:rsidRDefault="00833F05" w:rsidP="004B7016">
      <w:pPr>
        <w:rPr>
          <w:b/>
          <w:sz w:val="20"/>
          <w:szCs w:val="20"/>
          <w:lang w:val="en-GB"/>
        </w:rPr>
      </w:pPr>
    </w:p>
    <w:p w14:paraId="4DF04714" w14:textId="288BBC96" w:rsidR="00833F05" w:rsidRDefault="00833F05" w:rsidP="004B7016">
      <w:pPr>
        <w:rPr>
          <w:b/>
          <w:sz w:val="20"/>
          <w:szCs w:val="20"/>
          <w:lang w:val="en-GB"/>
        </w:rPr>
      </w:pPr>
      <w:r>
        <w:rPr>
          <w:b/>
          <w:noProof/>
          <w:sz w:val="20"/>
          <w:szCs w:val="20"/>
          <w:lang w:val="en-GB"/>
        </w:rPr>
        <w:drawing>
          <wp:inline distT="0" distB="0" distL="0" distR="0" wp14:anchorId="4E9921FF" wp14:editId="64D05CFA">
            <wp:extent cx="5943600" cy="6610985"/>
            <wp:effectExtent l="0" t="0" r="0" b="5715"/>
            <wp:docPr id="14" name="Picture 14"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polyg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6610985"/>
                    </a:xfrm>
                    <a:prstGeom prst="rect">
                      <a:avLst/>
                    </a:prstGeom>
                  </pic:spPr>
                </pic:pic>
              </a:graphicData>
            </a:graphic>
          </wp:inline>
        </w:drawing>
      </w:r>
    </w:p>
    <w:p w14:paraId="13CE9133" w14:textId="76A508AC" w:rsidR="00833F05" w:rsidRDefault="00833F05" w:rsidP="004B7016">
      <w:pPr>
        <w:rPr>
          <w:b/>
          <w:sz w:val="20"/>
          <w:szCs w:val="20"/>
          <w:lang w:val="en-GB"/>
        </w:rPr>
      </w:pPr>
    </w:p>
    <w:p w14:paraId="344AA2B3" w14:textId="2E507C61" w:rsidR="00833F05" w:rsidRDefault="00833F05" w:rsidP="004B7016">
      <w:pPr>
        <w:rPr>
          <w:b/>
          <w:sz w:val="20"/>
          <w:szCs w:val="20"/>
          <w:lang w:val="en-GB"/>
        </w:rPr>
      </w:pPr>
    </w:p>
    <w:p w14:paraId="60C0566D" w14:textId="4DC06E7C" w:rsidR="00833F05" w:rsidRDefault="00833F05" w:rsidP="004B7016">
      <w:pPr>
        <w:rPr>
          <w:b/>
          <w:sz w:val="20"/>
          <w:szCs w:val="20"/>
          <w:lang w:val="en-GB"/>
        </w:rPr>
      </w:pPr>
    </w:p>
    <w:p w14:paraId="6A5B718C" w14:textId="5C215535" w:rsidR="00833F05" w:rsidRPr="00BF7515" w:rsidRDefault="00692574" w:rsidP="00BF7515">
      <w:pPr>
        <w:pStyle w:val="Heading2"/>
        <w:rPr>
          <w:lang w:val="en-GB"/>
        </w:rPr>
      </w:pPr>
      <w:bookmarkStart w:id="15" w:name="_Toc126263170"/>
      <w:r>
        <w:rPr>
          <w:lang w:val="en-GB"/>
        </w:rPr>
        <w:lastRenderedPageBreak/>
        <w:t>D</w:t>
      </w:r>
      <w:r w:rsidR="00BD3A14">
        <w:rPr>
          <w:lang w:val="en-GB"/>
        </w:rPr>
        <w:t>elete/customer feedback</w:t>
      </w:r>
      <w:bookmarkEnd w:id="15"/>
    </w:p>
    <w:p w14:paraId="51EB41A0" w14:textId="49417E4D" w:rsidR="00833F05" w:rsidRDefault="00833F05" w:rsidP="004B7016">
      <w:pPr>
        <w:rPr>
          <w:b/>
          <w:sz w:val="20"/>
          <w:szCs w:val="20"/>
          <w:lang w:val="en-GB"/>
        </w:rPr>
      </w:pPr>
    </w:p>
    <w:p w14:paraId="70972E61" w14:textId="403CE5C3" w:rsidR="00833F05" w:rsidRDefault="00833F05" w:rsidP="004B7016">
      <w:pPr>
        <w:rPr>
          <w:b/>
          <w:sz w:val="20"/>
          <w:szCs w:val="20"/>
          <w:lang w:val="en-GB"/>
        </w:rPr>
      </w:pPr>
      <w:r>
        <w:rPr>
          <w:b/>
          <w:noProof/>
          <w:sz w:val="20"/>
          <w:szCs w:val="20"/>
          <w:lang w:val="en-GB"/>
        </w:rPr>
        <w:drawing>
          <wp:inline distT="0" distB="0" distL="0" distR="0" wp14:anchorId="095315F5" wp14:editId="62DC808F">
            <wp:extent cx="5943600" cy="6610985"/>
            <wp:effectExtent l="0" t="0" r="0" b="5715"/>
            <wp:docPr id="15" name="Picture 15"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polyg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6610985"/>
                    </a:xfrm>
                    <a:prstGeom prst="rect">
                      <a:avLst/>
                    </a:prstGeom>
                  </pic:spPr>
                </pic:pic>
              </a:graphicData>
            </a:graphic>
          </wp:inline>
        </w:drawing>
      </w:r>
    </w:p>
    <w:p w14:paraId="7B472E52" w14:textId="05CEC81F" w:rsidR="00833F05" w:rsidRDefault="00833F05" w:rsidP="004B7016">
      <w:pPr>
        <w:rPr>
          <w:b/>
          <w:sz w:val="20"/>
          <w:szCs w:val="20"/>
          <w:lang w:val="en-GB"/>
        </w:rPr>
      </w:pPr>
    </w:p>
    <w:p w14:paraId="68DFF605" w14:textId="77777777" w:rsidR="00692574" w:rsidRDefault="00692574" w:rsidP="004B7016">
      <w:pPr>
        <w:rPr>
          <w:b/>
          <w:sz w:val="20"/>
          <w:szCs w:val="20"/>
          <w:lang w:val="en-GB"/>
        </w:rPr>
      </w:pPr>
    </w:p>
    <w:p w14:paraId="5E2E43BA" w14:textId="2FE91428" w:rsidR="00833F05" w:rsidRDefault="00833F05" w:rsidP="004B7016">
      <w:pPr>
        <w:rPr>
          <w:b/>
          <w:sz w:val="20"/>
          <w:szCs w:val="20"/>
          <w:lang w:val="en-GB"/>
        </w:rPr>
      </w:pPr>
    </w:p>
    <w:p w14:paraId="5A235A38" w14:textId="32EE83E8" w:rsidR="00BD3A14" w:rsidRDefault="00692574" w:rsidP="00BD3A14">
      <w:pPr>
        <w:pStyle w:val="Heading2"/>
        <w:rPr>
          <w:lang w:val="en-GB"/>
        </w:rPr>
      </w:pPr>
      <w:bookmarkStart w:id="16" w:name="_Toc126263171"/>
      <w:r>
        <w:rPr>
          <w:lang w:val="en-GB"/>
        </w:rPr>
        <w:lastRenderedPageBreak/>
        <w:t>R</w:t>
      </w:r>
      <w:r w:rsidR="00BD3A14">
        <w:rPr>
          <w:lang w:val="en-GB"/>
        </w:rPr>
        <w:t>egister example</w:t>
      </w:r>
      <w:bookmarkEnd w:id="16"/>
    </w:p>
    <w:p w14:paraId="5484539C" w14:textId="73885A17" w:rsidR="00833F05" w:rsidRDefault="00833F05" w:rsidP="004B7016">
      <w:pPr>
        <w:rPr>
          <w:b/>
          <w:sz w:val="20"/>
          <w:szCs w:val="20"/>
          <w:lang w:val="en-GB"/>
        </w:rPr>
      </w:pPr>
    </w:p>
    <w:p w14:paraId="50F51D10" w14:textId="2E6C1CC2" w:rsidR="00833F05" w:rsidRDefault="00833F05" w:rsidP="004B7016">
      <w:pPr>
        <w:rPr>
          <w:b/>
          <w:sz w:val="20"/>
          <w:szCs w:val="20"/>
          <w:lang w:val="en-GB"/>
        </w:rPr>
      </w:pPr>
      <w:r>
        <w:rPr>
          <w:b/>
          <w:noProof/>
          <w:sz w:val="20"/>
          <w:szCs w:val="20"/>
          <w:lang w:val="en-GB"/>
        </w:rPr>
        <w:drawing>
          <wp:inline distT="0" distB="0" distL="0" distR="0" wp14:anchorId="3E08861E" wp14:editId="7C8C537F">
            <wp:extent cx="5943600" cy="537337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5373370"/>
                    </a:xfrm>
                    <a:prstGeom prst="rect">
                      <a:avLst/>
                    </a:prstGeom>
                  </pic:spPr>
                </pic:pic>
              </a:graphicData>
            </a:graphic>
          </wp:inline>
        </w:drawing>
      </w:r>
    </w:p>
    <w:p w14:paraId="04980E6E" w14:textId="586E3E2B" w:rsidR="00833F05" w:rsidRDefault="00833F05" w:rsidP="004B7016">
      <w:pPr>
        <w:rPr>
          <w:b/>
          <w:sz w:val="20"/>
          <w:szCs w:val="20"/>
          <w:lang w:val="en-GB"/>
        </w:rPr>
      </w:pPr>
    </w:p>
    <w:p w14:paraId="1853D7E8" w14:textId="638EA26A" w:rsidR="00833F05" w:rsidRDefault="00833F05" w:rsidP="004B7016">
      <w:pPr>
        <w:rPr>
          <w:b/>
          <w:sz w:val="20"/>
          <w:szCs w:val="20"/>
          <w:lang w:val="en-GB"/>
        </w:rPr>
      </w:pPr>
    </w:p>
    <w:p w14:paraId="71F9B31E" w14:textId="13597459" w:rsidR="00833F05" w:rsidRDefault="00833F05" w:rsidP="004B7016">
      <w:pPr>
        <w:rPr>
          <w:b/>
          <w:sz w:val="20"/>
          <w:szCs w:val="20"/>
          <w:lang w:val="en-GB"/>
        </w:rPr>
      </w:pPr>
    </w:p>
    <w:p w14:paraId="69D123EA" w14:textId="175BC0F2" w:rsidR="00833F05" w:rsidRDefault="00833F05" w:rsidP="004B7016">
      <w:pPr>
        <w:rPr>
          <w:b/>
          <w:sz w:val="20"/>
          <w:szCs w:val="20"/>
          <w:lang w:val="en-GB"/>
        </w:rPr>
      </w:pPr>
    </w:p>
    <w:p w14:paraId="3605BDD6" w14:textId="15507DE2" w:rsidR="00833F05" w:rsidRDefault="00833F05" w:rsidP="004B7016">
      <w:pPr>
        <w:rPr>
          <w:b/>
          <w:sz w:val="20"/>
          <w:szCs w:val="20"/>
          <w:lang w:val="en-GB"/>
        </w:rPr>
      </w:pPr>
    </w:p>
    <w:p w14:paraId="4BF9F0FC" w14:textId="4E9EE1FE" w:rsidR="00833F05" w:rsidRDefault="00833F05" w:rsidP="004B7016">
      <w:pPr>
        <w:rPr>
          <w:b/>
          <w:sz w:val="20"/>
          <w:szCs w:val="20"/>
          <w:lang w:val="en-GB"/>
        </w:rPr>
      </w:pPr>
    </w:p>
    <w:p w14:paraId="40509D13" w14:textId="6FA6A689" w:rsidR="00833F05" w:rsidRDefault="00833F05" w:rsidP="004B7016">
      <w:pPr>
        <w:rPr>
          <w:b/>
          <w:sz w:val="20"/>
          <w:szCs w:val="20"/>
          <w:lang w:val="en-GB"/>
        </w:rPr>
      </w:pPr>
    </w:p>
    <w:p w14:paraId="674FBE4B" w14:textId="59CE65F9" w:rsidR="00833F05" w:rsidRPr="00BF7515" w:rsidRDefault="00692574" w:rsidP="00BF7515">
      <w:pPr>
        <w:pStyle w:val="Heading2"/>
        <w:rPr>
          <w:lang w:val="en-GB"/>
        </w:rPr>
      </w:pPr>
      <w:bookmarkStart w:id="17" w:name="_Toc126263172"/>
      <w:r>
        <w:rPr>
          <w:lang w:val="en-GB"/>
        </w:rPr>
        <w:lastRenderedPageBreak/>
        <w:t>R</w:t>
      </w:r>
      <w:r w:rsidR="00BD3A14">
        <w:rPr>
          <w:lang w:val="en-GB"/>
        </w:rPr>
        <w:t>egister example 2</w:t>
      </w:r>
      <w:bookmarkEnd w:id="17"/>
    </w:p>
    <w:p w14:paraId="475B8CCC" w14:textId="1E355B6F" w:rsidR="00833F05" w:rsidRDefault="00833F05" w:rsidP="004B7016">
      <w:pPr>
        <w:rPr>
          <w:b/>
          <w:sz w:val="20"/>
          <w:szCs w:val="20"/>
          <w:lang w:val="en-GB"/>
        </w:rPr>
      </w:pPr>
    </w:p>
    <w:p w14:paraId="00016554" w14:textId="0336B8AE" w:rsidR="00833F05" w:rsidRDefault="00833F05" w:rsidP="004B7016">
      <w:pPr>
        <w:rPr>
          <w:b/>
          <w:sz w:val="20"/>
          <w:szCs w:val="20"/>
          <w:lang w:val="en-GB"/>
        </w:rPr>
      </w:pPr>
      <w:r>
        <w:rPr>
          <w:b/>
          <w:noProof/>
          <w:sz w:val="20"/>
          <w:szCs w:val="20"/>
          <w:lang w:val="en-GB"/>
        </w:rPr>
        <w:drawing>
          <wp:inline distT="0" distB="0" distL="0" distR="0" wp14:anchorId="20B12CE9" wp14:editId="76ADC3A0">
            <wp:extent cx="5943600" cy="537337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5373370"/>
                    </a:xfrm>
                    <a:prstGeom prst="rect">
                      <a:avLst/>
                    </a:prstGeom>
                  </pic:spPr>
                </pic:pic>
              </a:graphicData>
            </a:graphic>
          </wp:inline>
        </w:drawing>
      </w:r>
    </w:p>
    <w:p w14:paraId="65579FE2" w14:textId="6D9D958A" w:rsidR="00833F05" w:rsidRDefault="00833F05" w:rsidP="004B7016">
      <w:pPr>
        <w:rPr>
          <w:b/>
          <w:sz w:val="20"/>
          <w:szCs w:val="20"/>
          <w:lang w:val="en-GB"/>
        </w:rPr>
      </w:pPr>
    </w:p>
    <w:p w14:paraId="517ECA50" w14:textId="08245095" w:rsidR="00833F05" w:rsidRDefault="00833F05" w:rsidP="004B7016">
      <w:pPr>
        <w:rPr>
          <w:b/>
          <w:sz w:val="20"/>
          <w:szCs w:val="20"/>
          <w:lang w:val="en-GB"/>
        </w:rPr>
      </w:pPr>
    </w:p>
    <w:p w14:paraId="74341EB8" w14:textId="0E8B7AB3" w:rsidR="00833F05" w:rsidRDefault="00833F05" w:rsidP="004B7016">
      <w:pPr>
        <w:rPr>
          <w:b/>
          <w:sz w:val="20"/>
          <w:szCs w:val="20"/>
          <w:lang w:val="en-GB"/>
        </w:rPr>
      </w:pPr>
    </w:p>
    <w:p w14:paraId="17EED044" w14:textId="3FB86CC3" w:rsidR="00833F05" w:rsidRDefault="00833F05" w:rsidP="004B7016">
      <w:pPr>
        <w:rPr>
          <w:b/>
          <w:sz w:val="20"/>
          <w:szCs w:val="20"/>
          <w:lang w:val="en-GB"/>
        </w:rPr>
      </w:pPr>
    </w:p>
    <w:p w14:paraId="21314730" w14:textId="4C62750D" w:rsidR="00833F05" w:rsidRDefault="00833F05" w:rsidP="004B7016">
      <w:pPr>
        <w:rPr>
          <w:b/>
          <w:sz w:val="20"/>
          <w:szCs w:val="20"/>
          <w:lang w:val="en-GB"/>
        </w:rPr>
      </w:pPr>
    </w:p>
    <w:p w14:paraId="78316490" w14:textId="77777777" w:rsidR="00692574" w:rsidRDefault="00692574" w:rsidP="004B7016">
      <w:pPr>
        <w:rPr>
          <w:b/>
          <w:sz w:val="20"/>
          <w:szCs w:val="20"/>
          <w:lang w:val="en-GB"/>
        </w:rPr>
      </w:pPr>
    </w:p>
    <w:p w14:paraId="52F26C6D" w14:textId="393660CC" w:rsidR="00833F05" w:rsidRDefault="00833F05" w:rsidP="004B7016">
      <w:pPr>
        <w:rPr>
          <w:b/>
          <w:sz w:val="20"/>
          <w:szCs w:val="20"/>
          <w:lang w:val="en-GB"/>
        </w:rPr>
      </w:pPr>
    </w:p>
    <w:p w14:paraId="71285811" w14:textId="2E88AD05" w:rsidR="00833F05" w:rsidRPr="00BD3A14" w:rsidRDefault="00692574" w:rsidP="00BD3A14">
      <w:pPr>
        <w:pStyle w:val="Heading2"/>
        <w:rPr>
          <w:lang w:val="en-GB"/>
        </w:rPr>
      </w:pPr>
      <w:bookmarkStart w:id="18" w:name="_Toc126263173"/>
      <w:r>
        <w:rPr>
          <w:lang w:val="en-GB"/>
        </w:rPr>
        <w:lastRenderedPageBreak/>
        <w:t>H</w:t>
      </w:r>
      <w:r w:rsidR="00BD3A14">
        <w:rPr>
          <w:lang w:val="en-GB"/>
        </w:rPr>
        <w:t>ome page - tablet</w:t>
      </w:r>
      <w:bookmarkEnd w:id="18"/>
    </w:p>
    <w:p w14:paraId="0750F906" w14:textId="486E0032" w:rsidR="00833F05" w:rsidRDefault="00833F05" w:rsidP="004B7016">
      <w:pPr>
        <w:rPr>
          <w:b/>
          <w:sz w:val="20"/>
          <w:szCs w:val="20"/>
          <w:lang w:val="en-GB"/>
        </w:rPr>
      </w:pPr>
    </w:p>
    <w:p w14:paraId="3F0A4DAA" w14:textId="665E6527" w:rsidR="00833F05" w:rsidRDefault="00833F05" w:rsidP="004B7016">
      <w:pPr>
        <w:rPr>
          <w:b/>
          <w:sz w:val="20"/>
          <w:szCs w:val="20"/>
          <w:lang w:val="en-GB"/>
        </w:rPr>
      </w:pPr>
      <w:r>
        <w:rPr>
          <w:b/>
          <w:noProof/>
          <w:sz w:val="20"/>
          <w:szCs w:val="20"/>
          <w:lang w:val="en-GB"/>
        </w:rPr>
        <w:drawing>
          <wp:inline distT="0" distB="0" distL="0" distR="0" wp14:anchorId="5D1E18EA" wp14:editId="412A0A55">
            <wp:extent cx="3022600" cy="6470248"/>
            <wp:effectExtent l="0" t="0" r="0" b="0"/>
            <wp:docPr id="18" name="Picture 18"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polyg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23973" cy="6473186"/>
                    </a:xfrm>
                    <a:prstGeom prst="rect">
                      <a:avLst/>
                    </a:prstGeom>
                  </pic:spPr>
                </pic:pic>
              </a:graphicData>
            </a:graphic>
          </wp:inline>
        </w:drawing>
      </w:r>
    </w:p>
    <w:p w14:paraId="4E5B82ED" w14:textId="27BA9E4F" w:rsidR="00833F05" w:rsidRDefault="00833F05" w:rsidP="004B7016">
      <w:pPr>
        <w:rPr>
          <w:b/>
          <w:sz w:val="20"/>
          <w:szCs w:val="20"/>
          <w:lang w:val="en-GB"/>
        </w:rPr>
      </w:pPr>
    </w:p>
    <w:p w14:paraId="40FA5151" w14:textId="4681B91A" w:rsidR="00BD3A14" w:rsidRDefault="00BD3A14" w:rsidP="004B7016">
      <w:pPr>
        <w:rPr>
          <w:b/>
          <w:sz w:val="20"/>
          <w:szCs w:val="20"/>
          <w:lang w:val="en-GB"/>
        </w:rPr>
      </w:pPr>
    </w:p>
    <w:p w14:paraId="79A6F6E7" w14:textId="77777777" w:rsidR="00BF7515" w:rsidRDefault="00BF7515" w:rsidP="004B7016">
      <w:pPr>
        <w:rPr>
          <w:b/>
          <w:sz w:val="20"/>
          <w:szCs w:val="20"/>
          <w:lang w:val="en-GB"/>
        </w:rPr>
      </w:pPr>
    </w:p>
    <w:p w14:paraId="40DE1A21" w14:textId="71F2416E" w:rsidR="00BD3A14" w:rsidRDefault="00692574" w:rsidP="00BD3A14">
      <w:pPr>
        <w:pStyle w:val="Heading2"/>
        <w:rPr>
          <w:lang w:val="en-GB"/>
        </w:rPr>
      </w:pPr>
      <w:bookmarkStart w:id="19" w:name="_Toc126263174"/>
      <w:r>
        <w:rPr>
          <w:lang w:val="en-GB"/>
        </w:rPr>
        <w:lastRenderedPageBreak/>
        <w:t>M</w:t>
      </w:r>
      <w:r w:rsidR="00BD3A14">
        <w:rPr>
          <w:lang w:val="en-GB"/>
        </w:rPr>
        <w:t>ain page tablet</w:t>
      </w:r>
      <w:bookmarkEnd w:id="19"/>
    </w:p>
    <w:p w14:paraId="6B4E9604" w14:textId="77777777" w:rsidR="00BD3A14" w:rsidRDefault="00BD3A14" w:rsidP="004B7016">
      <w:pPr>
        <w:rPr>
          <w:b/>
          <w:sz w:val="20"/>
          <w:szCs w:val="20"/>
          <w:lang w:val="en-GB"/>
        </w:rPr>
      </w:pPr>
    </w:p>
    <w:p w14:paraId="76AC5485" w14:textId="7732E77A" w:rsidR="00833F05" w:rsidRDefault="00833F05" w:rsidP="004B7016">
      <w:pPr>
        <w:rPr>
          <w:b/>
          <w:sz w:val="20"/>
          <w:szCs w:val="20"/>
          <w:lang w:val="en-GB"/>
        </w:rPr>
      </w:pPr>
      <w:r>
        <w:rPr>
          <w:b/>
          <w:noProof/>
          <w:sz w:val="20"/>
          <w:szCs w:val="20"/>
          <w:lang w:val="en-GB"/>
        </w:rPr>
        <w:drawing>
          <wp:inline distT="0" distB="0" distL="0" distR="0" wp14:anchorId="5DCC46BF" wp14:editId="037CCF7D">
            <wp:extent cx="2927985" cy="6400800"/>
            <wp:effectExtent l="0" t="0" r="5715" b="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28604" cy="6402153"/>
                    </a:xfrm>
                    <a:prstGeom prst="rect">
                      <a:avLst/>
                    </a:prstGeom>
                  </pic:spPr>
                </pic:pic>
              </a:graphicData>
            </a:graphic>
          </wp:inline>
        </w:drawing>
      </w:r>
    </w:p>
    <w:p w14:paraId="76E7376A" w14:textId="3FD6C78A" w:rsidR="00833F05" w:rsidRDefault="00833F05" w:rsidP="004B7016">
      <w:pPr>
        <w:rPr>
          <w:b/>
          <w:sz w:val="20"/>
          <w:szCs w:val="20"/>
          <w:lang w:val="en-GB"/>
        </w:rPr>
      </w:pPr>
    </w:p>
    <w:p w14:paraId="2DB1C796" w14:textId="18427FCA" w:rsidR="00BD3A14" w:rsidRDefault="00BD3A14" w:rsidP="004B7016">
      <w:pPr>
        <w:rPr>
          <w:b/>
          <w:sz w:val="20"/>
          <w:szCs w:val="20"/>
          <w:lang w:val="en-GB"/>
        </w:rPr>
      </w:pPr>
    </w:p>
    <w:p w14:paraId="4A2D27FF" w14:textId="416443A5" w:rsidR="00BD3A14" w:rsidRDefault="00BD3A14" w:rsidP="004B7016">
      <w:pPr>
        <w:rPr>
          <w:b/>
          <w:sz w:val="20"/>
          <w:szCs w:val="20"/>
          <w:lang w:val="en-GB"/>
        </w:rPr>
      </w:pPr>
    </w:p>
    <w:p w14:paraId="3E83DAE5" w14:textId="637167BE" w:rsidR="00BD3A14" w:rsidRDefault="00BD3A14" w:rsidP="004B7016">
      <w:pPr>
        <w:rPr>
          <w:b/>
          <w:sz w:val="20"/>
          <w:szCs w:val="20"/>
          <w:lang w:val="en-GB"/>
        </w:rPr>
      </w:pPr>
    </w:p>
    <w:p w14:paraId="45D2A685" w14:textId="23FBE23F" w:rsidR="00BD3A14" w:rsidRDefault="00692574" w:rsidP="00BD3A14">
      <w:pPr>
        <w:pStyle w:val="Heading2"/>
        <w:rPr>
          <w:lang w:val="en-GB"/>
        </w:rPr>
      </w:pPr>
      <w:bookmarkStart w:id="20" w:name="_Toc126263175"/>
      <w:r>
        <w:rPr>
          <w:lang w:val="en-GB"/>
        </w:rPr>
        <w:lastRenderedPageBreak/>
        <w:t>H</w:t>
      </w:r>
      <w:r w:rsidR="00BD3A14">
        <w:rPr>
          <w:lang w:val="en-GB"/>
        </w:rPr>
        <w:t>ome page mobile</w:t>
      </w:r>
      <w:bookmarkEnd w:id="20"/>
    </w:p>
    <w:p w14:paraId="10A5DB16" w14:textId="77777777" w:rsidR="00BD3A14" w:rsidRDefault="00BD3A14" w:rsidP="004B7016">
      <w:pPr>
        <w:rPr>
          <w:b/>
          <w:sz w:val="20"/>
          <w:szCs w:val="20"/>
          <w:lang w:val="en-GB"/>
        </w:rPr>
      </w:pPr>
    </w:p>
    <w:p w14:paraId="57B05158" w14:textId="6F51C512" w:rsidR="00833F05" w:rsidRDefault="00833F05" w:rsidP="004B7016">
      <w:pPr>
        <w:rPr>
          <w:b/>
          <w:sz w:val="20"/>
          <w:szCs w:val="20"/>
          <w:lang w:val="en-GB"/>
        </w:rPr>
      </w:pPr>
      <w:r>
        <w:rPr>
          <w:b/>
          <w:noProof/>
          <w:sz w:val="20"/>
          <w:szCs w:val="20"/>
          <w:lang w:val="en-GB"/>
        </w:rPr>
        <w:drawing>
          <wp:inline distT="0" distB="0" distL="0" distR="0" wp14:anchorId="2F77E476" wp14:editId="23837837">
            <wp:extent cx="1574800" cy="7384648"/>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575331" cy="7387138"/>
                    </a:xfrm>
                    <a:prstGeom prst="rect">
                      <a:avLst/>
                    </a:prstGeom>
                  </pic:spPr>
                </pic:pic>
              </a:graphicData>
            </a:graphic>
          </wp:inline>
        </w:drawing>
      </w:r>
    </w:p>
    <w:p w14:paraId="2F023DF9" w14:textId="04104BCF" w:rsidR="00692574" w:rsidRDefault="00692574" w:rsidP="004B7016">
      <w:pPr>
        <w:rPr>
          <w:b/>
          <w:sz w:val="20"/>
          <w:szCs w:val="20"/>
          <w:lang w:val="en-GB"/>
        </w:rPr>
      </w:pPr>
    </w:p>
    <w:p w14:paraId="0038E938" w14:textId="77777777" w:rsidR="00692574" w:rsidRDefault="00692574" w:rsidP="004B7016">
      <w:pPr>
        <w:rPr>
          <w:b/>
          <w:sz w:val="20"/>
          <w:szCs w:val="20"/>
          <w:lang w:val="en-GB"/>
        </w:rPr>
      </w:pPr>
    </w:p>
    <w:p w14:paraId="3E5328B1" w14:textId="149A13BB" w:rsidR="00BD3A14" w:rsidRDefault="00692574" w:rsidP="00BD3A14">
      <w:pPr>
        <w:pStyle w:val="Heading2"/>
        <w:rPr>
          <w:lang w:val="en-GB"/>
        </w:rPr>
      </w:pPr>
      <w:bookmarkStart w:id="21" w:name="_Toc126263176"/>
      <w:r>
        <w:rPr>
          <w:lang w:val="en-GB"/>
        </w:rPr>
        <w:t>M</w:t>
      </w:r>
      <w:r w:rsidR="00BD3A14">
        <w:rPr>
          <w:lang w:val="en-GB"/>
        </w:rPr>
        <w:t>ain page mobile</w:t>
      </w:r>
      <w:bookmarkEnd w:id="21"/>
    </w:p>
    <w:p w14:paraId="07BB7A65" w14:textId="77777777" w:rsidR="00BD3A14" w:rsidRDefault="00BD3A14" w:rsidP="004B7016">
      <w:pPr>
        <w:rPr>
          <w:b/>
          <w:sz w:val="20"/>
          <w:szCs w:val="20"/>
          <w:lang w:val="en-GB"/>
        </w:rPr>
      </w:pPr>
    </w:p>
    <w:p w14:paraId="4A55221A" w14:textId="75DEEBDF" w:rsidR="00833F05" w:rsidRDefault="00833F05" w:rsidP="004B7016">
      <w:pPr>
        <w:rPr>
          <w:b/>
          <w:sz w:val="20"/>
          <w:szCs w:val="20"/>
          <w:lang w:val="en-GB"/>
        </w:rPr>
      </w:pPr>
      <w:r>
        <w:rPr>
          <w:b/>
          <w:noProof/>
          <w:sz w:val="20"/>
          <w:szCs w:val="20"/>
          <w:lang w:val="en-GB"/>
        </w:rPr>
        <w:drawing>
          <wp:inline distT="0" distB="0" distL="0" distR="0" wp14:anchorId="5BF3633D" wp14:editId="1033F225">
            <wp:extent cx="1365885" cy="6250329"/>
            <wp:effectExtent l="0" t="0" r="5715"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367047" cy="6255647"/>
                    </a:xfrm>
                    <a:prstGeom prst="rect">
                      <a:avLst/>
                    </a:prstGeom>
                  </pic:spPr>
                </pic:pic>
              </a:graphicData>
            </a:graphic>
          </wp:inline>
        </w:drawing>
      </w:r>
    </w:p>
    <w:p w14:paraId="7743A1B5" w14:textId="789F9FA7" w:rsidR="00BD3A14" w:rsidRDefault="00BD3A14" w:rsidP="004B7016">
      <w:pPr>
        <w:rPr>
          <w:b/>
          <w:sz w:val="20"/>
          <w:szCs w:val="20"/>
          <w:lang w:val="en-GB"/>
        </w:rPr>
      </w:pPr>
    </w:p>
    <w:p w14:paraId="1EBCB019" w14:textId="77777777" w:rsidR="00BD3A14" w:rsidRDefault="00BD3A14" w:rsidP="004B7016">
      <w:pPr>
        <w:rPr>
          <w:b/>
          <w:sz w:val="20"/>
          <w:szCs w:val="20"/>
          <w:lang w:val="en-GB"/>
        </w:rPr>
      </w:pPr>
    </w:p>
    <w:sectPr w:rsidR="00BD3A14" w:rsidSect="004E1AED">
      <w:footerReference w:type="defaul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A566" w14:textId="77777777" w:rsidR="009A7334" w:rsidRDefault="009A7334">
      <w:pPr>
        <w:spacing w:after="0" w:line="240" w:lineRule="auto"/>
      </w:pPr>
      <w:r>
        <w:separator/>
      </w:r>
    </w:p>
  </w:endnote>
  <w:endnote w:type="continuationSeparator" w:id="0">
    <w:p w14:paraId="152BBB2E" w14:textId="77777777" w:rsidR="009A7334" w:rsidRDefault="009A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37FCB833" w14:textId="77777777" w:rsidR="004E1AED" w:rsidRDefault="004E1AED">
        <w:pPr>
          <w:pStyle w:val="Footer"/>
        </w:pPr>
        <w:r>
          <w:fldChar w:fldCharType="begin"/>
        </w:r>
        <w:r>
          <w:instrText xml:space="preserve"> PAGE   \* MERGEFORMAT </w:instrText>
        </w:r>
        <w:r>
          <w:fldChar w:fldCharType="separate"/>
        </w:r>
        <w:r w:rsidR="006F279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D3E8" w14:textId="77777777" w:rsidR="009A7334" w:rsidRDefault="009A7334">
      <w:pPr>
        <w:spacing w:after="0" w:line="240" w:lineRule="auto"/>
      </w:pPr>
      <w:r>
        <w:separator/>
      </w:r>
    </w:p>
  </w:footnote>
  <w:footnote w:type="continuationSeparator" w:id="0">
    <w:p w14:paraId="089041A9" w14:textId="77777777" w:rsidR="009A7334" w:rsidRDefault="009A7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83575"/>
    <w:multiLevelType w:val="hybridMultilevel"/>
    <w:tmpl w:val="1CC6306C"/>
    <w:lvl w:ilvl="0" w:tplc="18090001">
      <w:start w:val="1"/>
      <w:numFmt w:val="bullet"/>
      <w:lvlText w:val=""/>
      <w:lvlJc w:val="left"/>
      <w:pPr>
        <w:tabs>
          <w:tab w:val="num" w:pos="1080"/>
        </w:tabs>
        <w:ind w:left="1080" w:hanging="360"/>
      </w:pPr>
      <w:rPr>
        <w:rFonts w:ascii="Symbol" w:hAnsi="Symbol" w:hint="default"/>
      </w:rPr>
    </w:lvl>
    <w:lvl w:ilvl="1" w:tplc="18090003">
      <w:start w:val="1"/>
      <w:numFmt w:val="bullet"/>
      <w:lvlText w:val="o"/>
      <w:lvlJc w:val="left"/>
      <w:pPr>
        <w:tabs>
          <w:tab w:val="num" w:pos="1800"/>
        </w:tabs>
        <w:ind w:left="1800" w:hanging="360"/>
      </w:pPr>
      <w:rPr>
        <w:rFonts w:ascii="Courier New" w:hAnsi="Courier New" w:cs="Courier New" w:hint="default"/>
      </w:rPr>
    </w:lvl>
    <w:lvl w:ilvl="2" w:tplc="18090005" w:tentative="1">
      <w:start w:val="1"/>
      <w:numFmt w:val="bullet"/>
      <w:lvlText w:val=""/>
      <w:lvlJc w:val="left"/>
      <w:pPr>
        <w:tabs>
          <w:tab w:val="num" w:pos="2520"/>
        </w:tabs>
        <w:ind w:left="2520" w:hanging="360"/>
      </w:pPr>
      <w:rPr>
        <w:rFonts w:ascii="Wingdings" w:hAnsi="Wingdings" w:hint="default"/>
      </w:rPr>
    </w:lvl>
    <w:lvl w:ilvl="3" w:tplc="18090001" w:tentative="1">
      <w:start w:val="1"/>
      <w:numFmt w:val="bullet"/>
      <w:lvlText w:val=""/>
      <w:lvlJc w:val="left"/>
      <w:pPr>
        <w:tabs>
          <w:tab w:val="num" w:pos="3240"/>
        </w:tabs>
        <w:ind w:left="3240" w:hanging="360"/>
      </w:pPr>
      <w:rPr>
        <w:rFonts w:ascii="Symbol" w:hAnsi="Symbol" w:hint="default"/>
      </w:rPr>
    </w:lvl>
    <w:lvl w:ilvl="4" w:tplc="18090003" w:tentative="1">
      <w:start w:val="1"/>
      <w:numFmt w:val="bullet"/>
      <w:lvlText w:val="o"/>
      <w:lvlJc w:val="left"/>
      <w:pPr>
        <w:tabs>
          <w:tab w:val="num" w:pos="3960"/>
        </w:tabs>
        <w:ind w:left="3960" w:hanging="360"/>
      </w:pPr>
      <w:rPr>
        <w:rFonts w:ascii="Courier New" w:hAnsi="Courier New" w:cs="Courier New" w:hint="default"/>
      </w:rPr>
    </w:lvl>
    <w:lvl w:ilvl="5" w:tplc="18090005" w:tentative="1">
      <w:start w:val="1"/>
      <w:numFmt w:val="bullet"/>
      <w:lvlText w:val=""/>
      <w:lvlJc w:val="left"/>
      <w:pPr>
        <w:tabs>
          <w:tab w:val="num" w:pos="4680"/>
        </w:tabs>
        <w:ind w:left="4680" w:hanging="360"/>
      </w:pPr>
      <w:rPr>
        <w:rFonts w:ascii="Wingdings" w:hAnsi="Wingdings" w:hint="default"/>
      </w:rPr>
    </w:lvl>
    <w:lvl w:ilvl="6" w:tplc="18090001" w:tentative="1">
      <w:start w:val="1"/>
      <w:numFmt w:val="bullet"/>
      <w:lvlText w:val=""/>
      <w:lvlJc w:val="left"/>
      <w:pPr>
        <w:tabs>
          <w:tab w:val="num" w:pos="5400"/>
        </w:tabs>
        <w:ind w:left="5400" w:hanging="360"/>
      </w:pPr>
      <w:rPr>
        <w:rFonts w:ascii="Symbol" w:hAnsi="Symbol" w:hint="default"/>
      </w:rPr>
    </w:lvl>
    <w:lvl w:ilvl="7" w:tplc="18090003" w:tentative="1">
      <w:start w:val="1"/>
      <w:numFmt w:val="bullet"/>
      <w:lvlText w:val="o"/>
      <w:lvlJc w:val="left"/>
      <w:pPr>
        <w:tabs>
          <w:tab w:val="num" w:pos="6120"/>
        </w:tabs>
        <w:ind w:left="6120" w:hanging="360"/>
      </w:pPr>
      <w:rPr>
        <w:rFonts w:ascii="Courier New" w:hAnsi="Courier New" w:cs="Courier New" w:hint="default"/>
      </w:rPr>
    </w:lvl>
    <w:lvl w:ilvl="8" w:tplc="1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A3C5CF5"/>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23660AD"/>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255C36"/>
    <w:multiLevelType w:val="hybridMultilevel"/>
    <w:tmpl w:val="7A0473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64A4E59"/>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E95B34"/>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753280"/>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4C4E32"/>
    <w:multiLevelType w:val="hybridMultilevel"/>
    <w:tmpl w:val="1AD48C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AB4512A"/>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562355"/>
    <w:multiLevelType w:val="hybridMultilevel"/>
    <w:tmpl w:val="A17205A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15:restartNumberingAfterBreak="0">
    <w:nsid w:val="4939517B"/>
    <w:multiLevelType w:val="hybridMultilevel"/>
    <w:tmpl w:val="8C9CBFDC"/>
    <w:lvl w:ilvl="0" w:tplc="D95675E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C9C4BEB"/>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7B37B8"/>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296178"/>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D5FFC"/>
    <w:multiLevelType w:val="hybridMultilevel"/>
    <w:tmpl w:val="408A688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15:restartNumberingAfterBreak="0">
    <w:nsid w:val="68CC19D1"/>
    <w:multiLevelType w:val="hybridMultilevel"/>
    <w:tmpl w:val="E0F0FB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E5511E5"/>
    <w:multiLevelType w:val="hybridMultilevel"/>
    <w:tmpl w:val="69EE4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E26832"/>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6282B41"/>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403CCB"/>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84E0DCC"/>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69861341">
    <w:abstractNumId w:val="27"/>
  </w:num>
  <w:num w:numId="2" w16cid:durableId="1916624141">
    <w:abstractNumId w:val="15"/>
  </w:num>
  <w:num w:numId="3" w16cid:durableId="1478718720">
    <w:abstractNumId w:val="26"/>
  </w:num>
  <w:num w:numId="4" w16cid:durableId="1889343916">
    <w:abstractNumId w:val="17"/>
  </w:num>
  <w:num w:numId="5" w16cid:durableId="865749262">
    <w:abstractNumId w:val="35"/>
  </w:num>
  <w:num w:numId="6" w16cid:durableId="254480545">
    <w:abstractNumId w:val="37"/>
  </w:num>
  <w:num w:numId="7" w16cid:durableId="528642535">
    <w:abstractNumId w:val="32"/>
  </w:num>
  <w:num w:numId="8" w16cid:durableId="1901673856">
    <w:abstractNumId w:val="38"/>
  </w:num>
  <w:num w:numId="9" w16cid:durableId="343172214">
    <w:abstractNumId w:val="9"/>
  </w:num>
  <w:num w:numId="10" w16cid:durableId="2006739402">
    <w:abstractNumId w:val="7"/>
  </w:num>
  <w:num w:numId="11" w16cid:durableId="1719433437">
    <w:abstractNumId w:val="6"/>
  </w:num>
  <w:num w:numId="12" w16cid:durableId="1808088044">
    <w:abstractNumId w:val="5"/>
  </w:num>
  <w:num w:numId="13" w16cid:durableId="380059317">
    <w:abstractNumId w:val="4"/>
  </w:num>
  <w:num w:numId="14" w16cid:durableId="2021275947">
    <w:abstractNumId w:val="8"/>
  </w:num>
  <w:num w:numId="15" w16cid:durableId="853346758">
    <w:abstractNumId w:val="3"/>
  </w:num>
  <w:num w:numId="16" w16cid:durableId="1670984958">
    <w:abstractNumId w:val="2"/>
  </w:num>
  <w:num w:numId="17" w16cid:durableId="1570533416">
    <w:abstractNumId w:val="1"/>
  </w:num>
  <w:num w:numId="18" w16cid:durableId="1399135504">
    <w:abstractNumId w:val="0"/>
  </w:num>
  <w:num w:numId="19" w16cid:durableId="1783648646">
    <w:abstractNumId w:val="29"/>
  </w:num>
  <w:num w:numId="20" w16cid:durableId="1090202741">
    <w:abstractNumId w:val="13"/>
  </w:num>
  <w:num w:numId="21" w16cid:durableId="1379892116">
    <w:abstractNumId w:val="19"/>
  </w:num>
  <w:num w:numId="22" w16cid:durableId="1323393907">
    <w:abstractNumId w:val="10"/>
  </w:num>
  <w:num w:numId="23" w16cid:durableId="1493524217">
    <w:abstractNumId w:val="28"/>
  </w:num>
  <w:num w:numId="24" w16cid:durableId="1686514156">
    <w:abstractNumId w:val="21"/>
  </w:num>
  <w:num w:numId="25" w16cid:durableId="1456825233">
    <w:abstractNumId w:val="22"/>
  </w:num>
  <w:num w:numId="26" w16cid:durableId="1297955372">
    <w:abstractNumId w:val="23"/>
  </w:num>
  <w:num w:numId="27" w16cid:durableId="1931042401">
    <w:abstractNumId w:val="20"/>
  </w:num>
  <w:num w:numId="28" w16cid:durableId="1597135689">
    <w:abstractNumId w:val="24"/>
  </w:num>
  <w:num w:numId="29" w16cid:durableId="1743942188">
    <w:abstractNumId w:val="14"/>
  </w:num>
  <w:num w:numId="30" w16cid:durableId="130171361">
    <w:abstractNumId w:val="18"/>
  </w:num>
  <w:num w:numId="31" w16cid:durableId="414785660">
    <w:abstractNumId w:val="31"/>
  </w:num>
  <w:num w:numId="32" w16cid:durableId="1865240053">
    <w:abstractNumId w:val="34"/>
  </w:num>
  <w:num w:numId="33" w16cid:durableId="2114863943">
    <w:abstractNumId w:val="36"/>
  </w:num>
  <w:num w:numId="34" w16cid:durableId="1986349772">
    <w:abstractNumId w:val="25"/>
  </w:num>
  <w:num w:numId="35" w16cid:durableId="831264558">
    <w:abstractNumId w:val="16"/>
  </w:num>
  <w:num w:numId="36" w16cid:durableId="528223113">
    <w:abstractNumId w:val="12"/>
  </w:num>
  <w:num w:numId="37" w16cid:durableId="125975430">
    <w:abstractNumId w:val="33"/>
  </w:num>
  <w:num w:numId="38" w16cid:durableId="1680084475">
    <w:abstractNumId w:val="11"/>
  </w:num>
  <w:num w:numId="39" w16cid:durableId="12744843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B5"/>
    <w:rsid w:val="00015B3D"/>
    <w:rsid w:val="00021348"/>
    <w:rsid w:val="000355BA"/>
    <w:rsid w:val="000709F4"/>
    <w:rsid w:val="000747A5"/>
    <w:rsid w:val="00074F77"/>
    <w:rsid w:val="0009089E"/>
    <w:rsid w:val="000B3224"/>
    <w:rsid w:val="000C7739"/>
    <w:rsid w:val="000F0C93"/>
    <w:rsid w:val="000F75E3"/>
    <w:rsid w:val="00112617"/>
    <w:rsid w:val="00133532"/>
    <w:rsid w:val="0015256B"/>
    <w:rsid w:val="00194DF6"/>
    <w:rsid w:val="001A6181"/>
    <w:rsid w:val="001B04C7"/>
    <w:rsid w:val="001B54AA"/>
    <w:rsid w:val="00212511"/>
    <w:rsid w:val="002B0C5E"/>
    <w:rsid w:val="002C7D0B"/>
    <w:rsid w:val="002F0CD4"/>
    <w:rsid w:val="002F2ABC"/>
    <w:rsid w:val="002F62D0"/>
    <w:rsid w:val="0032143D"/>
    <w:rsid w:val="00335BE9"/>
    <w:rsid w:val="003475EE"/>
    <w:rsid w:val="0039515F"/>
    <w:rsid w:val="003E46B3"/>
    <w:rsid w:val="003F3A67"/>
    <w:rsid w:val="00410B13"/>
    <w:rsid w:val="00412452"/>
    <w:rsid w:val="00422C14"/>
    <w:rsid w:val="004311A6"/>
    <w:rsid w:val="00445810"/>
    <w:rsid w:val="00475316"/>
    <w:rsid w:val="00481FE3"/>
    <w:rsid w:val="0048748F"/>
    <w:rsid w:val="00497B83"/>
    <w:rsid w:val="004A0AB5"/>
    <w:rsid w:val="004B7016"/>
    <w:rsid w:val="004C53F6"/>
    <w:rsid w:val="004D242F"/>
    <w:rsid w:val="004E1AED"/>
    <w:rsid w:val="0050242A"/>
    <w:rsid w:val="005066B8"/>
    <w:rsid w:val="00553DC1"/>
    <w:rsid w:val="00561251"/>
    <w:rsid w:val="005706B7"/>
    <w:rsid w:val="005C12A5"/>
    <w:rsid w:val="005E06DE"/>
    <w:rsid w:val="005E33FF"/>
    <w:rsid w:val="0061143A"/>
    <w:rsid w:val="0062161F"/>
    <w:rsid w:val="0064310A"/>
    <w:rsid w:val="006633C6"/>
    <w:rsid w:val="006649F5"/>
    <w:rsid w:val="006708AA"/>
    <w:rsid w:val="00681181"/>
    <w:rsid w:val="00684C19"/>
    <w:rsid w:val="00691185"/>
    <w:rsid w:val="00692574"/>
    <w:rsid w:val="006A2C54"/>
    <w:rsid w:val="006A3CF2"/>
    <w:rsid w:val="006A6F08"/>
    <w:rsid w:val="006C0E07"/>
    <w:rsid w:val="006D3535"/>
    <w:rsid w:val="006E6016"/>
    <w:rsid w:val="006E7D95"/>
    <w:rsid w:val="006F279A"/>
    <w:rsid w:val="00700179"/>
    <w:rsid w:val="007300BB"/>
    <w:rsid w:val="00741040"/>
    <w:rsid w:val="00777A9B"/>
    <w:rsid w:val="007822BD"/>
    <w:rsid w:val="00782453"/>
    <w:rsid w:val="007B2EA2"/>
    <w:rsid w:val="007D1478"/>
    <w:rsid w:val="007D20E2"/>
    <w:rsid w:val="007E3CAF"/>
    <w:rsid w:val="007F1407"/>
    <w:rsid w:val="00833F05"/>
    <w:rsid w:val="00854C5D"/>
    <w:rsid w:val="0087630D"/>
    <w:rsid w:val="008B12C7"/>
    <w:rsid w:val="008C31EE"/>
    <w:rsid w:val="008C368D"/>
    <w:rsid w:val="008D7C44"/>
    <w:rsid w:val="008E3CD8"/>
    <w:rsid w:val="008E6837"/>
    <w:rsid w:val="008E7E3B"/>
    <w:rsid w:val="008F1771"/>
    <w:rsid w:val="009136D6"/>
    <w:rsid w:val="00914986"/>
    <w:rsid w:val="00915646"/>
    <w:rsid w:val="00961101"/>
    <w:rsid w:val="00963745"/>
    <w:rsid w:val="009A6887"/>
    <w:rsid w:val="009A7189"/>
    <w:rsid w:val="009A7334"/>
    <w:rsid w:val="009B20B5"/>
    <w:rsid w:val="009C008B"/>
    <w:rsid w:val="009D554D"/>
    <w:rsid w:val="009E3489"/>
    <w:rsid w:val="009F1FDB"/>
    <w:rsid w:val="009F699D"/>
    <w:rsid w:val="00A1310C"/>
    <w:rsid w:val="00A13590"/>
    <w:rsid w:val="00A22A37"/>
    <w:rsid w:val="00A46A3E"/>
    <w:rsid w:val="00A55A20"/>
    <w:rsid w:val="00AB4872"/>
    <w:rsid w:val="00AD00B7"/>
    <w:rsid w:val="00AE1D2A"/>
    <w:rsid w:val="00AF3FD0"/>
    <w:rsid w:val="00B33068"/>
    <w:rsid w:val="00B353A3"/>
    <w:rsid w:val="00B44EE1"/>
    <w:rsid w:val="00B46283"/>
    <w:rsid w:val="00B55B2B"/>
    <w:rsid w:val="00B77735"/>
    <w:rsid w:val="00B94BAF"/>
    <w:rsid w:val="00BB3023"/>
    <w:rsid w:val="00BB5826"/>
    <w:rsid w:val="00BB7D2F"/>
    <w:rsid w:val="00BC00AB"/>
    <w:rsid w:val="00BD3A14"/>
    <w:rsid w:val="00BD53EF"/>
    <w:rsid w:val="00BE6B7E"/>
    <w:rsid w:val="00BF7515"/>
    <w:rsid w:val="00C52BDA"/>
    <w:rsid w:val="00C56311"/>
    <w:rsid w:val="00C63EA1"/>
    <w:rsid w:val="00C67738"/>
    <w:rsid w:val="00CC1A0C"/>
    <w:rsid w:val="00CC3E77"/>
    <w:rsid w:val="00CD074F"/>
    <w:rsid w:val="00CD3058"/>
    <w:rsid w:val="00CD3A18"/>
    <w:rsid w:val="00D03717"/>
    <w:rsid w:val="00D04200"/>
    <w:rsid w:val="00D21D7A"/>
    <w:rsid w:val="00D27983"/>
    <w:rsid w:val="00D33E7D"/>
    <w:rsid w:val="00D422E6"/>
    <w:rsid w:val="00D47A97"/>
    <w:rsid w:val="00D775E0"/>
    <w:rsid w:val="00D84210"/>
    <w:rsid w:val="00DA43A6"/>
    <w:rsid w:val="00DD646A"/>
    <w:rsid w:val="00DE671E"/>
    <w:rsid w:val="00DE6BF4"/>
    <w:rsid w:val="00E103A1"/>
    <w:rsid w:val="00E2038C"/>
    <w:rsid w:val="00E51E24"/>
    <w:rsid w:val="00E655E6"/>
    <w:rsid w:val="00E6608C"/>
    <w:rsid w:val="00E73EB6"/>
    <w:rsid w:val="00E86FCB"/>
    <w:rsid w:val="00EC2C2A"/>
    <w:rsid w:val="00F05C66"/>
    <w:rsid w:val="00F338AD"/>
    <w:rsid w:val="00F46592"/>
    <w:rsid w:val="00F540C5"/>
    <w:rsid w:val="00F54F67"/>
    <w:rsid w:val="00F5503A"/>
    <w:rsid w:val="00F66B09"/>
    <w:rsid w:val="00F916AA"/>
    <w:rsid w:val="00F96A24"/>
    <w:rsid w:val="00FC7200"/>
    <w:rsid w:val="00FD1F0C"/>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C77E"/>
  <w15:docId w15:val="{B22DD999-AC4C-4EAC-8EEB-49E2F6CD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0"/>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0"/>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9B20B5"/>
    <w:pPr>
      <w:ind w:left="720"/>
      <w:contextualSpacing/>
    </w:pPr>
  </w:style>
  <w:style w:type="character" w:customStyle="1" w:styleId="instancename">
    <w:name w:val="instancename"/>
    <w:basedOn w:val="DefaultParagraphFont"/>
    <w:rsid w:val="009B20B5"/>
  </w:style>
  <w:style w:type="character" w:customStyle="1" w:styleId="accesshide">
    <w:name w:val="accesshide"/>
    <w:basedOn w:val="DefaultParagraphFont"/>
    <w:rsid w:val="009B20B5"/>
  </w:style>
  <w:style w:type="paragraph" w:styleId="TOC1">
    <w:name w:val="toc 1"/>
    <w:basedOn w:val="Normal"/>
    <w:next w:val="Normal"/>
    <w:autoRedefine/>
    <w:uiPriority w:val="39"/>
    <w:unhideWhenUsed/>
    <w:rsid w:val="007D1478"/>
    <w:pPr>
      <w:spacing w:after="100"/>
    </w:pPr>
  </w:style>
  <w:style w:type="character" w:styleId="Hyperlink">
    <w:name w:val="Hyperlink"/>
    <w:basedOn w:val="DefaultParagraphFont"/>
    <w:uiPriority w:val="99"/>
    <w:unhideWhenUsed/>
    <w:rsid w:val="007D1478"/>
    <w:rPr>
      <w:color w:val="005DBA" w:themeColor="hyperlink"/>
      <w:u w:val="single"/>
    </w:rPr>
  </w:style>
  <w:style w:type="paragraph" w:styleId="TOC2">
    <w:name w:val="toc 2"/>
    <w:basedOn w:val="Normal"/>
    <w:next w:val="Normal"/>
    <w:autoRedefine/>
    <w:uiPriority w:val="39"/>
    <w:unhideWhenUsed/>
    <w:rsid w:val="007D14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rain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 xsi:nil="tru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 xsi:nil="true"/>
    <PolicheckWords xmlns="4873beb7-5857-4685-be1f-d57550cc96cc" xsi:nil="true"/>
    <SubmitterId xmlns="4873beb7-5857-4685-be1f-d57550cc96cc" xsi:nil="true"/>
    <AcquiredFrom xmlns="4873beb7-5857-4685-be1f-d57550cc96cc" xsi:nil="true"/>
    <EditorialStatus xmlns="4873beb7-5857-4685-be1f-d57550cc96cc" xsi:nil="true"/>
    <Markets xmlns="4873beb7-5857-4685-be1f-d57550cc96cc"/>
    <OriginAsset xmlns="4873beb7-5857-4685-be1f-d57550cc96cc" xsi:nil="true"/>
    <AssetStart xmlns="4873beb7-5857-4685-be1f-d57550cc96cc" xsi:nil="true"/>
    <FriendlyTitle xmlns="4873beb7-5857-4685-be1f-d57550cc96cc" xsi:nil="true"/>
    <MarketSpecific xmlns="4873beb7-5857-4685-be1f-d57550cc96cc" xsi:nil="true"/>
    <TPNamespace xmlns="4873beb7-5857-4685-be1f-d57550cc96cc" xsi:nil="true"/>
    <PublishStatusLookup xmlns="4873beb7-5857-4685-be1f-d57550cc96cc"/>
    <APAuthor xmlns="4873beb7-5857-4685-be1f-d57550cc96cc">
      <UserInfo>
        <DisplayName/>
        <AccountId xsi:nil="true"/>
        <AccountType/>
      </UserInfo>
    </APAuthor>
    <TPCommandLine xmlns="4873beb7-5857-4685-be1f-d57550cc96cc" xsi:nil="true"/>
    <IntlLangReviewer xmlns="4873beb7-5857-4685-be1f-d57550cc96cc" xsi:nil="true"/>
    <OpenTemplate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 xsi:nil="true"/>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 xsi:nil="true"/>
    <IntlLocPriority xmlns="4873beb7-5857-4685-be1f-d57550cc96cc" xsi:nil="true"/>
    <UAProjectedTotalWords xmlns="4873beb7-5857-4685-be1f-d57550cc96cc" xsi:nil="true"/>
    <AssetType xmlns="4873beb7-5857-4685-be1f-d57550cc96cc" xsi:nil="true"/>
    <MachineTranslated xmlns="4873beb7-5857-4685-be1f-d57550cc96cc" xsi:nil="true"/>
    <OutputCachingOn xmlns="4873beb7-5857-4685-be1f-d57550cc96cc" xsi:nil="true"/>
    <TemplateStatus xmlns="4873beb7-5857-4685-be1f-d57550cc96cc" xsi:nil="true"/>
    <IsSearchable xmlns="4873beb7-5857-4685-be1f-d57550cc96cc" xsi:nil="true"/>
    <ContentItem xmlns="4873beb7-5857-4685-be1f-d57550cc96cc" xsi:nil="true"/>
    <HandoffToMSDN xmlns="4873beb7-5857-4685-be1f-d57550cc96cc" xsi:nil="true"/>
    <ShowIn xmlns="4873beb7-5857-4685-be1f-d57550cc96cc" xsi:nil="true"/>
    <ThumbnailAssetId xmlns="4873beb7-5857-4685-be1f-d57550cc96cc" xsi:nil="true"/>
    <UALocComments xmlns="4873beb7-5857-4685-be1f-d57550cc96cc" xsi:nil="true"/>
    <UALocRecommendation xmlns="4873beb7-5857-4685-be1f-d57550cc96cc" xsi:nil="true"/>
    <LastModifiedDateTime xmlns="4873beb7-5857-4685-be1f-d57550cc96cc" xsi:nil="true"/>
    <LegacyData xmlns="4873beb7-5857-4685-be1f-d57550cc96cc" xsi:nil="true"/>
    <LocManualTestRequired xmlns="4873beb7-5857-4685-be1f-d57550cc96cc" xsi:nil="true"/>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 xsi:nil="true"/>
    <PlannedPubDate xmlns="4873beb7-5857-4685-be1f-d57550cc96cc" xsi:nil="true"/>
    <CSXSubmissionMarket xmlns="4873beb7-5857-4685-be1f-d57550cc96cc" xsi:nil="true"/>
    <Downloads xmlns="4873beb7-5857-4685-be1f-d57550cc96cc" xsi:nil="true"/>
    <ArtSampleDocs xmlns="4873beb7-5857-4685-be1f-d57550cc96cc" xsi:nil="true"/>
    <TrustLevel xmlns="4873beb7-5857-4685-be1f-d57550cc96cc" xsi:nil="true"/>
    <BlockPublish xmlns="4873beb7-5857-4685-be1f-d57550cc96cc" xsi:nil="true"/>
    <TPLaunchHelpLinkType xmlns="4873beb7-5857-4685-be1f-d57550cc96cc" xsi:nil="tru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 xsi:nil="tru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 xsi:nil="true"/>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 xsi:nil="true"/>
    <PublishTargets xmlns="4873beb7-5857-4685-be1f-d57550cc96cc" xsi:nil="true"/>
    <ApprovalLog xmlns="4873beb7-5857-4685-be1f-d57550cc96cc" xsi:nil="true"/>
    <BugNumber xmlns="4873beb7-5857-4685-be1f-d57550cc96cc" xsi:nil="true"/>
    <CrawlForDependencies xmlns="4873beb7-5857-4685-be1f-d57550cc96cc" xsi:nil="true"/>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 xsi:nil="tru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E4222F77-60A5-47DC-865A-100D10B1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C:\Users\Lorraine\AppData\Roaming\Microsoft\Templates\Banded design (blank).dotx</Template>
  <TotalTime>1</TotalTime>
  <Pages>23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dc:creator>
  <cp:lastModifiedBy>K00278909: Conor Nash</cp:lastModifiedBy>
  <cp:revision>5</cp:revision>
  <cp:lastPrinted>2023-02-02T20:44:00Z</cp:lastPrinted>
  <dcterms:created xsi:type="dcterms:W3CDTF">2023-02-02T20:44:00Z</dcterms:created>
  <dcterms:modified xsi:type="dcterms:W3CDTF">2023-02-02T20:47:00Z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